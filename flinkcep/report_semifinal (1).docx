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ackground w:color="FFFFFF"/>
  <w:body>
    <w:p xmlns:wp14="http://schemas.microsoft.com/office/word/2010/wordml" w:rsidR="00936F5A" w:rsidP="00435212" w:rsidRDefault="00102BF5" w14:paraId="164A5139" wp14:textId="77777777">
      <w:pPr>
        <w:pStyle w:val="Heading1"/>
      </w:pPr>
      <w:r>
        <w:rPr>
          <w:noProof/>
        </w:rPr>
        <mc:AlternateContent>
          <mc:Choice Requires="wps">
            <w:drawing>
              <wp:anchor xmlns:wp14="http://schemas.microsoft.com/office/word/2010/wordprocessingDrawing" distT="0" distB="0" distL="114300" distR="114300" simplePos="0" relativeHeight="251654656" behindDoc="0" locked="0" layoutInCell="1" allowOverlap="1" wp14:anchorId="02A0525C" wp14:editId="7777777">
                <wp:simplePos x="0" y="0"/>
                <wp:positionH relativeFrom="margin">
                  <wp:posOffset>-640715</wp:posOffset>
                </wp:positionH>
                <wp:positionV relativeFrom="margin">
                  <wp:posOffset>1289050</wp:posOffset>
                </wp:positionV>
                <wp:extent cx="6159500" cy="2184400"/>
                <wp:effectExtent l="0" t="3175" r="0" b="3175"/>
                <wp:wrapNone/>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218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 uri="{AF507438-7753-43E0-B8FC-AC1667EBCBE1}">
                            <a14:hiddenEffects xmlns:a14="http://schemas.microsoft.com/office/drawing/2010/main">
                              <a:effectLst/>
                            </a14:hiddenEffects>
                          </a:ext>
                        </a:extLst>
                      </wps:spPr>
                      <wps:txbx>
                        <w:txbxContent>
                          <w:p xmlns:wp14="http://schemas.microsoft.com/office/word/2010/wordml" w:rsidR="00936F5A" w:rsidRDefault="00936F5A" w14:paraId="672A6659"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22D62E5B">
              <v:rect id="Text Box 62" style="position:absolute;margin-left:-50.45pt;margin-top:101.5pt;width:485pt;height:17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spid="_x0000_s1026" filled="f" stroked="f" strokecolor="#3465a4" strokeweight=".18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">
                <v:stroke joinstyle="round"/>
                <v:textbox style="mso-fit-shape-to-text:t">
                  <w:txbxContent>
                    <w:p w:rsidR="00936F5A" w:rsidRDefault="00936F5A" w14:paraId="0A37501D" wp14:textId="77777777"/>
                  </w:txbxContent>
                </v:textbox>
                <w10:wrap anchorx="margin" anchory="margin"/>
              </v:rect>
            </w:pict>
          </mc:Fallback>
        </mc:AlternateContent>
      </w:r>
      <w:r>
        <w:rPr>
          <w:noProof/>
        </w:rPr>
        <mc:AlternateContent>
          <mc:Choice Requires="wps">
            <w:drawing>
              <wp:anchor xmlns:wp14="http://schemas.microsoft.com/office/word/2010/wordprocessingDrawing" distT="0" distB="0" distL="114300" distR="114300" simplePos="0" relativeHeight="251657728" behindDoc="0" locked="0" layoutInCell="1" allowOverlap="1" wp14:anchorId="5D1E2C1D" wp14:editId="7777777">
                <wp:simplePos x="0" y="0"/>
                <wp:positionH relativeFrom="column">
                  <wp:posOffset>-647700</wp:posOffset>
                </wp:positionH>
                <wp:positionV relativeFrom="paragraph">
                  <wp:posOffset>15240</wp:posOffset>
                </wp:positionV>
                <wp:extent cx="6278880" cy="1943735"/>
                <wp:effectExtent l="0" t="0" r="0"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8880" cy="1943735"/>
                        </a:xfrm>
                        <a:prstGeom prst="rect">
                          <a:avLst/>
                        </a:prstGeom>
                        <a:solidFill>
                          <a:srgbClr val="FFFFFF"/>
                        </a:solidFill>
                        <a:ln>
                          <a:noFill/>
                        </a:ln>
                        <a:effectLst/>
                        <a:extLst>
                          <a:ext uri="{91240B29-F687-4F45-9708-019B960494DF}">
                            <a14:hiddenLine xmlns:a14="http://schemas.microsoft.com/office/drawing/2010/main" w="9360">
                              <a:solidFill>
                                <a:srgbClr val="3465A4"/>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936F5A" w:rsidRDefault="00936F5A" w14:paraId="5DAB6C7B"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0B026120">
              <v:rect id="Text Box 2" style="position:absolute;margin-left:-51pt;margin-top:1.2pt;width:494.4pt;height:1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strokecolor="#3465a4"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">
                <v:textbox style="mso-fit-shape-to-text:t">
                  <w:txbxContent>
                    <w:p w:rsidR="00936F5A" w:rsidRDefault="00936F5A" w14:paraId="02EB378F" wp14:textId="77777777"/>
                  </w:txbxContent>
                </v:textbox>
                <w10:wrap type="square"/>
              </v:rect>
            </w:pict>
          </mc:Fallback>
        </mc:AlternateContent>
      </w:r>
      <w:r>
        <w:rPr>
          <w:noProof/>
        </w:rPr>
        <mc:AlternateContent>
          <mc:Choice Requires="wps">
            <w:drawing>
              <wp:anchor xmlns:wp14="http://schemas.microsoft.com/office/word/2010/wordprocessingDrawing" distT="72390" distB="72390" distL="72390" distR="72390" simplePos="0" relativeHeight="251658752" behindDoc="0" locked="0" layoutInCell="1" allowOverlap="1" wp14:anchorId="57C012DF" wp14:editId="7777777">
                <wp:simplePos x="0" y="0"/>
                <wp:positionH relativeFrom="margin">
                  <wp:posOffset>-640715</wp:posOffset>
                </wp:positionH>
                <wp:positionV relativeFrom="margin">
                  <wp:posOffset>1289050</wp:posOffset>
                </wp:positionV>
                <wp:extent cx="6159500" cy="1527175"/>
                <wp:effectExtent l="0" t="3175" r="0" b="3175"/>
                <wp:wrapNone/>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152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283D75" w:rsidR="00936F5A" w:rsidRDefault="00936F5A" w14:paraId="2C7C9805" wp14:textId="77777777">
                            <w:pPr>
                              <w:pStyle w:val="FrameContents"/>
                              <w:rPr>
                                <w:lang w:val="en-US"/>
                              </w:rPr>
                            </w:pPr>
                            <w:r>
                              <w:rPr>
                                <w:color w:val="4472C4"/>
                                <w:sz w:val="60"/>
                                <w:szCs w:val="60"/>
                                <w:lang w:val="en-US"/>
                              </w:rPr>
                              <w:t>Applied Data Mining</w:t>
                            </w:r>
                          </w:p>
                          <w:p xmlns:wp14="http://schemas.microsoft.com/office/word/2010/wordml" w:rsidRPr="00283D75" w:rsidR="00936F5A" w:rsidRDefault="00936F5A" w14:paraId="1EB1C5ED" wp14:textId="77777777">
                            <w:pPr>
                              <w:pStyle w:val="MediumGrid2"/>
                              <w:spacing w:before="120" w:after="160"/>
                              <w:rPr>
                                <w:lang w:val="en-US"/>
                              </w:rPr>
                            </w:pPr>
                            <w:r>
                              <w:rPr>
                                <w:rFonts w:ascii="CMBX12" w:hAnsi="CMBX12" w:cs="CMBX12"/>
                                <w:b/>
                                <w:color w:val="4472C4"/>
                                <w:sz w:val="40"/>
                                <w:szCs w:val="40"/>
                                <w:lang w:val="en-US"/>
                              </w:rPr>
                              <w:t>Part I: Automata-based CER with FlinkCEP</w:t>
                            </w:r>
                            <w:r>
                              <w:rPr>
                                <w:b/>
                                <w:color w:val="4472C4"/>
                                <w:sz w:val="40"/>
                                <w:szCs w:val="40"/>
                                <w:lang w:val="en-US"/>
                              </w:rPr>
                              <w:t xml:space="preserve"> </w:t>
                            </w:r>
                          </w:p>
                          <w:p xmlns:wp14="http://schemas.microsoft.com/office/word/2010/wordml" w:rsidRPr="00283D75" w:rsidR="00936F5A" w:rsidRDefault="00936F5A" w14:paraId="6A05A809" wp14:textId="77777777">
                            <w:pPr>
                              <w:pStyle w:val="FrameContents"/>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38C9DD8">
              <v:shapetype id="_x0000_t202" coordsize="21600,21600" o:spt="202" path="m,l,21600r21600,l21600,xe">
                <v:stroke joinstyle="miter"/>
                <v:path gradientshapeok="t" o:connecttype="rect"/>
              </v:shapetype>
              <v:shape id="Text Box 31" style="position:absolute;margin-left:-50.45pt;margin-top:101.5pt;width:485pt;height:120.25pt;z-index:251658752;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">
                <v:textbox>
                  <w:txbxContent>
                    <w:p w:rsidRPr="00283D75" w:rsidR="00936F5A" w:rsidRDefault="00936F5A" w14:paraId="7ECBEA93" wp14:textId="77777777">
                      <w:pPr>
                        <w:pStyle w:val="FrameContents"/>
                        <w:rPr>
                          <w:lang w:val="en-US"/>
                        </w:rPr>
                      </w:pPr>
                      <w:r>
                        <w:rPr>
                          <w:color w:val="4472C4"/>
                          <w:sz w:val="60"/>
                          <w:szCs w:val="60"/>
                          <w:lang w:val="en-US"/>
                        </w:rPr>
                        <w:t>Applied Data Mining</w:t>
                      </w:r>
                    </w:p>
                    <w:p w:rsidRPr="00283D75" w:rsidR="00936F5A" w:rsidRDefault="00936F5A" w14:paraId="3948E857" wp14:textId="77777777">
                      <w:pPr>
                        <w:pStyle w:val="MediumGrid2"/>
                        <w:spacing w:before="120" w:after="160"/>
                        <w:rPr>
                          <w:lang w:val="en-US"/>
                        </w:rPr>
                      </w:pPr>
                      <w:r>
                        <w:rPr>
                          <w:rFonts w:ascii="CMBX12" w:hAnsi="CMBX12" w:cs="CMBX12"/>
                          <w:b/>
                          <w:color w:val="4472C4"/>
                          <w:sz w:val="40"/>
                          <w:szCs w:val="40"/>
                          <w:lang w:val="en-US"/>
                        </w:rPr>
                        <w:t>Part I: Automata-based CER with FlinkCEP</w:t>
                      </w:r>
                      <w:r>
                        <w:rPr>
                          <w:b/>
                          <w:color w:val="4472C4"/>
                          <w:sz w:val="40"/>
                          <w:szCs w:val="40"/>
                          <w:lang w:val="en-US"/>
                        </w:rPr>
                        <w:t xml:space="preserve"> </w:t>
                      </w:r>
                    </w:p>
                    <w:p w:rsidRPr="00283D75" w:rsidR="00936F5A" w:rsidRDefault="00936F5A" w14:paraId="5A39BBE3" wp14:textId="77777777">
                      <w:pPr>
                        <w:pStyle w:val="FrameContents"/>
                        <w:rPr>
                          <w:lang w:val="en-US"/>
                        </w:rPr>
                      </w:pPr>
                    </w:p>
                  </w:txbxContent>
                </v:textbox>
                <w10:wrap anchorx="margin" anchory="margin"/>
              </v:shape>
            </w:pict>
          </mc:Fallback>
        </mc:AlternateContent>
      </w:r>
      <w:r>
        <w:rPr>
          <w:noProof/>
        </w:rPr>
        <mc:AlternateContent>
          <mc:Choice Requires="wps">
            <w:drawing>
              <wp:anchor xmlns:wp14="http://schemas.microsoft.com/office/word/2010/wordprocessingDrawing" distT="72390" distB="72390" distL="72390" distR="72390" simplePos="0" relativeHeight="251659776" behindDoc="0" locked="0" layoutInCell="1" allowOverlap="1" wp14:anchorId="3664F230" wp14:editId="7777777">
                <wp:simplePos x="0" y="0"/>
                <wp:positionH relativeFrom="column">
                  <wp:posOffset>-647700</wp:posOffset>
                </wp:positionH>
                <wp:positionV relativeFrom="paragraph">
                  <wp:posOffset>15240</wp:posOffset>
                </wp:positionV>
                <wp:extent cx="6278880" cy="992505"/>
                <wp:effectExtent l="0" t="0" r="0" b="1905"/>
                <wp:wrapNone/>
                <wp:docPr id="1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992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36F5A" w:rsidRDefault="00102BF5" w14:paraId="75155476" wp14:textId="77777777">
                            <w:pPr>
                              <w:pStyle w:val="FrameContents"/>
                            </w:pPr>
                            <w:r>
                              <w:rPr>
                                <w:noProof/>
                              </w:rPr>
                              <w:drawing>
                                <wp:inline xmlns:wp14="http://schemas.microsoft.com/office/word/2010/wordprocessingDrawing" distT="0" distB="0" distL="0" distR="0" wp14:anchorId="09A93266" wp14:editId="7777777">
                                  <wp:extent cx="20574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04850"/>
                                          </a:xfrm>
                                          <a:prstGeom prst="rect">
                                            <a:avLst/>
                                          </a:prstGeom>
                                          <a:solidFill>
                                            <a:srgbClr val="FFFFFF"/>
                                          </a:solidFill>
                                          <a:ln>
                                            <a:noFill/>
                                          </a:ln>
                                        </pic:spPr>
                                      </pic:pic>
                                    </a:graphicData>
                                  </a:graphic>
                                </wp:inline>
                              </w:drawing>
                            </w:r>
                            <w:r w:rsidR="00936F5A">
                              <w:rPr>
                                <w:lang w:val="en-US"/>
                              </w:rPr>
                              <w:t xml:space="preserve">                                                                </w:t>
                            </w:r>
                            <w:r>
                              <w:rPr>
                                <w:noProof/>
                              </w:rPr>
                              <w:drawing>
                                <wp:inline xmlns:wp14="http://schemas.microsoft.com/office/word/2010/wordprocessingDrawing" distT="0" distB="0" distL="0" distR="0" wp14:anchorId="103FC1B3" wp14:editId="7777777">
                                  <wp:extent cx="1114425"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904875"/>
                                          </a:xfrm>
                                          <a:prstGeom prst="rect">
                                            <a:avLst/>
                                          </a:prstGeom>
                                          <a:solidFill>
                                            <a:srgbClr val="FFFFFF"/>
                                          </a:solid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84FE926">
              <v:shape id="Text Box 32" style="position:absolute;margin-left:-51pt;margin-top:1.2pt;width:494.4pt;height:78.15pt;z-index:25165977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">
                <v:textbox>
                  <w:txbxContent>
                    <w:p w:rsidR="00936F5A" w:rsidRDefault="00102BF5" w14:paraId="52E5A3F5" wp14:textId="77777777">
                      <w:pPr>
                        <w:pStyle w:val="FrameContents"/>
                      </w:pPr>
                      <w:r>
                        <w:rPr>
                          <w:noProof/>
                        </w:rPr>
                        <w:drawing>
                          <wp:inline xmlns:wp14="http://schemas.microsoft.com/office/word/2010/wordprocessingDrawing" distT="0" distB="0" distL="0" distR="0" wp14:anchorId="63235888" wp14:editId="7777777">
                            <wp:extent cx="2057400" cy="704850"/>
                            <wp:effectExtent l="0" t="0" r="0" b="0"/>
                            <wp:docPr id="56931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04850"/>
                                    </a:xfrm>
                                    <a:prstGeom prst="rect">
                                      <a:avLst/>
                                    </a:prstGeom>
                                    <a:solidFill>
                                      <a:srgbClr val="FFFFFF"/>
                                    </a:solidFill>
                                    <a:ln>
                                      <a:noFill/>
                                    </a:ln>
                                  </pic:spPr>
                                </pic:pic>
                              </a:graphicData>
                            </a:graphic>
                          </wp:inline>
                        </w:drawing>
                      </w:r>
                      <w:r w:rsidR="00936F5A">
                        <w:rPr>
                          <w:lang w:val="en-US"/>
                        </w:rPr>
                        <w:t xml:space="preserve">                                                                </w:t>
                      </w:r>
                      <w:r>
                        <w:rPr>
                          <w:noProof/>
                        </w:rPr>
                        <w:drawing>
                          <wp:inline xmlns:wp14="http://schemas.microsoft.com/office/word/2010/wordprocessingDrawing" distT="0" distB="0" distL="0" distR="0" wp14:anchorId="0411D1B8" wp14:editId="7777777">
                            <wp:extent cx="1114425" cy="904875"/>
                            <wp:effectExtent l="0" t="0" r="0" b="0"/>
                            <wp:docPr id="481779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904875"/>
                                    </a:xfrm>
                                    <a:prstGeom prst="rect">
                                      <a:avLst/>
                                    </a:prstGeom>
                                    <a:solidFill>
                                      <a:srgbClr val="FFFFFF"/>
                                    </a:solidFill>
                                    <a:ln>
                                      <a:noFill/>
                                    </a:ln>
                                  </pic:spPr>
                                </pic:pic>
                              </a:graphicData>
                            </a:graphic>
                          </wp:inline>
                        </w:drawing>
                      </w:r>
                    </w:p>
                  </w:txbxContent>
                </v:textbox>
              </v:shape>
            </w:pict>
          </mc:Fallback>
        </mc:AlternateContent>
      </w:r>
    </w:p>
    <w:p xmlns:wp14="http://schemas.microsoft.com/office/word/2010/wordml" w:rsidR="00936F5A" w:rsidRDefault="00936F5A" w14:paraId="41C8F396" wp14:textId="77777777">
      <w:pPr>
        <w:pStyle w:val="MediumGrid2"/>
        <w:rPr>
          <w:sz w:val="2"/>
        </w:rPr>
      </w:pPr>
    </w:p>
    <w:p xmlns:wp14="http://schemas.microsoft.com/office/word/2010/wordml" w:rsidR="00936F5A" w:rsidRDefault="00936F5A" w14:paraId="72A3D3EC" wp14:textId="77777777">
      <w:pPr>
        <w:pStyle w:val="MediumGrid2"/>
        <w:rPr>
          <w:sz w:val="2"/>
        </w:rPr>
      </w:pPr>
    </w:p>
    <w:p xmlns:wp14="http://schemas.microsoft.com/office/word/2010/wordml" w:rsidR="00936F5A" w:rsidRDefault="00102BF5" w14:paraId="2F68DA33" wp14:textId="77777777">
      <w:r>
        <w:rPr>
          <w:noProof/>
        </w:rPr>
        <mc:AlternateContent>
          <mc:Choice Requires="wps">
            <w:drawing>
              <wp:anchor xmlns:wp14="http://schemas.microsoft.com/office/word/2010/wordprocessingDrawing" distT="0" distB="0" distL="114300" distR="114300" simplePos="0" relativeHeight="251652608" behindDoc="0" locked="0" layoutInCell="1" allowOverlap="1" wp14:anchorId="5D08C3FD" wp14:editId="7777777">
                <wp:simplePos x="0" y="0"/>
                <wp:positionH relativeFrom="page">
                  <wp:align>center</wp:align>
                </wp:positionH>
                <wp:positionV relativeFrom="page">
                  <wp:align>bottom</wp:align>
                </wp:positionV>
                <wp:extent cx="5962015" cy="1424305"/>
                <wp:effectExtent l="0" t="1905" r="1905" b="2540"/>
                <wp:wrapNone/>
                <wp:docPr id="1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015" cy="14243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 uri="{AF507438-7753-43E0-B8FC-AC1667EBCBE1}">
                            <a14:hiddenEffects xmlns:a14="http://schemas.microsoft.com/office/drawing/2010/main">
                              <a:effectLst/>
                            </a14:hiddenEffects>
                          </a:ext>
                        </a:extLst>
                      </wps:spPr>
                      <wps:txbx>
                        <w:txbxContent>
                          <w:p xmlns:wp14="http://schemas.microsoft.com/office/word/2010/wordml" w:rsidR="00936F5A" w:rsidRDefault="00936F5A" w14:paraId="0D0B940D" wp14:textId="77777777"/>
                        </w:txbxContent>
                      </wps:txbx>
                      <wps:bodyPr rot="0" vert="horz" wrap="square" lIns="0" tIns="0" rIns="0" bIns="0" anchor="b" anchorCtr="0">
                        <a:spAutoFit/>
                      </wps:bodyPr>
                    </wps:wsp>
                  </a:graphicData>
                </a:graphic>
                <wp14:sizeRelH relativeFrom="page">
                  <wp14:pctWidth>0</wp14:pctWidth>
                </wp14:sizeRelH>
                <wp14:sizeRelV relativeFrom="page">
                  <wp14:pctHeight>0</wp14:pctHeight>
                </wp14:sizeRelV>
              </wp:anchor>
            </w:drawing>
          </mc:Choice>
          <mc:Fallback>
            <w:pict w14:anchorId="5AF2EEBF">
              <v:rect id="Text Box 69" style="position:absolute;margin-left:0;margin-top:0;width:469.45pt;height:112.15pt;z-index:25165260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bottom" o:spid="_x0000_s1030" filled="f" stroked="f" strokecolor="#3465a4" strokeweight=".18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">
                <v:stroke joinstyle="round"/>
                <v:textbox style="mso-fit-shape-to-text:t" inset="0,0,0,0">
                  <w:txbxContent>
                    <w:p w:rsidR="00936F5A" w:rsidRDefault="00936F5A" w14:paraId="0E27B00A" wp14:textId="77777777"/>
                  </w:txbxContent>
                </v:textbox>
                <w10:wrap anchorx="page" anchory="page"/>
              </v:rect>
            </w:pict>
          </mc:Fallback>
        </mc:AlternateContent>
      </w:r>
      <w:r>
        <w:rPr>
          <w:noProof/>
        </w:rPr>
        <mc:AlternateContent>
          <mc:Choice Requires="wpg">
            <w:drawing>
              <wp:anchor xmlns:wp14="http://schemas.microsoft.com/office/word/2010/wordprocessingDrawing" distT="0" distB="0" distL="0" distR="0" simplePos="0" relativeHeight="251653632" behindDoc="0" locked="0" layoutInCell="1" allowOverlap="1" wp14:anchorId="303BD4AB" wp14:editId="7777777">
                <wp:simplePos x="0" y="0"/>
                <wp:positionH relativeFrom="page">
                  <wp:posOffset>1663065</wp:posOffset>
                </wp:positionH>
                <wp:positionV relativeFrom="page">
                  <wp:posOffset>3207385</wp:posOffset>
                </wp:positionV>
                <wp:extent cx="5494020" cy="5696585"/>
                <wp:effectExtent l="5715" t="6985" r="0" b="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4020" cy="5696585"/>
                          <a:chOff x="2619" y="5051"/>
                          <a:chExt cx="8653" cy="8972"/>
                        </a:xfrm>
                      </wpg:grpSpPr>
                      <wps:wsp>
                        <wps:cNvPr id="10" name="Freeform 64"/>
                        <wps:cNvSpPr>
                          <a:spLocks noChangeArrowheads="1"/>
                        </wps:cNvSpPr>
                        <wps:spPr bwMode="auto">
                          <a:xfrm>
                            <a:off x="5621" y="5051"/>
                            <a:ext cx="5649" cy="5663"/>
                          </a:xfrm>
                          <a:custGeom>
                            <a:avLst/>
                            <a:gdLst>
                              <a:gd name="G0" fmla="*/ 4 5651 1"/>
                              <a:gd name="G1" fmla="*/ G0 1 1781"/>
                              <a:gd name="G2" fmla="*/ 1786 5665 1"/>
                              <a:gd name="G3" fmla="*/ G2 1 1786"/>
                              <a:gd name="G4" fmla="*/ 0 5651 1"/>
                              <a:gd name="G5" fmla="*/ G4 1 1781"/>
                              <a:gd name="G6" fmla="*/ 1782 5665 1"/>
                              <a:gd name="G7" fmla="*/ G6 1 1786"/>
                              <a:gd name="G8" fmla="*/ 1776 5651 1"/>
                              <a:gd name="G9" fmla="*/ G8 1 1781"/>
                              <a:gd name="G10" fmla="*/ 0 5665 1"/>
                              <a:gd name="G11" fmla="*/ G10 1 1786"/>
                              <a:gd name="G12" fmla="*/ 1781 5651 1"/>
                              <a:gd name="G13" fmla="*/ G12 1 1781"/>
                              <a:gd name="G14" fmla="*/ 5 5665 1"/>
                              <a:gd name="G15" fmla="*/ G14 1 1786"/>
                              <a:gd name="G16" fmla="*/ 4 5651 1"/>
                              <a:gd name="G17" fmla="*/ G16 1 1781"/>
                              <a:gd name="G18" fmla="*/ 1786 5665 1"/>
                              <a:gd name="G19" fmla="*/ G18 1 1786"/>
                              <a:gd name="G20" fmla="+- 5651 0 0"/>
                              <a:gd name="G21" fmla="+- 5665 0 0"/>
                            </a:gdLst>
                            <a:ahLst/>
                            <a:cxnLst>
                              <a:cxn ang="0">
                                <a:pos x="r" y="vc"/>
                              </a:cxn>
                              <a:cxn ang="5400000">
                                <a:pos x="hc" y="b"/>
                              </a:cxn>
                              <a:cxn ang="10800000">
                                <a:pos x="l" y="vc"/>
                              </a:cxn>
                              <a:cxn ang="16200000">
                                <a:pos x="hc" y="t"/>
                              </a:cxn>
                            </a:cxnLst>
                            <a:rect l="0" t="0" r="0" b="0"/>
                            <a:pathLst>
                              <a:path>
                                <a:moveTo>
                                  <a:pt x="4" y="1786"/>
                                </a:moveTo>
                                <a:lnTo>
                                  <a:pt x="0" y="1782"/>
                                </a:lnTo>
                                <a:lnTo>
                                  <a:pt x="1776" y="0"/>
                                </a:lnTo>
                                <a:lnTo>
                                  <a:pt x="1781" y="5"/>
                                </a:lnTo>
                                <a:lnTo>
                                  <a:pt x="4" y="1786"/>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65"/>
                        <wps:cNvSpPr>
                          <a:spLocks noChangeArrowheads="1"/>
                        </wps:cNvSpPr>
                        <wps:spPr bwMode="auto">
                          <a:xfrm>
                            <a:off x="4183" y="5504"/>
                            <a:ext cx="7086" cy="7083"/>
                          </a:xfrm>
                          <a:custGeom>
                            <a:avLst/>
                            <a:gdLst>
                              <a:gd name="G0" fmla="*/ 5 7088 1"/>
                              <a:gd name="G1" fmla="*/ G0 1 2234"/>
                              <a:gd name="G2" fmla="*/ 2234 7085 1"/>
                              <a:gd name="G3" fmla="*/ G2 1 2234"/>
                              <a:gd name="G4" fmla="*/ 0 7088 1"/>
                              <a:gd name="G5" fmla="*/ G4 1 2234"/>
                              <a:gd name="G6" fmla="*/ 2229 7085 1"/>
                              <a:gd name="G7" fmla="*/ G6 1 2234"/>
                              <a:gd name="G8" fmla="*/ 2229 7088 1"/>
                              <a:gd name="G9" fmla="*/ G8 1 2234"/>
                              <a:gd name="G10" fmla="*/ 0 7085 1"/>
                              <a:gd name="G11" fmla="*/ G10 1 2234"/>
                              <a:gd name="G12" fmla="*/ 2234 7088 1"/>
                              <a:gd name="G13" fmla="*/ G12 1 2234"/>
                              <a:gd name="G14" fmla="*/ 5 7085 1"/>
                              <a:gd name="G15" fmla="*/ G14 1 2234"/>
                              <a:gd name="G16" fmla="*/ 5 7088 1"/>
                              <a:gd name="G17" fmla="*/ G16 1 2234"/>
                              <a:gd name="G18" fmla="*/ 2234 7085 1"/>
                              <a:gd name="G19" fmla="*/ G18 1 2234"/>
                              <a:gd name="G20" fmla="+- 7088 0 0"/>
                              <a:gd name="G21" fmla="+- 7085 0 0"/>
                            </a:gdLst>
                            <a:ahLst/>
                            <a:cxnLst>
                              <a:cxn ang="0">
                                <a:pos x="r" y="vc"/>
                              </a:cxn>
                              <a:cxn ang="5400000">
                                <a:pos x="hc" y="b"/>
                              </a:cxn>
                              <a:cxn ang="10800000">
                                <a:pos x="l" y="vc"/>
                              </a:cxn>
                              <a:cxn ang="16200000">
                                <a:pos x="hc" y="t"/>
                              </a:cxn>
                            </a:cxnLst>
                            <a:rect l="0" t="0" r="0" b="0"/>
                            <a:pathLst>
                              <a:path>
                                <a:moveTo>
                                  <a:pt x="5" y="2234"/>
                                </a:moveTo>
                                <a:lnTo>
                                  <a:pt x="0" y="2229"/>
                                </a:lnTo>
                                <a:lnTo>
                                  <a:pt x="2229" y="0"/>
                                </a:lnTo>
                                <a:lnTo>
                                  <a:pt x="2234" y="5"/>
                                </a:lnTo>
                                <a:lnTo>
                                  <a:pt x="5" y="2234"/>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6"/>
                        <wps:cNvSpPr>
                          <a:spLocks noChangeArrowheads="1"/>
                        </wps:cNvSpPr>
                        <wps:spPr bwMode="auto">
                          <a:xfrm>
                            <a:off x="4301" y="5270"/>
                            <a:ext cx="6969" cy="6966"/>
                          </a:xfrm>
                          <a:custGeom>
                            <a:avLst/>
                            <a:gdLst>
                              <a:gd name="G0" fmla="*/ 9 6971 1"/>
                              <a:gd name="G1" fmla="*/ G0 1 2197"/>
                              <a:gd name="G2" fmla="*/ 2197 6968 1"/>
                              <a:gd name="G3" fmla="*/ G2 1 2197"/>
                              <a:gd name="G4" fmla="*/ 0 6971 1"/>
                              <a:gd name="G5" fmla="*/ G4 1 2197"/>
                              <a:gd name="G6" fmla="*/ 2193 6968 1"/>
                              <a:gd name="G7" fmla="*/ G6 1 2197"/>
                              <a:gd name="G8" fmla="*/ 2188 6971 1"/>
                              <a:gd name="G9" fmla="*/ G8 1 2197"/>
                              <a:gd name="G10" fmla="*/ 0 6968 1"/>
                              <a:gd name="G11" fmla="*/ G10 1 2197"/>
                              <a:gd name="G12" fmla="*/ 2197 6971 1"/>
                              <a:gd name="G13" fmla="*/ G12 1 2197"/>
                              <a:gd name="G14" fmla="*/ 10 6968 1"/>
                              <a:gd name="G15" fmla="*/ G14 1 2197"/>
                              <a:gd name="G16" fmla="*/ 9 6971 1"/>
                              <a:gd name="G17" fmla="*/ G16 1 2197"/>
                              <a:gd name="G18" fmla="*/ 2197 6968 1"/>
                              <a:gd name="G19" fmla="*/ G18 1 2197"/>
                              <a:gd name="G20" fmla="+- 6971 0 0"/>
                              <a:gd name="G21" fmla="+- 6968 0 0"/>
                            </a:gdLst>
                            <a:ahLst/>
                            <a:cxnLst>
                              <a:cxn ang="0">
                                <a:pos x="r" y="vc"/>
                              </a:cxn>
                              <a:cxn ang="5400000">
                                <a:pos x="hc" y="b"/>
                              </a:cxn>
                              <a:cxn ang="10800000">
                                <a:pos x="l" y="vc"/>
                              </a:cxn>
                              <a:cxn ang="16200000">
                                <a:pos x="hc" y="t"/>
                              </a:cxn>
                            </a:cxnLst>
                            <a:rect l="0" t="0" r="0" b="0"/>
                            <a:pathLst>
                              <a:path>
                                <a:moveTo>
                                  <a:pt x="9" y="2197"/>
                                </a:moveTo>
                                <a:lnTo>
                                  <a:pt x="0" y="2193"/>
                                </a:lnTo>
                                <a:lnTo>
                                  <a:pt x="2188" y="0"/>
                                </a:lnTo>
                                <a:lnTo>
                                  <a:pt x="2197" y="10"/>
                                </a:lnTo>
                                <a:lnTo>
                                  <a:pt x="9" y="2197"/>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67"/>
                        <wps:cNvSpPr>
                          <a:spLocks noChangeArrowheads="1"/>
                        </wps:cNvSpPr>
                        <wps:spPr bwMode="auto">
                          <a:xfrm>
                            <a:off x="5050" y="6047"/>
                            <a:ext cx="6220" cy="6233"/>
                          </a:xfrm>
                          <a:custGeom>
                            <a:avLst/>
                            <a:gdLst>
                              <a:gd name="G0" fmla="*/ 9 6222 1"/>
                              <a:gd name="G1" fmla="*/ G0 1 1961"/>
                              <a:gd name="G2" fmla="*/ 1966 6235 1"/>
                              <a:gd name="G3" fmla="*/ G2 1 1966"/>
                              <a:gd name="G4" fmla="*/ 0 6222 1"/>
                              <a:gd name="G5" fmla="*/ G4 1 1961"/>
                              <a:gd name="G6" fmla="*/ 1957 6235 1"/>
                              <a:gd name="G7" fmla="*/ G6 1 1966"/>
                              <a:gd name="G8" fmla="*/ 1952 6222 1"/>
                              <a:gd name="G9" fmla="*/ G8 1 1961"/>
                              <a:gd name="G10" fmla="*/ 0 6235 1"/>
                              <a:gd name="G11" fmla="*/ G10 1 1966"/>
                              <a:gd name="G12" fmla="*/ 1961 6222 1"/>
                              <a:gd name="G13" fmla="*/ G12 1 1961"/>
                              <a:gd name="G14" fmla="*/ 9 6235 1"/>
                              <a:gd name="G15" fmla="*/ G14 1 1966"/>
                              <a:gd name="G16" fmla="*/ 9 6222 1"/>
                              <a:gd name="G17" fmla="*/ G16 1 1961"/>
                              <a:gd name="G18" fmla="*/ 1966 6235 1"/>
                              <a:gd name="G19" fmla="*/ G18 1 1966"/>
                              <a:gd name="G20" fmla="+- 6222 0 0"/>
                              <a:gd name="G21" fmla="+- 6235 0 0"/>
                            </a:gdLst>
                            <a:ahLst/>
                            <a:cxnLst>
                              <a:cxn ang="0">
                                <a:pos x="r" y="vc"/>
                              </a:cxn>
                              <a:cxn ang="5400000">
                                <a:pos x="hc" y="b"/>
                              </a:cxn>
                              <a:cxn ang="10800000">
                                <a:pos x="l" y="vc"/>
                              </a:cxn>
                              <a:cxn ang="16200000">
                                <a:pos x="hc" y="t"/>
                              </a:cxn>
                            </a:cxnLst>
                            <a:rect l="0" t="0" r="0" b="0"/>
                            <a:pathLst>
                              <a:path>
                                <a:moveTo>
                                  <a:pt x="9" y="1966"/>
                                </a:moveTo>
                                <a:lnTo>
                                  <a:pt x="0" y="1957"/>
                                </a:lnTo>
                                <a:lnTo>
                                  <a:pt x="1952" y="0"/>
                                </a:lnTo>
                                <a:lnTo>
                                  <a:pt x="1961" y="9"/>
                                </a:lnTo>
                                <a:lnTo>
                                  <a:pt x="9" y="1966"/>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68"/>
                        <wps:cNvSpPr>
                          <a:spLocks noChangeArrowheads="1"/>
                        </wps:cNvSpPr>
                        <wps:spPr bwMode="auto">
                          <a:xfrm>
                            <a:off x="2619" y="5358"/>
                            <a:ext cx="8651" cy="8663"/>
                          </a:xfrm>
                          <a:custGeom>
                            <a:avLst/>
                            <a:gdLst>
                              <a:gd name="G0" fmla="*/ 0 8653 1"/>
                              <a:gd name="G1" fmla="*/ G0 1 2727"/>
                              <a:gd name="G2" fmla="*/ 2732 8665 1"/>
                              <a:gd name="G3" fmla="*/ G2 1 2732"/>
                              <a:gd name="G4" fmla="*/ 0 8653 1"/>
                              <a:gd name="G5" fmla="*/ G4 1 2727"/>
                              <a:gd name="G6" fmla="*/ 2728 8665 1"/>
                              <a:gd name="G7" fmla="*/ G6 1 2732"/>
                              <a:gd name="G8" fmla="*/ 2722 8653 1"/>
                              <a:gd name="G9" fmla="*/ G8 1 2727"/>
                              <a:gd name="G10" fmla="*/ 0 8665 1"/>
                              <a:gd name="G11" fmla="*/ G10 1 2732"/>
                              <a:gd name="G12" fmla="*/ 2727 8653 1"/>
                              <a:gd name="G13" fmla="*/ G12 1 2727"/>
                              <a:gd name="G14" fmla="*/ 5 8665 1"/>
                              <a:gd name="G15" fmla="*/ G14 1 2732"/>
                              <a:gd name="G16" fmla="*/ 0 8653 1"/>
                              <a:gd name="G17" fmla="*/ G16 1 2727"/>
                              <a:gd name="G18" fmla="*/ 2732 8665 1"/>
                              <a:gd name="G19" fmla="*/ G18 1 2732"/>
                              <a:gd name="G20" fmla="+- 8653 0 0"/>
                              <a:gd name="G21" fmla="+- 8665 0 0"/>
                            </a:gdLst>
                            <a:ahLst/>
                            <a:cxnLst>
                              <a:cxn ang="0">
                                <a:pos x="r" y="vc"/>
                              </a:cxn>
                              <a:cxn ang="5400000">
                                <a:pos x="hc" y="b"/>
                              </a:cxn>
                              <a:cxn ang="10800000">
                                <a:pos x="l" y="vc"/>
                              </a:cxn>
                              <a:cxn ang="16200000">
                                <a:pos x="hc" y="t"/>
                              </a:cxn>
                            </a:cxnLst>
                            <a:rect l="0" t="0" r="0" b="0"/>
                            <a:pathLst>
                              <a:path>
                                <a:moveTo>
                                  <a:pt x="0" y="2732"/>
                                </a:moveTo>
                                <a:lnTo>
                                  <a:pt x="0" y="2728"/>
                                </a:lnTo>
                                <a:lnTo>
                                  <a:pt x="2722" y="0"/>
                                </a:lnTo>
                                <a:lnTo>
                                  <a:pt x="2727" y="5"/>
                                </a:lnTo>
                                <a:lnTo>
                                  <a:pt x="0" y="2732"/>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23AEDBD6">
              <v:group id="Group 2" style="position:absolute;margin-left:130.95pt;margin-top:252.55pt;width:432.6pt;height:448.55pt;z-index:251653632;mso-wrap-distance-left:0;mso-wrap-distance-right:0;mso-position-horizontal-relative:page;mso-position-vertical-relative:page" coordsize="8653,8972" coordorigin="2619,5051" o:spid="_x0000_s1026" w14:anchorId="621E5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">
                <v:shape id="Freeform 64" style="position:absolute;left:5621;top:5051;width:5649;height:5663;visibility:visible;mso-wrap-style:none;v-text-anchor:middle" coordsize="5649,5663" o:spid="_x0000_s1027" fillcolor="#8497b0" stroked="f" strokecolor="#3465a4"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">
                  <v:path textboxrect="0,0,5649,5663" o:connecttype="custom" o:connectlocs="5649,2832;2825,5663;0,2832;2825,0" o:connectangles="0,90,180,270"/>
                </v:shape>
                <v:shape id="Freeform 65" style="position:absolute;left:4183;top:5504;width:7086;height:7083;visibility:visible;mso-wrap-style:none;v-text-anchor:middle" coordsize="7086,7083" o:spid="_x0000_s1028" fillcolor="#8497b0" stroked="f" strokecolor="#3465a4"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">
                  <v:path textboxrect="0,0,7086,7083" o:connecttype="custom" o:connectlocs="7086,3542;3543,7083;0,3542;3543,0" o:connectangles="0,90,180,270"/>
                </v:shape>
                <v:shape id="Freeform 66" style="position:absolute;left:4301;top:5270;width:6969;height:6966;visibility:visible;mso-wrap-style:none;v-text-anchor:middle" coordsize="6969,6966" o:spid="_x0000_s1029" fillcolor="#8497b0" stroked="f" strokecolor="#3465a4"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">
                  <v:path textboxrect="0,0,6969,6966" o:connecttype="custom" o:connectlocs="6969,3483;3485,6966;0,3483;3485,0" o:connectangles="0,90,180,270"/>
                </v:shape>
                <v:shape id="Freeform 67" style="position:absolute;left:5050;top:6047;width:6220;height:6233;visibility:visible;mso-wrap-style:none;v-text-anchor:middle" coordsize="6220,6233" o:spid="_x0000_s1030" fillcolor="#8497b0" stroked="f" strokecolor="#3465a4"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">
                  <v:path textboxrect="0,0,6220,6233" o:connecttype="custom" o:connectlocs="6220,3117;3110,6233;0,3117;3110,0" o:connectangles="0,90,180,270"/>
                </v:shape>
                <v:shape id="Freeform 68" style="position:absolute;left:2619;top:5358;width:8651;height:8663;visibility:visible;mso-wrap-style:none;v-text-anchor:middle" coordsize="8651,8663" o:spid="_x0000_s1031" fillcolor="#8497b0" stroked="f" strokecolor="#3465a4"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">
                  <v:path textboxrect="0,0,8651,8663" o:connecttype="custom" o:connectlocs="8651,4332;4326,8663;0,4332;4326,0" o:connectangles="0,90,180,270"/>
                </v:shape>
                <w10:wrap anchorx="page" anchory="page"/>
              </v:group>
            </w:pict>
          </mc:Fallback>
        </mc:AlternateContent>
      </w:r>
      <w:r>
        <w:rPr>
          <w:noProof/>
        </w:rPr>
        <mc:AlternateContent>
          <mc:Choice Requires="wps">
            <w:drawing>
              <wp:anchor xmlns:wp14="http://schemas.microsoft.com/office/word/2010/wordprocessingDrawing" distT="72390" distB="72390" distL="72390" distR="72390" simplePos="0" relativeHeight="251660800" behindDoc="0" locked="0" layoutInCell="1" allowOverlap="1" wp14:anchorId="75D718AE" wp14:editId="7777777">
                <wp:simplePos x="0" y="0"/>
                <wp:positionH relativeFrom="page">
                  <wp:align>center</wp:align>
                </wp:positionH>
                <wp:positionV relativeFrom="page">
                  <wp:align>bottom</wp:align>
                </wp:positionV>
                <wp:extent cx="5962015" cy="324485"/>
                <wp:effectExtent l="0" t="0" r="1905" b="1270"/>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015" cy="324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36F5A" w:rsidRDefault="00936F5A" w14:paraId="207CCF61" wp14:textId="77777777">
                            <w:pPr>
                              <w:pStyle w:val="MediumGrid2"/>
                              <w:jc w:val="right"/>
                            </w:pPr>
                            <w:r>
                              <w:rPr>
                                <w:rFonts w:ascii="Arial" w:hAnsi="Arial" w:cs="Arial"/>
                                <w:color w:val="4472C4"/>
                                <w:sz w:val="40"/>
                                <w:szCs w:val="40"/>
                              </w:rPr>
                              <w:t xml:space="preserve">     </w:t>
                            </w:r>
                          </w:p>
                          <w:p xmlns:wp14="http://schemas.microsoft.com/office/word/2010/wordml" w:rsidR="00936F5A" w:rsidRDefault="00936F5A" w14:paraId="05C2A4D3" wp14:textId="77777777">
                            <w:pPr>
                              <w:pStyle w:val="MediumGrid2"/>
                              <w:jc w:val="right"/>
                            </w:pPr>
                            <w:r>
                              <w:rPr>
                                <w:rFonts w:ascii="Arial" w:hAnsi="Arial" w:eastAsia="font535" w:cs="Arial"/>
                                <w:caps/>
                                <w:color w:val="4472C4"/>
                                <w:sz w:val="40"/>
                                <w:szCs w:val="4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C610DC7">
              <v:shape id="Text Box 33" style="position:absolute;margin-left:0;margin-top:0;width:469.45pt;height:25.55pt;z-index:251660800;visibility:visible;mso-wrap-style:square;mso-width-percent:0;mso-height-percent:0;mso-wrap-distance-left:5.7pt;mso-wrap-distance-top:5.7pt;mso-wrap-distance-right:5.7pt;mso-wrap-distance-bottom:5.7pt;mso-position-horizontal:center;mso-position-horizontal-relative:page;mso-position-vertical:bottom;mso-position-vertical-relative:page;mso-width-percent:0;mso-height-percent:0;mso-width-relative:page;mso-height-relative:page;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sAfQ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">
                <v:textbox inset="0,0,0,0">
                  <w:txbxContent>
                    <w:p w:rsidR="00936F5A" w:rsidRDefault="00936F5A" w14:paraId="18FB4B73" wp14:textId="77777777">
                      <w:pPr>
                        <w:pStyle w:val="MediumGrid2"/>
                        <w:jc w:val="right"/>
                      </w:pPr>
                      <w:r>
                        <w:rPr>
                          <w:rFonts w:ascii="Arial" w:hAnsi="Arial" w:cs="Arial"/>
                          <w:color w:val="4472C4"/>
                          <w:sz w:val="40"/>
                          <w:szCs w:val="40"/>
                        </w:rPr>
                        <w:t xml:space="preserve">     </w:t>
                      </w:r>
                    </w:p>
                    <w:p w:rsidR="00936F5A" w:rsidRDefault="00936F5A" w14:paraId="2FB60F38" wp14:textId="77777777">
                      <w:pPr>
                        <w:pStyle w:val="MediumGrid2"/>
                        <w:jc w:val="right"/>
                      </w:pPr>
                      <w:r>
                        <w:rPr>
                          <w:rFonts w:ascii="Arial" w:hAnsi="Arial" w:eastAsia="font535" w:cs="Arial"/>
                          <w:caps/>
                          <w:color w:val="4472C4"/>
                          <w:sz w:val="40"/>
                          <w:szCs w:val="40"/>
                        </w:rPr>
                        <w:t xml:space="preserve">     </w:t>
                      </w:r>
                    </w:p>
                  </w:txbxContent>
                </v:textbox>
                <w10:wrap anchorx="page" anchory="page"/>
              </v:shape>
            </w:pict>
          </mc:Fallback>
        </mc:AlternateContent>
      </w:r>
    </w:p>
    <w:p xmlns:wp14="http://schemas.microsoft.com/office/word/2010/wordml" w:rsidR="00936F5A" w:rsidRDefault="00102BF5" w14:paraId="1216B057" wp14:textId="77777777">
      <w:pPr>
        <w:spacing w:before="2616"/>
        <w:rPr>
          <w:u w:val="single"/>
          <w:lang w:val="en-US"/>
        </w:rPr>
      </w:pPr>
      <w:r>
        <w:rPr>
          <w:noProof/>
        </w:rPr>
        <mc:AlternateContent>
          <mc:Choice Requires="wps">
            <w:drawing>
              <wp:anchor xmlns:wp14="http://schemas.microsoft.com/office/word/2010/wordprocessingDrawing" distT="0" distB="0" distL="114300" distR="114300" simplePos="0" relativeHeight="251655680" behindDoc="0" locked="0" layoutInCell="1" allowOverlap="1" wp14:anchorId="0A773C8F" wp14:editId="7777777">
                <wp:simplePos x="0" y="0"/>
                <wp:positionH relativeFrom="margin">
                  <wp:posOffset>-297180</wp:posOffset>
                </wp:positionH>
                <wp:positionV relativeFrom="paragraph">
                  <wp:posOffset>2495550</wp:posOffset>
                </wp:positionV>
                <wp:extent cx="3284220" cy="2279650"/>
                <wp:effectExtent l="7620" t="9525" r="13335"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4220" cy="2279650"/>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936F5A" w:rsidRDefault="00936F5A" w14:paraId="60061E4C"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64CFCEA8">
              <v:rect id="_x0000_s1032" style="position:absolute;margin-left:-23.4pt;margin-top:196.5pt;width:258.6pt;height:179.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strokecolor="white"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">
                <v:textbox style="mso-fit-shape-to-text:t">
                  <w:txbxContent>
                    <w:p w:rsidR="00936F5A" w:rsidRDefault="00936F5A" w14:paraId="44EAFD9C" wp14:textId="77777777"/>
                  </w:txbxContent>
                </v:textbox>
                <w10:wrap type="square" anchorx="margin"/>
              </v:rect>
            </w:pict>
          </mc:Fallback>
        </mc:AlternateContent>
      </w:r>
      <w:r>
        <w:rPr>
          <w:noProof/>
        </w:rPr>
        <mc:AlternateContent>
          <mc:Choice Requires="wps">
            <w:drawing>
              <wp:anchor xmlns:wp14="http://schemas.microsoft.com/office/word/2010/wordprocessingDrawing" distT="0" distB="0" distL="114300" distR="114300" simplePos="0" relativeHeight="251656704" behindDoc="0" locked="0" layoutInCell="1" allowOverlap="1" wp14:anchorId="3FA2DDCB" wp14:editId="7777777">
                <wp:simplePos x="0" y="0"/>
                <wp:positionH relativeFrom="page">
                  <wp:align>right</wp:align>
                </wp:positionH>
                <wp:positionV relativeFrom="paragraph">
                  <wp:posOffset>7771130</wp:posOffset>
                </wp:positionV>
                <wp:extent cx="2098675" cy="1496695"/>
                <wp:effectExtent l="7620" t="8255" r="825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8675" cy="1496695"/>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936F5A" w:rsidRDefault="00936F5A" w14:paraId="4B94D5A5"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4406DBA0">
              <v:rect id="_x0000_s1033" style="position:absolute;margin-left:114.05pt;margin-top:611.9pt;width:165.25pt;height:117.85pt;z-index:251656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strokecolor="white"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">
                <v:textbox style="mso-fit-shape-to-text:t">
                  <w:txbxContent>
                    <w:p w:rsidR="00936F5A" w:rsidRDefault="00936F5A" w14:paraId="3DEEC669" wp14:textId="77777777"/>
                  </w:txbxContent>
                </v:textbox>
                <w10:wrap type="square" anchorx="page"/>
              </v:rect>
            </w:pict>
          </mc:Fallback>
        </mc:AlternateContent>
      </w:r>
      <w:r>
        <w:rPr>
          <w:noProof/>
        </w:rPr>
        <mc:AlternateContent>
          <mc:Choice Requires="wps">
            <w:drawing>
              <wp:anchor xmlns:wp14="http://schemas.microsoft.com/office/word/2010/wordprocessingDrawing" distT="72390" distB="72390" distL="72390" distR="72390" simplePos="0" relativeHeight="251661824" behindDoc="0" locked="0" layoutInCell="1" allowOverlap="1" wp14:anchorId="1AD7CFBC" wp14:editId="7777777">
                <wp:simplePos x="0" y="0"/>
                <wp:positionH relativeFrom="margin">
                  <wp:posOffset>-297180</wp:posOffset>
                </wp:positionH>
                <wp:positionV relativeFrom="paragraph">
                  <wp:posOffset>2495550</wp:posOffset>
                </wp:positionV>
                <wp:extent cx="3284220" cy="1807210"/>
                <wp:effectExtent l="0" t="0" r="3810" b="2540"/>
                <wp:wrapNone/>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80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283D75" w:rsidR="00936F5A" w:rsidRDefault="00936F5A" w14:paraId="2670B977" wp14:textId="77777777">
                            <w:pPr>
                              <w:pStyle w:val="FrameContents"/>
                              <w:rPr>
                                <w:lang w:val="en-US"/>
                              </w:rPr>
                            </w:pPr>
                            <w:r>
                              <w:rPr>
                                <w:color w:val="4472C4"/>
                                <w:sz w:val="32"/>
                                <w:szCs w:val="32"/>
                                <w:lang w:val="en-US"/>
                              </w:rPr>
                              <w:t>Alevizopoulou Sofia 2022201704002</w:t>
                            </w:r>
                          </w:p>
                          <w:p xmlns:wp14="http://schemas.microsoft.com/office/word/2010/wordml" w:rsidRPr="00283D75" w:rsidR="00936F5A" w:rsidRDefault="00936F5A" w14:paraId="49C4E4F5" wp14:textId="77777777">
                            <w:pPr>
                              <w:pStyle w:val="FrameContents"/>
                              <w:rPr>
                                <w:lang w:val="en-US"/>
                              </w:rPr>
                            </w:pPr>
                            <w:r>
                              <w:rPr>
                                <w:color w:val="4472C4"/>
                                <w:sz w:val="32"/>
                                <w:szCs w:val="32"/>
                                <w:lang w:val="en-US"/>
                              </w:rPr>
                              <w:t>Avgeros Giannis 2022201704003</w:t>
                            </w:r>
                          </w:p>
                          <w:p xmlns:wp14="http://schemas.microsoft.com/office/word/2010/wordml" w:rsidRPr="00283D75" w:rsidR="00936F5A" w:rsidRDefault="00936F5A" w14:paraId="6E60FA64" wp14:textId="77777777">
                            <w:pPr>
                              <w:pStyle w:val="FrameContents"/>
                              <w:rPr>
                                <w:lang w:val="en-US"/>
                              </w:rPr>
                            </w:pPr>
                            <w:r>
                              <w:rPr>
                                <w:color w:val="4472C4"/>
                                <w:sz w:val="32"/>
                                <w:szCs w:val="32"/>
                                <w:lang w:val="en-US"/>
                              </w:rPr>
                              <w:t>Tsiatsios George 2022201704024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7D47FE6">
              <v:shape id="Text Box 34" style="position:absolute;margin-left:-23.4pt;margin-top:196.5pt;width:258.6pt;height:142.3pt;z-index:25166182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text;mso-width-percent:0;mso-height-percent:0;mso-width-relative:page;mso-height-relative:page;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">
                <v:textbox>
                  <w:txbxContent>
                    <w:p w:rsidRPr="00283D75" w:rsidR="00936F5A" w:rsidRDefault="00936F5A" w14:paraId="500D5D8C" wp14:textId="77777777">
                      <w:pPr>
                        <w:pStyle w:val="FrameContents"/>
                        <w:rPr>
                          <w:lang w:val="en-US"/>
                        </w:rPr>
                      </w:pPr>
                      <w:r>
                        <w:rPr>
                          <w:color w:val="4472C4"/>
                          <w:sz w:val="32"/>
                          <w:szCs w:val="32"/>
                          <w:lang w:val="en-US"/>
                        </w:rPr>
                        <w:t>Alevizopoulou Sofia 2022201704002</w:t>
                      </w:r>
                    </w:p>
                    <w:p w:rsidRPr="00283D75" w:rsidR="00936F5A" w:rsidRDefault="00936F5A" w14:paraId="75F5F4F2" wp14:textId="77777777">
                      <w:pPr>
                        <w:pStyle w:val="FrameContents"/>
                        <w:rPr>
                          <w:lang w:val="en-US"/>
                        </w:rPr>
                      </w:pPr>
                      <w:r>
                        <w:rPr>
                          <w:color w:val="4472C4"/>
                          <w:sz w:val="32"/>
                          <w:szCs w:val="32"/>
                          <w:lang w:val="en-US"/>
                        </w:rPr>
                        <w:t>Avgeros Giannis 2022201704003</w:t>
                      </w:r>
                    </w:p>
                    <w:p w:rsidRPr="00283D75" w:rsidR="00936F5A" w:rsidRDefault="00936F5A" w14:paraId="5C5E5A89" wp14:textId="77777777">
                      <w:pPr>
                        <w:pStyle w:val="FrameContents"/>
                        <w:rPr>
                          <w:lang w:val="en-US"/>
                        </w:rPr>
                      </w:pPr>
                      <w:r>
                        <w:rPr>
                          <w:color w:val="4472C4"/>
                          <w:sz w:val="32"/>
                          <w:szCs w:val="32"/>
                          <w:lang w:val="en-US"/>
                        </w:rPr>
                        <w:t>Tsiatsios George 2022201704024</w:t>
                      </w:r>
                    </w:p>
                  </w:txbxContent>
                </v:textbox>
                <w10:wrap anchorx="margin"/>
              </v:shape>
            </w:pict>
          </mc:Fallback>
        </mc:AlternateContent>
      </w:r>
      <w:r>
        <w:rPr>
          <w:noProof/>
        </w:rPr>
        <mc:AlternateContent>
          <mc:Choice Requires="wps">
            <w:drawing>
              <wp:anchor xmlns:wp14="http://schemas.microsoft.com/office/word/2010/wordprocessingDrawing" distT="72390" distB="72390" distL="72390" distR="72390" simplePos="0" relativeHeight="251662848" behindDoc="0" locked="0" layoutInCell="1" allowOverlap="1" wp14:anchorId="6ABA684E" wp14:editId="7777777">
                <wp:simplePos x="0" y="0"/>
                <wp:positionH relativeFrom="page">
                  <wp:align>right</wp:align>
                </wp:positionH>
                <wp:positionV relativeFrom="paragraph">
                  <wp:posOffset>7771130</wp:posOffset>
                </wp:positionV>
                <wp:extent cx="2098675" cy="312420"/>
                <wp:effectExtent l="0" t="0" r="0" b="3175"/>
                <wp:wrapNone/>
                <wp:docPr id="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936F5A" w:rsidRDefault="00936F5A" w14:paraId="78687D43" wp14:textId="77777777">
                            <w:pPr>
                              <w:pStyle w:val="FrameContents"/>
                            </w:pPr>
                            <w:r>
                              <w:rPr>
                                <w:color w:val="4472C4"/>
                                <w:sz w:val="30"/>
                                <w:szCs w:val="30"/>
                                <w:lang w:val="en-US"/>
                              </w:rPr>
                              <w:t>Athens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27FB53A">
              <v:shape id="Text Box 35" style="position:absolute;margin-left:114.05pt;margin-top:611.9pt;width:165.25pt;height:24.6pt;z-index:251662848;visibility:visible;mso-wrap-style:square;mso-width-percent:0;mso-height-percent:0;mso-wrap-distance-left:5.7pt;mso-wrap-distance-top:5.7pt;mso-wrap-distance-right:5.7pt;mso-wrap-distance-bottom:5.7pt;mso-position-horizontal:right;mso-position-horizontal-relative:page;mso-position-vertical:absolute;mso-position-vertical-relative:text;mso-width-percent:0;mso-height-percent:0;mso-width-relative:page;mso-height-relative:page;v-text-anchor:top" o:spid="_x0000_s103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kh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">
                <v:textbox>
                  <w:txbxContent>
                    <w:p w:rsidR="00936F5A" w:rsidRDefault="00936F5A" w14:paraId="0166CE02" wp14:textId="77777777">
                      <w:pPr>
                        <w:pStyle w:val="FrameContents"/>
                      </w:pPr>
                      <w:r>
                        <w:rPr>
                          <w:color w:val="4472C4"/>
                          <w:sz w:val="30"/>
                          <w:szCs w:val="30"/>
                          <w:lang w:val="en-US"/>
                        </w:rPr>
                        <w:t>Athens 2018</w:t>
                      </w:r>
                    </w:p>
                  </w:txbxContent>
                </v:textbox>
                <w10:wrap anchorx="page"/>
              </v:shape>
            </w:pict>
          </mc:Fallback>
        </mc:AlternateContent>
      </w:r>
    </w:p>
    <w:p xmlns:wp14="http://schemas.microsoft.com/office/word/2010/wordml" w:rsidR="00936F5A" w:rsidRDefault="00936F5A" w14:paraId="406425CA" wp14:textId="77777777">
      <w:pPr>
        <w:pStyle w:val="GridTable3"/>
        <w:pageBreakBefore/>
      </w:pPr>
      <w:bookmarkStart w:name="_Toc531220900" w:id="0"/>
      <w:bookmarkStart w:name="_Toc531221334" w:id="1"/>
      <w:r>
        <w:t>Contents</w:t>
      </w:r>
      <w:bookmarkEnd w:id="0"/>
      <w:bookmarkEnd w:id="1"/>
    </w:p>
    <w:p xmlns:wp14="http://schemas.microsoft.com/office/word/2010/wordml" w:rsidRPr="0020022A" w:rsidR="00550582" w:rsidRDefault="00550582" w14:paraId="2ECFE9A3" wp14:textId="77777777">
      <w:pPr>
        <w:pStyle w:val="TOC1"/>
        <w:tabs>
          <w:tab w:val="right" w:leader="dot" w:pos="8296"/>
        </w:tabs>
        <w:rPr>
          <w:rFonts w:eastAsia="Times New Roman" w:cs="Times New Roman"/>
          <w:noProof/>
          <w:lang w:eastAsia="el-GR"/>
        </w:rPr>
      </w:pPr>
      <w:r>
        <w:rPr>
          <w:shd w:val="clear" w:color="auto" w:fill="FFFFFF"/>
          <w:lang w:val="en-US"/>
        </w:rPr>
        <w:fldChar w:fldCharType="begin"/>
      </w:r>
      <w:r>
        <w:rPr>
          <w:shd w:val="clear" w:color="auto" w:fill="FFFFFF"/>
          <w:lang w:val="en-US"/>
        </w:rPr>
        <w:instrText xml:space="preserve"> TOC \o "1-5" \h \z \u </w:instrText>
      </w:r>
      <w:r>
        <w:rPr>
          <w:shd w:val="clear" w:color="auto" w:fill="FFFFFF"/>
          <w:lang w:val="en-US"/>
        </w:rPr>
        <w:fldChar w:fldCharType="separate"/>
      </w:r>
      <w:hyperlink w:history="1" w:anchor="_Toc531221334">
        <w:r w:rsidRPr="00D61789">
          <w:rPr>
            <w:rStyle w:val="Hyperlink"/>
            <w:noProof/>
          </w:rPr>
          <w:t>Contents</w:t>
        </w:r>
        <w:r>
          <w:rPr>
            <w:noProof/>
            <w:webHidden/>
          </w:rPr>
          <w:tab/>
        </w:r>
        <w:r>
          <w:rPr>
            <w:noProof/>
            <w:webHidden/>
          </w:rPr>
          <w:fldChar w:fldCharType="begin"/>
        </w:r>
        <w:r>
          <w:rPr>
            <w:noProof/>
            <w:webHidden/>
          </w:rPr>
          <w:instrText xml:space="preserve"> PAGEREF _Toc531221334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20022A" w:rsidR="00550582" w:rsidRDefault="00550582" w14:paraId="3FAAB472" wp14:textId="77777777">
      <w:pPr>
        <w:pStyle w:val="TOC1"/>
        <w:tabs>
          <w:tab w:val="right" w:leader="dot" w:pos="8296"/>
        </w:tabs>
        <w:rPr>
          <w:rFonts w:eastAsia="Times New Roman" w:cs="Times New Roman"/>
          <w:noProof/>
          <w:lang w:eastAsia="el-GR"/>
        </w:rPr>
      </w:pPr>
      <w:hyperlink w:history="1" w:anchor="_Toc531221335">
        <w:r w:rsidRPr="00D61789">
          <w:rPr>
            <w:rStyle w:val="Hyperlink"/>
            <w:noProof/>
            <w:shd w:val="clear" w:color="auto" w:fill="FFFFFF"/>
            <w:lang w:val="en-US"/>
          </w:rPr>
          <w:t>Table of figures</w:t>
        </w:r>
        <w:r>
          <w:rPr>
            <w:noProof/>
            <w:webHidden/>
          </w:rPr>
          <w:tab/>
        </w:r>
        <w:r>
          <w:rPr>
            <w:noProof/>
            <w:webHidden/>
          </w:rPr>
          <w:fldChar w:fldCharType="begin"/>
        </w:r>
        <w:r>
          <w:rPr>
            <w:noProof/>
            <w:webHidden/>
          </w:rPr>
          <w:instrText xml:space="preserve"> PAGEREF _Toc531221335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0022A" w:rsidR="00550582" w:rsidRDefault="00550582" w14:paraId="12F58BDC" wp14:textId="77777777">
      <w:pPr>
        <w:pStyle w:val="TOC1"/>
        <w:tabs>
          <w:tab w:val="right" w:leader="dot" w:pos="8296"/>
        </w:tabs>
        <w:rPr>
          <w:rFonts w:eastAsia="Times New Roman" w:cs="Times New Roman"/>
          <w:noProof/>
          <w:lang w:eastAsia="el-GR"/>
        </w:rPr>
      </w:pPr>
      <w:hyperlink w:history="1" w:anchor="_Toc531221336">
        <w:r w:rsidRPr="00D61789">
          <w:rPr>
            <w:rStyle w:val="Hyperlink"/>
            <w:noProof/>
            <w:lang w:val="en-US"/>
          </w:rPr>
          <w:t>Introduction</w:t>
        </w:r>
        <w:r>
          <w:rPr>
            <w:noProof/>
            <w:webHidden/>
          </w:rPr>
          <w:tab/>
        </w:r>
        <w:r>
          <w:rPr>
            <w:noProof/>
            <w:webHidden/>
          </w:rPr>
          <w:fldChar w:fldCharType="begin"/>
        </w:r>
        <w:r>
          <w:rPr>
            <w:noProof/>
            <w:webHidden/>
          </w:rPr>
          <w:instrText xml:space="preserve"> PAGEREF _Toc531221336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0022A" w:rsidR="00550582" w:rsidRDefault="00550582" w14:paraId="0C84EE5B" wp14:textId="77777777">
      <w:pPr>
        <w:pStyle w:val="TOC1"/>
        <w:tabs>
          <w:tab w:val="right" w:leader="dot" w:pos="8296"/>
        </w:tabs>
        <w:rPr>
          <w:rFonts w:eastAsia="Times New Roman" w:cs="Times New Roman"/>
          <w:noProof/>
          <w:lang w:eastAsia="el-GR"/>
        </w:rPr>
      </w:pPr>
      <w:hyperlink w:history="1" w:anchor="_Toc531221337">
        <w:r w:rsidRPr="00D61789">
          <w:rPr>
            <w:rStyle w:val="Hyperlink"/>
            <w:noProof/>
            <w:lang w:val="en-US"/>
          </w:rPr>
          <w:t>System Architecture</w:t>
        </w:r>
        <w:r>
          <w:rPr>
            <w:noProof/>
            <w:webHidden/>
          </w:rPr>
          <w:tab/>
        </w:r>
        <w:r>
          <w:rPr>
            <w:noProof/>
            <w:webHidden/>
          </w:rPr>
          <w:fldChar w:fldCharType="begin"/>
        </w:r>
        <w:r>
          <w:rPr>
            <w:noProof/>
            <w:webHidden/>
          </w:rPr>
          <w:instrText xml:space="preserve"> PAGEREF _Toc531221337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0022A" w:rsidR="00550582" w:rsidRDefault="00550582" w14:paraId="3C869712" wp14:textId="77777777">
      <w:pPr>
        <w:pStyle w:val="TOC1"/>
        <w:tabs>
          <w:tab w:val="right" w:leader="dot" w:pos="8296"/>
        </w:tabs>
        <w:rPr>
          <w:rFonts w:eastAsia="Times New Roman" w:cs="Times New Roman"/>
          <w:noProof/>
          <w:lang w:eastAsia="el-GR"/>
        </w:rPr>
      </w:pPr>
      <w:hyperlink w:history="1" w:anchor="_Toc531221338">
        <w:r w:rsidRPr="00D61789">
          <w:rPr>
            <w:rStyle w:val="Hyperlink"/>
            <w:noProof/>
            <w:lang w:val="en-US"/>
          </w:rPr>
          <w:t>System D</w:t>
        </w:r>
        <w:r w:rsidRPr="00D61789">
          <w:rPr>
            <w:rStyle w:val="Hyperlink"/>
            <w:noProof/>
            <w:lang w:val="en-US"/>
          </w:rPr>
          <w:t>e</w:t>
        </w:r>
        <w:r w:rsidRPr="00D61789">
          <w:rPr>
            <w:rStyle w:val="Hyperlink"/>
            <w:noProof/>
            <w:lang w:val="en-US"/>
          </w:rPr>
          <w:t>ployment</w:t>
        </w:r>
        <w:r>
          <w:rPr>
            <w:noProof/>
            <w:webHidden/>
          </w:rPr>
          <w:tab/>
        </w:r>
        <w:r>
          <w:rPr>
            <w:noProof/>
            <w:webHidden/>
          </w:rPr>
          <w:fldChar w:fldCharType="begin"/>
        </w:r>
        <w:r>
          <w:rPr>
            <w:noProof/>
            <w:webHidden/>
          </w:rPr>
          <w:instrText xml:space="preserve"> PAGEREF _Toc531221338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20022A" w:rsidR="00550582" w:rsidRDefault="00550582" w14:paraId="6B7B6B6B" wp14:textId="77777777">
      <w:pPr>
        <w:pStyle w:val="TOC1"/>
        <w:tabs>
          <w:tab w:val="right" w:leader="dot" w:pos="8296"/>
        </w:tabs>
        <w:rPr>
          <w:rFonts w:eastAsia="Times New Roman" w:cs="Times New Roman"/>
          <w:noProof/>
          <w:lang w:eastAsia="el-GR"/>
        </w:rPr>
      </w:pPr>
      <w:hyperlink w:history="1" w:anchor="_Toc531221339">
        <w:r w:rsidRPr="00D61789">
          <w:rPr>
            <w:rStyle w:val="Hyperlink"/>
            <w:noProof/>
            <w:lang w:val="en-US"/>
          </w:rPr>
          <w:t>Detecting Trajectory Events</w:t>
        </w:r>
        <w:r>
          <w:rPr>
            <w:noProof/>
            <w:webHidden/>
          </w:rPr>
          <w:tab/>
        </w:r>
        <w:r>
          <w:rPr>
            <w:noProof/>
            <w:webHidden/>
          </w:rPr>
          <w:fldChar w:fldCharType="begin"/>
        </w:r>
        <w:r>
          <w:rPr>
            <w:noProof/>
            <w:webHidden/>
          </w:rPr>
          <w:instrText xml:space="preserve"> PAGEREF _Toc531221339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0022A" w:rsidR="00550582" w:rsidRDefault="00550582" w14:paraId="368392C3" wp14:textId="77777777">
      <w:pPr>
        <w:pStyle w:val="TOC2"/>
        <w:tabs>
          <w:tab w:val="right" w:leader="dot" w:pos="8296"/>
        </w:tabs>
        <w:rPr>
          <w:rFonts w:eastAsia="Times New Roman" w:cs="Times New Roman"/>
          <w:noProof/>
          <w:lang w:eastAsia="el-GR"/>
        </w:rPr>
      </w:pPr>
      <w:hyperlink w:history="1" w:anchor="_Toc531221340">
        <w:r w:rsidRPr="00D61789">
          <w:rPr>
            <w:rStyle w:val="Hyperlink"/>
            <w:noProof/>
            <w:lang w:val="en-US"/>
          </w:rPr>
          <w:t>Online Noise Reduction</w:t>
        </w:r>
        <w:r>
          <w:rPr>
            <w:noProof/>
            <w:webHidden/>
          </w:rPr>
          <w:tab/>
        </w:r>
        <w:r>
          <w:rPr>
            <w:noProof/>
            <w:webHidden/>
          </w:rPr>
          <w:fldChar w:fldCharType="begin"/>
        </w:r>
        <w:r>
          <w:rPr>
            <w:noProof/>
            <w:webHidden/>
          </w:rPr>
          <w:instrText xml:space="preserve"> PAGEREF _Toc531221340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0022A" w:rsidR="00550582" w:rsidRDefault="00550582" w14:paraId="0234E1B7" wp14:textId="77777777">
      <w:pPr>
        <w:pStyle w:val="TOC3"/>
        <w:tabs>
          <w:tab w:val="left" w:pos="880"/>
          <w:tab w:val="right" w:leader="dot" w:pos="8296"/>
        </w:tabs>
        <w:rPr>
          <w:rFonts w:eastAsia="Times New Roman" w:cs="Times New Roman"/>
          <w:noProof/>
          <w:lang w:eastAsia="el-GR"/>
        </w:rPr>
      </w:pPr>
      <w:hyperlink w:history="1" w:anchor="_Toc531221341">
        <w:r w:rsidRPr="00D61789">
          <w:rPr>
            <w:rStyle w:val="Hyperlink"/>
            <w:noProof/>
          </w:rPr>
          <w:t>1.</w:t>
        </w:r>
        <w:r w:rsidRPr="0020022A">
          <w:rPr>
            <w:rFonts w:eastAsia="Times New Roman" w:cs="Times New Roman"/>
            <w:noProof/>
            <w:lang w:eastAsia="el-GR"/>
          </w:rPr>
          <w:tab/>
        </w:r>
        <w:r w:rsidRPr="00D61789">
          <w:rPr>
            <w:rStyle w:val="Hyperlink"/>
            <w:noProof/>
          </w:rPr>
          <w:t>Out of order events</w:t>
        </w:r>
        <w:r>
          <w:rPr>
            <w:noProof/>
            <w:webHidden/>
          </w:rPr>
          <w:tab/>
        </w:r>
        <w:r>
          <w:rPr>
            <w:noProof/>
            <w:webHidden/>
          </w:rPr>
          <w:fldChar w:fldCharType="begin"/>
        </w:r>
        <w:r>
          <w:rPr>
            <w:noProof/>
            <w:webHidden/>
          </w:rPr>
          <w:instrText xml:space="preserve"> PAGEREF _Toc531221341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0022A" w:rsidR="00550582" w:rsidRDefault="00550582" w14:paraId="39550630" wp14:textId="77777777">
      <w:pPr>
        <w:pStyle w:val="TOC2"/>
        <w:tabs>
          <w:tab w:val="right" w:leader="dot" w:pos="8296"/>
        </w:tabs>
        <w:rPr>
          <w:rFonts w:eastAsia="Times New Roman" w:cs="Times New Roman"/>
          <w:noProof/>
          <w:lang w:eastAsia="el-GR"/>
        </w:rPr>
      </w:pPr>
      <w:hyperlink w:history="1" w:anchor="_Toc531221342">
        <w:r w:rsidRPr="00D61789">
          <w:rPr>
            <w:rStyle w:val="Hyperlink"/>
            <w:noProof/>
            <w:lang w:val="en-US"/>
          </w:rPr>
          <w:t>Online Tracking of Moving Vessels</w:t>
        </w:r>
        <w:r>
          <w:rPr>
            <w:noProof/>
            <w:webHidden/>
          </w:rPr>
          <w:tab/>
        </w:r>
        <w:r>
          <w:rPr>
            <w:noProof/>
            <w:webHidden/>
          </w:rPr>
          <w:fldChar w:fldCharType="begin"/>
        </w:r>
        <w:r>
          <w:rPr>
            <w:noProof/>
            <w:webHidden/>
          </w:rPr>
          <w:instrText xml:space="preserve"> PAGEREF _Toc531221342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0022A" w:rsidR="00550582" w:rsidRDefault="00550582" w14:paraId="374D6523" wp14:textId="77777777">
      <w:pPr>
        <w:pStyle w:val="TOC3"/>
        <w:tabs>
          <w:tab w:val="right" w:leader="dot" w:pos="8296"/>
        </w:tabs>
        <w:rPr>
          <w:rFonts w:eastAsia="Times New Roman" w:cs="Times New Roman"/>
          <w:noProof/>
          <w:lang w:eastAsia="el-GR"/>
        </w:rPr>
      </w:pPr>
      <w:hyperlink w:history="1" w:anchor="_Toc531221343">
        <w:r w:rsidRPr="00D61789">
          <w:rPr>
            <w:rStyle w:val="Hyperlink"/>
            <w:noProof/>
            <w:lang w:val="en-US"/>
          </w:rPr>
          <w:t>Grid partitioning</w:t>
        </w:r>
        <w:r>
          <w:rPr>
            <w:noProof/>
            <w:webHidden/>
          </w:rPr>
          <w:tab/>
        </w:r>
        <w:r>
          <w:rPr>
            <w:noProof/>
            <w:webHidden/>
          </w:rPr>
          <w:fldChar w:fldCharType="begin"/>
        </w:r>
        <w:r>
          <w:rPr>
            <w:noProof/>
            <w:webHidden/>
          </w:rPr>
          <w:instrText xml:space="preserve"> PAGEREF _Toc531221343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20022A" w:rsidR="00550582" w:rsidRDefault="00550582" w14:paraId="1A9FA8B3" wp14:textId="77777777">
      <w:pPr>
        <w:pStyle w:val="TOC3"/>
        <w:tabs>
          <w:tab w:val="right" w:leader="dot" w:pos="8296"/>
        </w:tabs>
        <w:rPr>
          <w:rFonts w:eastAsia="Times New Roman" w:cs="Times New Roman"/>
          <w:noProof/>
          <w:lang w:eastAsia="el-GR"/>
        </w:rPr>
      </w:pPr>
      <w:hyperlink w:history="1" w:anchor="_Toc531221344">
        <w:r w:rsidRPr="00D61789">
          <w:rPr>
            <w:rStyle w:val="Hyperlink"/>
            <w:noProof/>
            <w:lang w:val="en-US"/>
          </w:rPr>
          <w:t>Trajectory Events</w:t>
        </w:r>
        <w:r>
          <w:rPr>
            <w:noProof/>
            <w:webHidden/>
          </w:rPr>
          <w:tab/>
        </w:r>
        <w:r>
          <w:rPr>
            <w:noProof/>
            <w:webHidden/>
          </w:rPr>
          <w:fldChar w:fldCharType="begin"/>
        </w:r>
        <w:r>
          <w:rPr>
            <w:noProof/>
            <w:webHidden/>
          </w:rPr>
          <w:instrText xml:space="preserve"> PAGEREF _Toc531221344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550582" w:rsidRDefault="00550582" w14:paraId="42FD1121" wp14:textId="77777777">
      <w:pPr>
        <w:pStyle w:val="TOC4"/>
        <w:tabs>
          <w:tab w:val="left" w:pos="1100"/>
          <w:tab w:val="right" w:leader="dot" w:pos="8296"/>
        </w:tabs>
        <w:rPr>
          <w:noProof/>
        </w:rPr>
      </w:pPr>
      <w:hyperlink w:history="1" w:anchor="_Toc531221345">
        <w:r w:rsidRPr="00D61789">
          <w:rPr>
            <w:rStyle w:val="Hyperlink"/>
            <w:rFonts w:cs="NimbusRomNo9L-Regu"/>
            <w:noProof/>
            <w:lang w:val="en-US"/>
          </w:rPr>
          <w:t>1.</w:t>
        </w:r>
        <w:r>
          <w:rPr>
            <w:noProof/>
          </w:rPr>
          <w:tab/>
        </w:r>
        <w:r w:rsidRPr="00D61789">
          <w:rPr>
            <w:rStyle w:val="Hyperlink"/>
            <w:noProof/>
            <w:lang w:val="en-US"/>
          </w:rPr>
          <w:t>Gaps in communication</w:t>
        </w:r>
        <w:r>
          <w:rPr>
            <w:noProof/>
            <w:webHidden/>
          </w:rPr>
          <w:tab/>
        </w:r>
        <w:r>
          <w:rPr>
            <w:noProof/>
            <w:webHidden/>
          </w:rPr>
          <w:fldChar w:fldCharType="begin"/>
        </w:r>
        <w:r>
          <w:rPr>
            <w:noProof/>
            <w:webHidden/>
          </w:rPr>
          <w:instrText xml:space="preserve"> PAGEREF _Toc531221345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550582" w:rsidRDefault="00550582" w14:paraId="317C6688" wp14:textId="77777777">
      <w:pPr>
        <w:pStyle w:val="TOC4"/>
        <w:tabs>
          <w:tab w:val="left" w:pos="1100"/>
          <w:tab w:val="right" w:leader="dot" w:pos="8296"/>
        </w:tabs>
        <w:rPr>
          <w:noProof/>
        </w:rPr>
      </w:pPr>
      <w:hyperlink w:history="1" w:anchor="_Toc531221346">
        <w:r w:rsidRPr="00D61789">
          <w:rPr>
            <w:rStyle w:val="Hyperlink"/>
            <w:rFonts w:cs="NimbusRomNo9L-Regu"/>
            <w:noProof/>
            <w:lang w:val="en-US"/>
          </w:rPr>
          <w:t>2.</w:t>
        </w:r>
        <w:r>
          <w:rPr>
            <w:noProof/>
          </w:rPr>
          <w:tab/>
        </w:r>
        <w:r w:rsidRPr="00D61789">
          <w:rPr>
            <w:rStyle w:val="Hyperlink"/>
            <w:noProof/>
            <w:lang w:val="en-US"/>
          </w:rPr>
          <w:t>Sharp changes on vessel’s heading</w:t>
        </w:r>
        <w:r>
          <w:rPr>
            <w:noProof/>
            <w:webHidden/>
          </w:rPr>
          <w:tab/>
        </w:r>
        <w:r>
          <w:rPr>
            <w:noProof/>
            <w:webHidden/>
          </w:rPr>
          <w:fldChar w:fldCharType="begin"/>
        </w:r>
        <w:r>
          <w:rPr>
            <w:noProof/>
            <w:webHidden/>
          </w:rPr>
          <w:instrText xml:space="preserve"> PAGEREF _Toc531221346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550582" w:rsidRDefault="00550582" w14:paraId="3B5BDFF7" wp14:textId="77777777">
      <w:pPr>
        <w:pStyle w:val="TOC4"/>
        <w:tabs>
          <w:tab w:val="left" w:pos="1100"/>
          <w:tab w:val="right" w:leader="dot" w:pos="8296"/>
        </w:tabs>
        <w:rPr>
          <w:noProof/>
        </w:rPr>
      </w:pPr>
      <w:hyperlink w:history="1" w:anchor="_Toc531221347">
        <w:r w:rsidRPr="00D61789">
          <w:rPr>
            <w:rStyle w:val="Hyperlink"/>
            <w:rFonts w:cs="NimbusRomNo9L-Regu"/>
            <w:noProof/>
            <w:lang w:val="en-US"/>
          </w:rPr>
          <w:t>3.</w:t>
        </w:r>
        <w:r>
          <w:rPr>
            <w:noProof/>
          </w:rPr>
          <w:tab/>
        </w:r>
        <w:r w:rsidRPr="00D61789">
          <w:rPr>
            <w:rStyle w:val="Hyperlink"/>
            <w:noProof/>
            <w:lang w:val="en-US"/>
          </w:rPr>
          <w:t>Too slow or to too furious movement of a vessel</w:t>
        </w:r>
        <w:r>
          <w:rPr>
            <w:noProof/>
            <w:webHidden/>
          </w:rPr>
          <w:tab/>
        </w:r>
        <w:r>
          <w:rPr>
            <w:noProof/>
            <w:webHidden/>
          </w:rPr>
          <w:fldChar w:fldCharType="begin"/>
        </w:r>
        <w:r>
          <w:rPr>
            <w:noProof/>
            <w:webHidden/>
          </w:rPr>
          <w:instrText xml:space="preserve"> PAGEREF _Toc531221347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550582" w:rsidRDefault="00550582" w14:paraId="5DE7A18E" wp14:textId="77777777">
      <w:pPr>
        <w:pStyle w:val="TOC4"/>
        <w:tabs>
          <w:tab w:val="left" w:pos="1100"/>
          <w:tab w:val="right" w:leader="dot" w:pos="8296"/>
        </w:tabs>
        <w:rPr>
          <w:rStyle w:val="Hyperlink"/>
          <w:noProof/>
        </w:rPr>
      </w:pPr>
      <w:hyperlink w:history="1" w:anchor="_Toc531221348">
        <w:r w:rsidRPr="00D61789">
          <w:rPr>
            <w:rStyle w:val="Hyperlink"/>
            <w:rFonts w:cs="NimbusRomNo9L-Regu"/>
            <w:noProof/>
            <w:lang w:val="en-US"/>
          </w:rPr>
          <w:t>4.</w:t>
        </w:r>
        <w:r>
          <w:rPr>
            <w:noProof/>
          </w:rPr>
          <w:tab/>
        </w:r>
        <w:r w:rsidRPr="00D61789">
          <w:rPr>
            <w:rStyle w:val="Hyperlink"/>
            <w:noProof/>
            <w:lang w:val="en-US"/>
          </w:rPr>
          <w:t>Course of ground differentiates from the heading of a vessel</w:t>
        </w:r>
        <w:r>
          <w:rPr>
            <w:noProof/>
            <w:webHidden/>
          </w:rPr>
          <w:tab/>
        </w:r>
        <w:r>
          <w:rPr>
            <w:noProof/>
            <w:webHidden/>
          </w:rPr>
          <w:fldChar w:fldCharType="begin"/>
        </w:r>
        <w:r>
          <w:rPr>
            <w:noProof/>
            <w:webHidden/>
          </w:rPr>
          <w:instrText xml:space="preserve"> PAGEREF _Toc531221348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690B0E" w:rsidP="00690B0E" w:rsidRDefault="00690B0E" w14:paraId="06DC654F" wp14:textId="77777777">
      <w:r>
        <w:t xml:space="preserve">              5.     Long Term Stop....................................................................................................</w:t>
      </w:r>
    </w:p>
    <w:p xmlns:wp14="http://schemas.microsoft.com/office/word/2010/wordml" w:rsidRPr="00690B0E" w:rsidR="00690B0E" w:rsidP="00690B0E" w:rsidRDefault="00690B0E" w14:paraId="7166622B" wp14:textId="77777777">
      <w:r>
        <w:t xml:space="preserve">            6.     Vessels with Wrong Status..................................................................................</w:t>
      </w:r>
    </w:p>
    <w:p xmlns:wp14="http://schemas.microsoft.com/office/word/2010/wordml" w:rsidRPr="0020022A" w:rsidR="00550582" w:rsidRDefault="00550582" w14:paraId="75F69678" wp14:textId="77777777">
      <w:pPr>
        <w:pStyle w:val="TOC3"/>
        <w:tabs>
          <w:tab w:val="right" w:leader="dot" w:pos="8296"/>
        </w:tabs>
        <w:rPr>
          <w:rFonts w:eastAsia="Times New Roman" w:cs="Times New Roman"/>
          <w:noProof/>
          <w:lang w:eastAsia="el-GR"/>
        </w:rPr>
      </w:pPr>
      <w:hyperlink w:history="1" w:anchor="_Toc531221349">
        <w:r w:rsidRPr="00D61789">
          <w:rPr>
            <w:rStyle w:val="Hyperlink"/>
            <w:noProof/>
            <w:lang w:val="en-US"/>
          </w:rPr>
          <w:t>Complex event</w:t>
        </w:r>
        <w:r>
          <w:rPr>
            <w:noProof/>
            <w:webHidden/>
          </w:rPr>
          <w:tab/>
        </w:r>
        <w:r>
          <w:rPr>
            <w:noProof/>
            <w:webHidden/>
          </w:rPr>
          <w:fldChar w:fldCharType="begin"/>
        </w:r>
        <w:r>
          <w:rPr>
            <w:noProof/>
            <w:webHidden/>
          </w:rPr>
          <w:instrText xml:space="preserve"> PAGEREF _Toc531221349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550582" w:rsidRDefault="00550582" w14:paraId="1EA90E70" wp14:textId="77777777">
      <w:pPr>
        <w:pStyle w:val="TOC4"/>
        <w:tabs>
          <w:tab w:val="left" w:pos="1100"/>
          <w:tab w:val="right" w:leader="dot" w:pos="8296"/>
        </w:tabs>
        <w:rPr>
          <w:noProof/>
        </w:rPr>
      </w:pPr>
      <w:hyperlink w:history="1" w:anchor="_Toc531221350">
        <w:r w:rsidRPr="00D61789">
          <w:rPr>
            <w:rStyle w:val="Hyperlink"/>
            <w:noProof/>
            <w:lang w:val="en-US"/>
          </w:rPr>
          <w:t>1.</w:t>
        </w:r>
        <w:r>
          <w:rPr>
            <w:noProof/>
          </w:rPr>
          <w:tab/>
        </w:r>
        <w:r w:rsidRPr="00D61789">
          <w:rPr>
            <w:rStyle w:val="Hyperlink"/>
            <w:noProof/>
            <w:lang w:val="en-US"/>
          </w:rPr>
          <w:t>High Acceleration and fast approach</w:t>
        </w:r>
        <w:r>
          <w:rPr>
            <w:noProof/>
            <w:webHidden/>
          </w:rPr>
          <w:tab/>
        </w:r>
        <w:r>
          <w:rPr>
            <w:noProof/>
            <w:webHidden/>
          </w:rPr>
          <w:fldChar w:fldCharType="begin"/>
        </w:r>
        <w:r>
          <w:rPr>
            <w:noProof/>
            <w:webHidden/>
          </w:rPr>
          <w:instrText xml:space="preserve"> PAGEREF _Toc531221350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550582" w:rsidRDefault="00550582" w14:paraId="1719607B" wp14:textId="77777777">
      <w:pPr>
        <w:pStyle w:val="TOC4"/>
        <w:tabs>
          <w:tab w:val="left" w:pos="1100"/>
          <w:tab w:val="right" w:leader="dot" w:pos="8296"/>
        </w:tabs>
        <w:rPr>
          <w:noProof/>
        </w:rPr>
      </w:pPr>
      <w:hyperlink w:history="1" w:anchor="_Toc531221351">
        <w:r w:rsidRPr="00D61789">
          <w:rPr>
            <w:rStyle w:val="Hyperlink"/>
            <w:noProof/>
            <w:lang w:val="en-US"/>
          </w:rPr>
          <w:t>2.</w:t>
        </w:r>
        <w:r>
          <w:rPr>
            <w:noProof/>
          </w:rPr>
          <w:tab/>
        </w:r>
        <w:r w:rsidRPr="00D61789">
          <w:rPr>
            <w:rStyle w:val="Hyperlink"/>
            <w:noProof/>
            <w:lang w:val="en-US"/>
          </w:rPr>
          <w:t>CoTravel for 2 vessels</w:t>
        </w:r>
        <w:r>
          <w:rPr>
            <w:noProof/>
            <w:webHidden/>
          </w:rPr>
          <w:tab/>
        </w:r>
        <w:r>
          <w:rPr>
            <w:noProof/>
            <w:webHidden/>
          </w:rPr>
          <w:fldChar w:fldCharType="begin"/>
        </w:r>
        <w:r>
          <w:rPr>
            <w:noProof/>
            <w:webHidden/>
          </w:rPr>
          <w:instrText xml:space="preserve"> PAGEREF _Toc531221351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550582" w:rsidRDefault="00550582" w14:paraId="55326CBB" wp14:textId="77777777">
      <w:pPr>
        <w:pStyle w:val="TOC4"/>
        <w:tabs>
          <w:tab w:val="left" w:pos="1100"/>
          <w:tab w:val="right" w:leader="dot" w:pos="8296"/>
        </w:tabs>
        <w:rPr>
          <w:noProof/>
        </w:rPr>
      </w:pPr>
      <w:hyperlink w:history="1" w:anchor="_Toc531221352">
        <w:r w:rsidRPr="00D61789">
          <w:rPr>
            <w:rStyle w:val="Hyperlink"/>
            <w:noProof/>
          </w:rPr>
          <w:t>3.</w:t>
        </w:r>
        <w:r>
          <w:rPr>
            <w:noProof/>
          </w:rPr>
          <w:tab/>
        </w:r>
        <w:r w:rsidRPr="00D61789">
          <w:rPr>
            <w:rStyle w:val="Hyperlink"/>
            <w:noProof/>
          </w:rPr>
          <w:t>Fishing Activity</w:t>
        </w:r>
        <w:r>
          <w:rPr>
            <w:noProof/>
            <w:webHidden/>
          </w:rPr>
          <w:tab/>
        </w:r>
        <w:r>
          <w:rPr>
            <w:noProof/>
            <w:webHidden/>
          </w:rPr>
          <w:fldChar w:fldCharType="begin"/>
        </w:r>
        <w:r>
          <w:rPr>
            <w:noProof/>
            <w:webHidden/>
          </w:rPr>
          <w:instrText xml:space="preserve"> PAGEREF _Toc531221352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550582" w:rsidRDefault="00550582" w14:paraId="4B4D3D62" wp14:textId="77777777">
      <w:pPr>
        <w:pStyle w:val="TOC4"/>
        <w:tabs>
          <w:tab w:val="left" w:pos="1100"/>
          <w:tab w:val="right" w:leader="dot" w:pos="8296"/>
        </w:tabs>
        <w:rPr>
          <w:rStyle w:val="Hyperlink"/>
          <w:noProof/>
        </w:rPr>
      </w:pPr>
      <w:hyperlink w:history="1" w:anchor="_Toc531221353">
        <w:r w:rsidRPr="00D61789">
          <w:rPr>
            <w:rStyle w:val="Hyperlink"/>
            <w:noProof/>
            <w:lang w:val="en-US"/>
          </w:rPr>
          <w:t>4.</w:t>
        </w:r>
        <w:r>
          <w:rPr>
            <w:noProof/>
          </w:rPr>
          <w:tab/>
        </w:r>
        <w:r w:rsidRPr="00D61789">
          <w:rPr>
            <w:rStyle w:val="Hyperlink"/>
            <w:noProof/>
            <w:lang w:val="en-US"/>
          </w:rPr>
          <w:t>Vessel Rendezvous</w:t>
        </w:r>
        <w:r>
          <w:rPr>
            <w:noProof/>
            <w:webHidden/>
          </w:rPr>
          <w:tab/>
        </w:r>
        <w:r>
          <w:rPr>
            <w:noProof/>
            <w:webHidden/>
          </w:rPr>
          <w:fldChar w:fldCharType="begin"/>
        </w:r>
        <w:r>
          <w:rPr>
            <w:noProof/>
            <w:webHidden/>
          </w:rPr>
          <w:instrText xml:space="preserve"> PAGEREF _Toc531221353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690B0E" w:rsidP="00690B0E" w:rsidRDefault="00690B0E" w14:paraId="5BFE4A26" wp14:textId="77777777">
      <w:pPr>
        <w:pStyle w:val="TOC4"/>
        <w:tabs>
          <w:tab w:val="left" w:pos="1100"/>
          <w:tab w:val="right" w:leader="dot" w:pos="8296"/>
        </w:tabs>
        <w:rPr>
          <w:rStyle w:val="Hyperlink"/>
          <w:noProof/>
        </w:rPr>
      </w:pPr>
      <w:hyperlink w:history="1" w:anchor="_Toc531221353">
        <w:r>
          <w:rPr>
            <w:rStyle w:val="Hyperlink"/>
            <w:noProof/>
            <w:lang w:val="en-US"/>
          </w:rPr>
          <w:t>5</w:t>
        </w:r>
        <w:r w:rsidRPr="00D61789">
          <w:rPr>
            <w:rStyle w:val="Hyperlink"/>
            <w:noProof/>
            <w:lang w:val="en-US"/>
          </w:rPr>
          <w:t>.</w:t>
        </w:r>
        <w:r>
          <w:rPr>
            <w:noProof/>
          </w:rPr>
          <w:tab/>
        </w:r>
        <w:r>
          <w:rPr>
            <w:rStyle w:val="Hyperlink"/>
            <w:noProof/>
            <w:lang w:val="en-US"/>
          </w:rPr>
          <w:t>Package Picking</w:t>
        </w:r>
        <w:r>
          <w:rPr>
            <w:noProof/>
            <w:webHidden/>
          </w:rPr>
          <w:tab/>
        </w:r>
        <w:r>
          <w:rPr>
            <w:noProof/>
            <w:webHidden/>
          </w:rPr>
          <w:fldChar w:fldCharType="begin"/>
        </w:r>
        <w:r>
          <w:rPr>
            <w:noProof/>
            <w:webHidden/>
          </w:rPr>
          <w:instrText xml:space="preserve"> PAGEREF _Toc531221353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Pr="00690B0E" w:rsidR="00690B0E" w:rsidP="00690B0E" w:rsidRDefault="00690B0E" w14:paraId="3656B9AB" wp14:textId="77777777"/>
    <w:p xmlns:wp14="http://schemas.microsoft.com/office/word/2010/wordml" w:rsidR="00550582" w:rsidRDefault="00550582" w14:paraId="7B3C67EF" wp14:textId="77777777">
      <w:pPr>
        <w:pStyle w:val="TOC1"/>
        <w:tabs>
          <w:tab w:val="right" w:leader="dot" w:pos="8296"/>
        </w:tabs>
        <w:rPr>
          <w:rStyle w:val="Hyperlink"/>
          <w:noProof/>
        </w:rPr>
      </w:pPr>
      <w:hyperlink w:history="1" w:anchor="_Toc531221354">
        <w:r w:rsidRPr="00D61789">
          <w:rPr>
            <w:rStyle w:val="Hyperlink"/>
            <w:noProof/>
            <w:lang w:val="en-US"/>
          </w:rPr>
          <w:t>Empirical Evaluation</w:t>
        </w:r>
        <w:r>
          <w:rPr>
            <w:noProof/>
            <w:webHidden/>
          </w:rPr>
          <w:tab/>
        </w:r>
        <w:r>
          <w:rPr>
            <w:noProof/>
            <w:webHidden/>
          </w:rPr>
          <w:fldChar w:fldCharType="begin"/>
        </w:r>
        <w:r>
          <w:rPr>
            <w:noProof/>
            <w:webHidden/>
          </w:rPr>
          <w:instrText xml:space="preserve"> PAGEREF _Toc531221354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Pr="00690B0E" w:rsidR="00690B0E" w:rsidP="00690B0E" w:rsidRDefault="00690B0E" w14:paraId="45FB0818" wp14:textId="77777777"/>
    <w:p xmlns:wp14="http://schemas.microsoft.com/office/word/2010/wordml" w:rsidRPr="0020022A" w:rsidR="00550582" w:rsidRDefault="00550582" w14:paraId="0127B040" wp14:textId="77777777">
      <w:pPr>
        <w:pStyle w:val="TOC1"/>
        <w:tabs>
          <w:tab w:val="right" w:leader="dot" w:pos="8296"/>
        </w:tabs>
        <w:rPr>
          <w:rFonts w:eastAsia="Times New Roman" w:cs="Times New Roman"/>
          <w:noProof/>
          <w:lang w:eastAsia="el-GR"/>
        </w:rPr>
      </w:pPr>
      <w:hyperlink w:history="1" w:anchor="_Toc531221355">
        <w:r w:rsidRPr="00D61789">
          <w:rPr>
            <w:rStyle w:val="Hyperlink"/>
            <w:noProof/>
            <w:lang w:val="en-US"/>
          </w:rPr>
          <w:t>Visualization of the detected events</w:t>
        </w:r>
        <w:r>
          <w:rPr>
            <w:noProof/>
            <w:webHidden/>
          </w:rPr>
          <w:tab/>
        </w:r>
        <w:r>
          <w:rPr>
            <w:noProof/>
            <w:webHidden/>
          </w:rPr>
          <w:fldChar w:fldCharType="begin"/>
        </w:r>
        <w:r>
          <w:rPr>
            <w:noProof/>
            <w:webHidden/>
          </w:rPr>
          <w:instrText xml:space="preserve"> PAGEREF _Toc531221355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Pr="0020022A" w:rsidR="00550582" w:rsidRDefault="00550582" w14:paraId="03D11A5B" wp14:textId="77777777">
      <w:pPr>
        <w:pStyle w:val="TOC1"/>
        <w:tabs>
          <w:tab w:val="right" w:leader="dot" w:pos="8296"/>
        </w:tabs>
        <w:rPr>
          <w:rFonts w:eastAsia="Times New Roman" w:cs="Times New Roman"/>
          <w:noProof/>
          <w:lang w:eastAsia="el-GR"/>
        </w:rPr>
      </w:pPr>
      <w:hyperlink w:history="1" w:anchor="_Toc531221356">
        <w:r w:rsidRPr="00D61789">
          <w:rPr>
            <w:rStyle w:val="Hyperlink"/>
            <w:noProof/>
            <w:highlight w:val="yellow"/>
            <w:lang w:val="en-US"/>
          </w:rPr>
          <w:t>WATERMARK PATTERN</w:t>
        </w:r>
        <w:r>
          <w:rPr>
            <w:noProof/>
            <w:webHidden/>
          </w:rPr>
          <w:tab/>
        </w:r>
        <w:r>
          <w:rPr>
            <w:noProof/>
            <w:webHidden/>
          </w:rPr>
          <w:fldChar w:fldCharType="begin"/>
        </w:r>
        <w:r>
          <w:rPr>
            <w:noProof/>
            <w:webHidden/>
          </w:rPr>
          <w:instrText xml:space="preserve"> PAGEREF _Toc531221356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Pr="0020022A" w:rsidR="00550582" w:rsidRDefault="00550582" w14:paraId="5D784448" wp14:textId="77777777">
      <w:pPr>
        <w:pStyle w:val="TOC1"/>
        <w:tabs>
          <w:tab w:val="right" w:leader="dot" w:pos="8296"/>
        </w:tabs>
        <w:rPr>
          <w:rFonts w:eastAsia="Times New Roman" w:cs="Times New Roman"/>
          <w:noProof/>
          <w:lang w:eastAsia="el-GR"/>
        </w:rPr>
      </w:pPr>
      <w:hyperlink w:history="1" w:anchor="_Toc531221357">
        <w:r w:rsidRPr="00D61789">
          <w:rPr>
            <w:rStyle w:val="Hyperlink"/>
            <w:noProof/>
            <w:lang w:val="en-US"/>
          </w:rPr>
          <w:t>Running commands</w:t>
        </w:r>
        <w:r>
          <w:rPr>
            <w:noProof/>
            <w:webHidden/>
          </w:rPr>
          <w:tab/>
        </w:r>
        <w:r>
          <w:rPr>
            <w:noProof/>
            <w:webHidden/>
          </w:rPr>
          <w:fldChar w:fldCharType="begin"/>
        </w:r>
        <w:r>
          <w:rPr>
            <w:noProof/>
            <w:webHidden/>
          </w:rPr>
          <w:instrText xml:space="preserve"> PAGEREF _Toc531221357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Pr="0020022A" w:rsidR="00550582" w:rsidRDefault="00550582" w14:paraId="5A6BD3ED" wp14:textId="77777777">
      <w:pPr>
        <w:pStyle w:val="TOC1"/>
        <w:tabs>
          <w:tab w:val="right" w:leader="dot" w:pos="8296"/>
        </w:tabs>
        <w:rPr>
          <w:rFonts w:eastAsia="Times New Roman" w:cs="Times New Roman"/>
          <w:noProof/>
          <w:lang w:eastAsia="el-GR"/>
        </w:rPr>
      </w:pPr>
      <w:hyperlink w:history="1" w:anchor="_Toc531221358">
        <w:r w:rsidRPr="00D61789">
          <w:rPr>
            <w:rStyle w:val="Hyperlink"/>
            <w:rFonts w:eastAsia="font535"/>
            <w:noProof/>
            <w:lang w:val="en-US"/>
          </w:rPr>
          <w:t>Running environment</w:t>
        </w:r>
        <w:r>
          <w:rPr>
            <w:noProof/>
            <w:webHidden/>
          </w:rPr>
          <w:tab/>
        </w:r>
        <w:r>
          <w:rPr>
            <w:noProof/>
            <w:webHidden/>
          </w:rPr>
          <w:fldChar w:fldCharType="begin"/>
        </w:r>
        <w:r>
          <w:rPr>
            <w:noProof/>
            <w:webHidden/>
          </w:rPr>
          <w:instrText xml:space="preserve"> PAGEREF _Toc531221358 \h </w:instrText>
        </w:r>
        <w:r>
          <w:rPr>
            <w:noProof/>
            <w:webHidden/>
          </w:rPr>
        </w:r>
        <w:r>
          <w:rPr>
            <w:noProof/>
            <w:webHidden/>
          </w:rPr>
          <w:fldChar w:fldCharType="separate"/>
        </w:r>
        <w:r>
          <w:rPr>
            <w:noProof/>
            <w:webHidden/>
          </w:rPr>
          <w:t>23</w:t>
        </w:r>
        <w:r>
          <w:rPr>
            <w:noProof/>
            <w:webHidden/>
          </w:rPr>
          <w:fldChar w:fldCharType="end"/>
        </w:r>
      </w:hyperlink>
    </w:p>
    <w:p xmlns:wp14="http://schemas.microsoft.com/office/word/2010/wordml" w:rsidRPr="0020022A" w:rsidR="00550582" w:rsidRDefault="00550582" w14:paraId="4A025EBD" wp14:textId="77777777">
      <w:pPr>
        <w:pStyle w:val="TOC2"/>
        <w:tabs>
          <w:tab w:val="right" w:leader="dot" w:pos="8296"/>
        </w:tabs>
        <w:rPr>
          <w:rFonts w:eastAsia="Times New Roman" w:cs="Times New Roman"/>
          <w:noProof/>
          <w:lang w:eastAsia="el-GR"/>
        </w:rPr>
      </w:pPr>
      <w:hyperlink w:history="1" w:anchor="_Toc531221359">
        <w:r w:rsidRPr="00D61789">
          <w:rPr>
            <w:rStyle w:val="Hyperlink"/>
            <w:noProof/>
            <w:lang w:val="en-US"/>
          </w:rPr>
          <w:t>References</w:t>
        </w:r>
        <w:r>
          <w:rPr>
            <w:noProof/>
            <w:webHidden/>
          </w:rPr>
          <w:tab/>
        </w:r>
        <w:r>
          <w:rPr>
            <w:noProof/>
            <w:webHidden/>
          </w:rPr>
          <w:fldChar w:fldCharType="begin"/>
        </w:r>
        <w:r>
          <w:rPr>
            <w:noProof/>
            <w:webHidden/>
          </w:rPr>
          <w:instrText xml:space="preserve"> PAGEREF _Toc531221359 \h </w:instrText>
        </w:r>
        <w:r>
          <w:rPr>
            <w:noProof/>
            <w:webHidden/>
          </w:rPr>
        </w:r>
        <w:r>
          <w:rPr>
            <w:noProof/>
            <w:webHidden/>
          </w:rPr>
          <w:fldChar w:fldCharType="separate"/>
        </w:r>
        <w:r>
          <w:rPr>
            <w:noProof/>
            <w:webHidden/>
          </w:rPr>
          <w:t>24</w:t>
        </w:r>
        <w:r>
          <w:rPr>
            <w:noProof/>
            <w:webHidden/>
          </w:rPr>
          <w:fldChar w:fldCharType="end"/>
        </w:r>
      </w:hyperlink>
    </w:p>
    <w:p xmlns:wp14="http://schemas.microsoft.com/office/word/2010/wordml" w:rsidR="00936F5A" w:rsidRDefault="00550582" w14:paraId="049F31CB" wp14:textId="77777777">
      <w:pPr>
        <w:rPr>
          <w:shd w:val="clear" w:color="auto" w:fill="FFFFFF"/>
          <w:lang w:val="en-US"/>
        </w:rPr>
      </w:pPr>
      <w:r>
        <w:rPr>
          <w:shd w:val="clear" w:color="auto" w:fill="FFFFFF"/>
          <w:lang w:val="en-US"/>
        </w:rPr>
        <w:fldChar w:fldCharType="end"/>
      </w:r>
    </w:p>
    <w:p xmlns:wp14="http://schemas.microsoft.com/office/word/2010/wordml" w:rsidRPr="00283D75" w:rsidR="00936F5A" w:rsidRDefault="00936F5A" w14:paraId="3EFA780D" wp14:textId="77777777">
      <w:pPr>
        <w:pStyle w:val="Heading1"/>
        <w:pageBreakBefore/>
        <w:rPr>
          <w:lang w:val="en-US"/>
        </w:rPr>
      </w:pPr>
      <w:bookmarkStart w:name="_Toc531220901" w:id="2"/>
      <w:bookmarkStart w:name="_Toc531221335" w:id="3"/>
      <w:r>
        <w:rPr>
          <w:shd w:val="clear" w:color="auto" w:fill="FFFFFF"/>
          <w:lang w:val="en-US"/>
        </w:rPr>
        <w:t>Table of figures</w:t>
      </w:r>
      <w:bookmarkEnd w:id="2"/>
      <w:bookmarkEnd w:id="3"/>
    </w:p>
    <w:p xmlns:wp14="http://schemas.microsoft.com/office/word/2010/wordml" w:rsidR="00550582" w:rsidRDefault="00550582" w14:paraId="08441873" wp14:textId="77777777">
      <w:pPr>
        <w:pStyle w:val="TableofFigures0"/>
        <w:tabs>
          <w:tab w:val="right" w:leader="dot" w:pos="8296"/>
        </w:tabs>
        <w:rPr>
          <w:noProof/>
        </w:rPr>
      </w:pPr>
      <w:r>
        <w:rPr>
          <w:shd w:val="clear" w:color="auto" w:fill="FFFFFF"/>
          <w:lang w:val="en-US"/>
        </w:rPr>
        <w:fldChar w:fldCharType="begin"/>
      </w:r>
      <w:r>
        <w:rPr>
          <w:shd w:val="clear" w:color="auto" w:fill="FFFFFF"/>
          <w:lang w:val="en-US"/>
        </w:rPr>
        <w:instrText xml:space="preserve"> TOC \h \z \c "Table" </w:instrText>
      </w:r>
      <w:r>
        <w:rPr>
          <w:shd w:val="clear" w:color="auto" w:fill="FFFFFF"/>
          <w:lang w:val="en-US"/>
        </w:rPr>
        <w:fldChar w:fldCharType="separate"/>
      </w:r>
      <w:hyperlink w:history="1" w:anchor="_Toc531221308">
        <w:r w:rsidRPr="009D5923">
          <w:rPr>
            <w:rStyle w:val="Hyperlink"/>
            <w:noProof/>
          </w:rPr>
          <w:t>Table 1</w:t>
        </w:r>
        <w:r w:rsidRPr="009D5923">
          <w:rPr>
            <w:rStyle w:val="Hyperlink"/>
            <w:noProof/>
            <w:lang w:val="en-US"/>
          </w:rPr>
          <w:t>: Gap Pattern</w:t>
        </w:r>
        <w:r>
          <w:rPr>
            <w:noProof/>
            <w:webHidden/>
          </w:rPr>
          <w:tab/>
        </w:r>
        <w:r>
          <w:rPr>
            <w:noProof/>
            <w:webHidden/>
          </w:rPr>
          <w:fldChar w:fldCharType="begin"/>
        </w:r>
        <w:r>
          <w:rPr>
            <w:noProof/>
            <w:webHidden/>
          </w:rPr>
          <w:instrText xml:space="preserve"> PAGEREF _Toc531221308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550582" w:rsidRDefault="00550582" w14:paraId="3C186148" wp14:textId="77777777">
      <w:pPr>
        <w:pStyle w:val="TableofFigures0"/>
        <w:tabs>
          <w:tab w:val="right" w:leader="dot" w:pos="8296"/>
        </w:tabs>
        <w:rPr>
          <w:noProof/>
        </w:rPr>
      </w:pPr>
      <w:hyperlink w:history="1" w:anchor="_Toc531221309">
        <w:r w:rsidRPr="009D5923">
          <w:rPr>
            <w:rStyle w:val="Hyperlink"/>
            <w:noProof/>
            <w:lang w:val="en-US"/>
          </w:rPr>
          <w:t>Table 2: Sharp heading changes pattern</w:t>
        </w:r>
        <w:r>
          <w:rPr>
            <w:noProof/>
            <w:webHidden/>
          </w:rPr>
          <w:tab/>
        </w:r>
        <w:r>
          <w:rPr>
            <w:noProof/>
            <w:webHidden/>
          </w:rPr>
          <w:fldChar w:fldCharType="begin"/>
        </w:r>
        <w:r>
          <w:rPr>
            <w:noProof/>
            <w:webHidden/>
          </w:rPr>
          <w:instrText xml:space="preserve"> PAGEREF _Toc531221309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550582" w:rsidRDefault="00550582" w14:paraId="52E8787A" wp14:textId="77777777">
      <w:pPr>
        <w:pStyle w:val="TableofFigures0"/>
        <w:tabs>
          <w:tab w:val="right" w:leader="dot" w:pos="8296"/>
        </w:tabs>
        <w:rPr>
          <w:noProof/>
        </w:rPr>
      </w:pPr>
      <w:hyperlink w:history="1" w:anchor="_Toc531221310">
        <w:r w:rsidRPr="009D5923">
          <w:rPr>
            <w:rStyle w:val="Hyperlink"/>
            <w:noProof/>
            <w:lang w:val="en-US"/>
          </w:rPr>
          <w:t>Table 3: Too slow or too furious vessel pattern</w:t>
        </w:r>
        <w:r>
          <w:rPr>
            <w:noProof/>
            <w:webHidden/>
          </w:rPr>
          <w:tab/>
        </w:r>
        <w:r>
          <w:rPr>
            <w:noProof/>
            <w:webHidden/>
          </w:rPr>
          <w:fldChar w:fldCharType="begin"/>
        </w:r>
        <w:r>
          <w:rPr>
            <w:noProof/>
            <w:webHidden/>
          </w:rPr>
          <w:instrText xml:space="preserve"> PAGEREF _Toc531221310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550582" w:rsidRDefault="00550582" w14:paraId="5A208F8F" wp14:textId="77777777">
      <w:pPr>
        <w:pStyle w:val="TableofFigures0"/>
        <w:tabs>
          <w:tab w:val="right" w:leader="dot" w:pos="8296"/>
        </w:tabs>
        <w:rPr>
          <w:noProof/>
        </w:rPr>
      </w:pPr>
      <w:hyperlink w:history="1" w:anchor="_Toc531221311">
        <w:r w:rsidRPr="009D5923">
          <w:rPr>
            <w:rStyle w:val="Hyperlink"/>
            <w:noProof/>
            <w:lang w:val="en-US"/>
          </w:rPr>
          <w:t>Table 4:Heading and CoG pattern</w:t>
        </w:r>
        <w:r>
          <w:rPr>
            <w:noProof/>
            <w:webHidden/>
          </w:rPr>
          <w:tab/>
        </w:r>
        <w:r>
          <w:rPr>
            <w:noProof/>
            <w:webHidden/>
          </w:rPr>
          <w:fldChar w:fldCharType="begin"/>
        </w:r>
        <w:r>
          <w:rPr>
            <w:noProof/>
            <w:webHidden/>
          </w:rPr>
          <w:instrText xml:space="preserve"> PAGEREF _Toc531221311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550582" w:rsidRDefault="00550582" w14:paraId="7C41E19A" wp14:textId="77777777">
      <w:pPr>
        <w:pStyle w:val="TableofFigures0"/>
        <w:tabs>
          <w:tab w:val="right" w:leader="dot" w:pos="8296"/>
        </w:tabs>
        <w:rPr>
          <w:noProof/>
        </w:rPr>
      </w:pPr>
      <w:hyperlink w:history="1" w:anchor="_Toc531221312">
        <w:r w:rsidRPr="009D5923">
          <w:rPr>
            <w:rStyle w:val="Hyperlink"/>
            <w:noProof/>
          </w:rPr>
          <w:t>Table 5</w:t>
        </w:r>
        <w:r w:rsidRPr="009D5923">
          <w:rPr>
            <w:rStyle w:val="Hyperlink"/>
            <w:noProof/>
            <w:lang w:val="en-US"/>
          </w:rPr>
          <w:t>: Fast Approach pattern</w:t>
        </w:r>
        <w:r>
          <w:rPr>
            <w:noProof/>
            <w:webHidden/>
          </w:rPr>
          <w:tab/>
        </w:r>
        <w:r>
          <w:rPr>
            <w:noProof/>
            <w:webHidden/>
          </w:rPr>
          <w:fldChar w:fldCharType="begin"/>
        </w:r>
        <w:r>
          <w:rPr>
            <w:noProof/>
            <w:webHidden/>
          </w:rPr>
          <w:instrText xml:space="preserve"> PAGEREF _Toc531221312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550582" w:rsidRDefault="00550582" w14:paraId="17E191C8" wp14:textId="77777777">
      <w:pPr>
        <w:pStyle w:val="TableofFigures0"/>
        <w:tabs>
          <w:tab w:val="right" w:leader="dot" w:pos="8296"/>
        </w:tabs>
        <w:rPr>
          <w:noProof/>
        </w:rPr>
      </w:pPr>
      <w:hyperlink w:history="1" w:anchor="_Toc531221313">
        <w:r w:rsidRPr="009D5923">
          <w:rPr>
            <w:rStyle w:val="Hyperlink"/>
            <w:noProof/>
            <w:lang w:val="en-US"/>
          </w:rPr>
          <w:t>Table 6: Cotravel for 2 vessels pattern – trajectory events</w:t>
        </w:r>
        <w:r>
          <w:rPr>
            <w:noProof/>
            <w:webHidden/>
          </w:rPr>
          <w:tab/>
        </w:r>
        <w:r>
          <w:rPr>
            <w:noProof/>
            <w:webHidden/>
          </w:rPr>
          <w:fldChar w:fldCharType="begin"/>
        </w:r>
        <w:r>
          <w:rPr>
            <w:noProof/>
            <w:webHidden/>
          </w:rPr>
          <w:instrText xml:space="preserve"> PAGEREF _Toc531221313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550582" w:rsidRDefault="00550582" w14:paraId="73A649E5" wp14:textId="77777777">
      <w:pPr>
        <w:pStyle w:val="TableofFigures0"/>
        <w:tabs>
          <w:tab w:val="right" w:leader="dot" w:pos="8296"/>
        </w:tabs>
        <w:rPr>
          <w:noProof/>
        </w:rPr>
      </w:pPr>
      <w:hyperlink w:history="1" w:anchor="_Toc531221314">
        <w:r w:rsidRPr="009D5923">
          <w:rPr>
            <w:rStyle w:val="Hyperlink"/>
            <w:noProof/>
            <w:lang w:val="en-US"/>
          </w:rPr>
          <w:t>Table 7:  Cotravel for 2 vessels pattern – complex events</w:t>
        </w:r>
        <w:r>
          <w:rPr>
            <w:noProof/>
            <w:webHidden/>
          </w:rPr>
          <w:tab/>
        </w:r>
        <w:r>
          <w:rPr>
            <w:noProof/>
            <w:webHidden/>
          </w:rPr>
          <w:fldChar w:fldCharType="begin"/>
        </w:r>
        <w:r>
          <w:rPr>
            <w:noProof/>
            <w:webHidden/>
          </w:rPr>
          <w:instrText xml:space="preserve"> PAGEREF _Toc531221314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550582" w:rsidRDefault="00550582" w14:paraId="0D1B9062" wp14:textId="77777777">
      <w:pPr>
        <w:pStyle w:val="TableofFigures0"/>
        <w:tabs>
          <w:tab w:val="right" w:leader="dot" w:pos="8296"/>
        </w:tabs>
        <w:rPr>
          <w:noProof/>
        </w:rPr>
      </w:pPr>
      <w:hyperlink w:history="1" w:anchor="_Toc531221315">
        <w:r w:rsidRPr="009D5923">
          <w:rPr>
            <w:rStyle w:val="Hyperlink"/>
            <w:noProof/>
          </w:rPr>
          <w:t>Table 8</w:t>
        </w:r>
        <w:r w:rsidRPr="009D5923">
          <w:rPr>
            <w:rStyle w:val="Hyperlink"/>
            <w:noProof/>
            <w:lang w:val="en-US"/>
          </w:rPr>
          <w:t>: Fishing pattern</w:t>
        </w:r>
        <w:r>
          <w:rPr>
            <w:noProof/>
            <w:webHidden/>
          </w:rPr>
          <w:tab/>
        </w:r>
        <w:r>
          <w:rPr>
            <w:noProof/>
            <w:webHidden/>
          </w:rPr>
          <w:fldChar w:fldCharType="begin"/>
        </w:r>
        <w:r>
          <w:rPr>
            <w:noProof/>
            <w:webHidden/>
          </w:rPr>
          <w:instrText xml:space="preserve"> PAGEREF _Toc531221315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550582" w:rsidRDefault="00550582" w14:paraId="19E4C7B8" wp14:textId="77777777">
      <w:pPr>
        <w:pStyle w:val="TableofFigures0"/>
        <w:tabs>
          <w:tab w:val="right" w:leader="dot" w:pos="8296"/>
        </w:tabs>
        <w:rPr>
          <w:noProof/>
        </w:rPr>
      </w:pPr>
      <w:hyperlink w:history="1" w:anchor="_Toc531221316">
        <w:r w:rsidRPr="009D5923">
          <w:rPr>
            <w:rStyle w:val="Hyperlink"/>
            <w:noProof/>
            <w:lang w:val="en-US"/>
          </w:rPr>
          <w:t>Table 9: Vessel Rendezvous pattern - trajectory events</w:t>
        </w:r>
        <w:r>
          <w:rPr>
            <w:noProof/>
            <w:webHidden/>
          </w:rPr>
          <w:tab/>
        </w:r>
        <w:r>
          <w:rPr>
            <w:noProof/>
            <w:webHidden/>
          </w:rPr>
          <w:fldChar w:fldCharType="begin"/>
        </w:r>
        <w:r>
          <w:rPr>
            <w:noProof/>
            <w:webHidden/>
          </w:rPr>
          <w:instrText xml:space="preserve"> PAGEREF _Toc531221316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550582" w:rsidRDefault="00550582" w14:paraId="782820D6" wp14:textId="77777777">
      <w:pPr>
        <w:pStyle w:val="TableofFigures0"/>
        <w:tabs>
          <w:tab w:val="right" w:leader="dot" w:pos="8296"/>
        </w:tabs>
        <w:rPr>
          <w:noProof/>
        </w:rPr>
      </w:pPr>
      <w:hyperlink w:history="1" w:anchor="_Toc531221317">
        <w:r w:rsidRPr="009D5923">
          <w:rPr>
            <w:rStyle w:val="Hyperlink"/>
            <w:noProof/>
            <w:lang w:val="en-US"/>
          </w:rPr>
          <w:t>Table 10: Vessel Rendezvous pattern - complex events</w:t>
        </w:r>
        <w:r>
          <w:rPr>
            <w:noProof/>
            <w:webHidden/>
          </w:rPr>
          <w:tab/>
        </w:r>
        <w:r>
          <w:rPr>
            <w:noProof/>
            <w:webHidden/>
          </w:rPr>
          <w:fldChar w:fldCharType="begin"/>
        </w:r>
        <w:r>
          <w:rPr>
            <w:noProof/>
            <w:webHidden/>
          </w:rPr>
          <w:instrText xml:space="preserve"> PAGEREF _Toc531221317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936F5A" w:rsidRDefault="00550582" w14:paraId="53128261" wp14:textId="77777777">
      <w:pPr>
        <w:rPr>
          <w:shd w:val="clear" w:color="auto" w:fill="FFFFFF"/>
          <w:lang w:val="en-US"/>
        </w:rPr>
      </w:pPr>
      <w:r>
        <w:rPr>
          <w:shd w:val="clear" w:color="auto" w:fill="FFFFFF"/>
          <w:lang w:val="en-US"/>
        </w:rPr>
        <w:fldChar w:fldCharType="end"/>
      </w:r>
    </w:p>
    <w:p xmlns:wp14="http://schemas.microsoft.com/office/word/2010/wordml" w:rsidRPr="00283D75" w:rsidR="00936F5A" w:rsidRDefault="00936F5A" w14:paraId="3E7A9F1C" wp14:textId="77777777">
      <w:pPr>
        <w:pStyle w:val="Heading1"/>
        <w:pageBreakBefore/>
        <w:rPr>
          <w:lang w:val="en-US"/>
        </w:rPr>
      </w:pPr>
      <w:bookmarkStart w:name="_Toc531220902" w:id="4"/>
      <w:bookmarkStart w:name="_Toc531221336" w:id="5"/>
      <w:r>
        <w:rPr>
          <w:lang w:val="en-US"/>
        </w:rPr>
        <w:t>Introduction</w:t>
      </w:r>
      <w:bookmarkEnd w:id="4"/>
      <w:bookmarkEnd w:id="5"/>
    </w:p>
    <w:p xmlns:wp14="http://schemas.microsoft.com/office/word/2010/wordml" w:rsidRPr="00283D75" w:rsidR="00936F5A" w:rsidRDefault="00936F5A" w14:paraId="04490674"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 system for online monitoring marine activity over streaming positions from numerous vessels sailing at sea will be presented in this assignment. The system detects abnormal behavior in AIS messages emitted from vessels across time. AIS messages will be used to recognize suspicious events of one or multiple vessels.</w:t>
      </w:r>
    </w:p>
    <w:p xmlns:wp14="http://schemas.microsoft.com/office/word/2010/wordml" w:rsidR="00936F5A" w:rsidRDefault="00936F5A" w14:paraId="62486C05" wp14:textId="77777777">
      <w:pPr>
        <w:spacing w:after="0" w:line="240" w:lineRule="auto"/>
        <w:jc w:val="both"/>
        <w:rPr>
          <w:rFonts w:ascii="Times New Roman" w:hAnsi="Times New Roman" w:cs="Times New Roman"/>
          <w:sz w:val="24"/>
          <w:szCs w:val="24"/>
          <w:lang w:val="en-US"/>
        </w:rPr>
      </w:pPr>
    </w:p>
    <w:p xmlns:wp14="http://schemas.microsoft.com/office/word/2010/wordml" w:rsidRPr="00283D75" w:rsidR="00936F5A" w:rsidRDefault="00936F5A" w14:paraId="392A1CBC" wp14:textId="77777777">
      <w:pPr>
        <w:pStyle w:val="Heading1"/>
        <w:rPr>
          <w:lang w:val="en-US"/>
        </w:rPr>
      </w:pPr>
      <w:bookmarkStart w:name="_Toc531220903" w:id="6"/>
      <w:bookmarkStart w:name="_Toc531221337" w:id="7"/>
      <w:r>
        <w:rPr>
          <w:lang w:val="en-US"/>
        </w:rPr>
        <w:t>System Architecture</w:t>
      </w:r>
      <w:bookmarkEnd w:id="6"/>
      <w:bookmarkEnd w:id="7"/>
    </w:p>
    <w:p xmlns:wp14="http://schemas.microsoft.com/office/word/2010/wordml" w:rsidRPr="00283D75" w:rsidR="00936F5A" w:rsidRDefault="00936F5A" w14:paraId="321B4DA8"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The online monitoring system is a combination of the following systems: kafka and Apache Flink. Kafka is an open source streaming platform which is used for stream processing and apache Flink is a real time processing engine for stateful computations.  </w:t>
      </w:r>
    </w:p>
    <w:p xmlns:wp14="http://schemas.microsoft.com/office/word/2010/wordml" w:rsidR="00936F5A" w:rsidRDefault="00936F5A" w14:paraId="4101652C" wp14:textId="77777777">
      <w:pPr>
        <w:spacing w:after="0" w:line="240" w:lineRule="auto"/>
        <w:jc w:val="both"/>
        <w:rPr>
          <w:rFonts w:ascii="Times New Roman" w:hAnsi="Times New Roman" w:cs="Times New Roman"/>
          <w:sz w:val="24"/>
          <w:szCs w:val="24"/>
          <w:lang w:val="en-US"/>
        </w:rPr>
      </w:pPr>
    </w:p>
    <w:p xmlns:wp14="http://schemas.microsoft.com/office/word/2010/wordml" w:rsidRPr="00283D75" w:rsidR="00936F5A" w:rsidRDefault="00936F5A" w14:paraId="61A46E6D" wp14:textId="77777777">
      <w:pPr>
        <w:pStyle w:val="Heading1"/>
        <w:rPr>
          <w:lang w:val="en-US"/>
        </w:rPr>
      </w:pPr>
      <w:bookmarkStart w:name="_Toc531220904" w:id="8"/>
      <w:bookmarkStart w:name="_Toc531221338" w:id="9"/>
      <w:r>
        <w:rPr>
          <w:lang w:val="en-US"/>
        </w:rPr>
        <w:t>System Deployment</w:t>
      </w:r>
      <w:bookmarkEnd w:id="8"/>
      <w:bookmarkEnd w:id="9"/>
    </w:p>
    <w:p xmlns:wp14="http://schemas.microsoft.com/office/word/2010/wordml" w:rsidRPr="00283D75" w:rsidR="00936F5A" w:rsidRDefault="00936F5A" w14:paraId="46FF3289"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The system implemented detects complex patterns in a stream of AIS messages. AIS messages are stored in a PSQL database. A python script has been written in order to fetch these messages from database and forward them to a kafka topic named “DEMOCP”. </w:t>
      </w:r>
    </w:p>
    <w:p xmlns:wp14="http://schemas.microsoft.com/office/word/2010/wordml" w:rsidRPr="00283D75" w:rsidR="00936F5A" w:rsidRDefault="00936F5A" w14:paraId="6C007690"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The system consists of 2 different jobs. The 1</w:t>
      </w:r>
      <w:r>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one is u</w:t>
      </w:r>
      <w:r w:rsidR="00283D75">
        <w:rPr>
          <w:rFonts w:ascii="Times New Roman" w:hAnsi="Times New Roman" w:cs="Times New Roman"/>
          <w:sz w:val="24"/>
          <w:szCs w:val="24"/>
          <w:lang w:val="en-US"/>
        </w:rPr>
        <w:t>sed to detect trajectory events</w:t>
      </w:r>
      <w:r>
        <w:rPr>
          <w:rFonts w:ascii="Times New Roman" w:hAnsi="Times New Roman" w:cs="Times New Roman"/>
          <w:sz w:val="24"/>
          <w:szCs w:val="24"/>
          <w:lang w:val="en-US"/>
        </w:rPr>
        <w:t xml:space="preserve"> for one vessel and the 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to detect complex event for more than one vessels based on the trajectory events that have been already detected at the previous step. The 1st project’s “flinkcep” input is what is written at topic DEMOCP (the ais messages fetched from database). The output of this project is forwarded to other kafka topics like DEMO_CO,</w:t>
      </w:r>
      <w:r w:rsidR="00283D75">
        <w:rPr>
          <w:rFonts w:ascii="Times New Roman" w:hAnsi="Times New Roman" w:cs="Times New Roman"/>
          <w:sz w:val="24"/>
          <w:szCs w:val="24"/>
          <w:lang w:val="en-US"/>
        </w:rPr>
        <w:t xml:space="preserve"> </w:t>
      </w:r>
      <w:r>
        <w:rPr>
          <w:rFonts w:ascii="Times New Roman" w:hAnsi="Times New Roman" w:cs="Times New Roman"/>
          <w:sz w:val="24"/>
          <w:szCs w:val="24"/>
          <w:lang w:val="en-US"/>
        </w:rPr>
        <w:t>DEMOCP2 etc that given as input to the kafka producer of the 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project “cep_flinkcep”. The results of both projects are written in txt and csv files. Each row of the txt/csv files contains information for the detected event. Csv files will be used to make some visualizations.</w:t>
      </w:r>
    </w:p>
    <w:p xmlns:wp14="http://schemas.microsoft.com/office/word/2010/wordml" w:rsidR="00936F5A" w:rsidRDefault="00936F5A" w14:paraId="4B99056E"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1299C43A"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4DDBEF00"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3461D779"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3CF2D8B6"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0FB78278"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1FC39945"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0562CB0E"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34CE0A41" wp14:textId="77777777">
      <w:pPr>
        <w:rPr>
          <w:rFonts w:ascii="NimbusRomNo9L-Regu" w:hAnsi="NimbusRomNo9L-Regu" w:cs="NimbusRomNo9L-Regu"/>
          <w:sz w:val="20"/>
          <w:szCs w:val="20"/>
          <w:lang w:val="en-US"/>
        </w:rPr>
      </w:pPr>
    </w:p>
    <w:p xmlns:wp14="http://schemas.microsoft.com/office/word/2010/wordml" w:rsidR="00936F5A" w:rsidRDefault="00936F5A" w14:paraId="62EBF3C5" wp14:textId="77777777">
      <w:pPr>
        <w:pageBreakBefore/>
        <w:rPr>
          <w:lang w:val="en-US"/>
        </w:rPr>
      </w:pPr>
    </w:p>
    <w:p xmlns:wp14="http://schemas.microsoft.com/office/word/2010/wordml" w:rsidR="00936F5A" w:rsidRDefault="00936F5A" w14:paraId="6D98A12B" wp14:textId="77777777">
      <w:pPr>
        <w:rPr>
          <w:lang w:val="en-US"/>
        </w:rPr>
      </w:pPr>
    </w:p>
    <w:p xmlns:wp14="http://schemas.microsoft.com/office/word/2010/wordml" w:rsidR="00936F5A" w:rsidRDefault="00936F5A" w14:paraId="2946DB82" wp14:textId="77777777">
      <w:pPr>
        <w:rPr>
          <w:lang w:val="en-US"/>
        </w:rPr>
      </w:pPr>
    </w:p>
    <w:p xmlns:wp14="http://schemas.microsoft.com/office/word/2010/wordml" w:rsidR="00936F5A" w:rsidRDefault="00102BF5" w14:paraId="5997CC1D" wp14:textId="77777777">
      <w:pPr>
        <w:rPr>
          <w:lang w:val="en-US"/>
        </w:rPr>
      </w:pPr>
      <w:r w:rsidRPr="00E878C7">
        <w:rPr>
          <w:noProof/>
        </w:rPr>
        <w:drawing>
          <wp:inline xmlns:wp14="http://schemas.microsoft.com/office/word/2010/wordprocessingDrawing" distT="0" distB="0" distL="0" distR="0" wp14:anchorId="77557364" wp14:editId="7777777">
            <wp:extent cx="5276850" cy="2400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400300"/>
                    </a:xfrm>
                    <a:prstGeom prst="rect">
                      <a:avLst/>
                    </a:prstGeom>
                    <a:noFill/>
                    <a:ln>
                      <a:noFill/>
                    </a:ln>
                  </pic:spPr>
                </pic:pic>
              </a:graphicData>
            </a:graphic>
          </wp:inline>
        </w:drawing>
      </w:r>
    </w:p>
    <w:p xmlns:wp14="http://schemas.microsoft.com/office/word/2010/wordml" w:rsidR="00936F5A" w:rsidRDefault="00936F5A" w14:paraId="110FFD37" wp14:textId="77777777">
      <w:pPr>
        <w:rPr>
          <w:lang w:val="en-US"/>
        </w:rPr>
      </w:pPr>
    </w:p>
    <w:p xmlns:wp14="http://schemas.microsoft.com/office/word/2010/wordml" w:rsidR="00936F5A" w:rsidRDefault="00936F5A" w14:paraId="6B699379" wp14:textId="77777777">
      <w:pPr>
        <w:rPr>
          <w:lang w:val="en-US"/>
        </w:rPr>
      </w:pPr>
    </w:p>
    <w:p xmlns:wp14="http://schemas.microsoft.com/office/word/2010/wordml" w:rsidR="00936F5A" w:rsidRDefault="00936F5A" w14:paraId="3FE9F23F" wp14:textId="77777777">
      <w:pPr>
        <w:rPr>
          <w:lang w:val="en-US"/>
        </w:rPr>
      </w:pPr>
    </w:p>
    <w:p xmlns:wp14="http://schemas.microsoft.com/office/word/2010/wordml" w:rsidR="00936F5A" w:rsidRDefault="00936F5A" w14:paraId="1F72F646" wp14:textId="77777777">
      <w:pPr>
        <w:rPr>
          <w:lang w:val="en-US"/>
        </w:rPr>
      </w:pPr>
    </w:p>
    <w:p xmlns:wp14="http://schemas.microsoft.com/office/word/2010/wordml" w:rsidR="00936F5A" w:rsidRDefault="00936F5A" w14:paraId="08CE6F91" wp14:textId="77777777">
      <w:pPr>
        <w:rPr>
          <w:lang w:val="en-US"/>
        </w:rPr>
      </w:pPr>
    </w:p>
    <w:p xmlns:wp14="http://schemas.microsoft.com/office/word/2010/wordml" w:rsidR="00936F5A" w:rsidRDefault="00936F5A" w14:paraId="61CDCEAD" wp14:textId="77777777">
      <w:pPr>
        <w:rPr>
          <w:lang w:val="en-US"/>
        </w:rPr>
      </w:pPr>
    </w:p>
    <w:p xmlns:wp14="http://schemas.microsoft.com/office/word/2010/wordml" w:rsidR="00936F5A" w:rsidRDefault="00936F5A" w14:paraId="6BB9E253" wp14:textId="77777777">
      <w:pPr>
        <w:rPr>
          <w:lang w:val="en-US"/>
        </w:rPr>
      </w:pPr>
    </w:p>
    <w:p xmlns:wp14="http://schemas.microsoft.com/office/word/2010/wordml" w:rsidR="00936F5A" w:rsidRDefault="00936F5A" w14:paraId="23DE523C" wp14:textId="77777777">
      <w:pPr>
        <w:rPr>
          <w:lang w:val="en-US"/>
        </w:rPr>
      </w:pPr>
    </w:p>
    <w:p xmlns:wp14="http://schemas.microsoft.com/office/word/2010/wordml" w:rsidR="00936F5A" w:rsidRDefault="00936F5A" w14:paraId="52E56223" wp14:textId="77777777">
      <w:pPr>
        <w:rPr>
          <w:lang w:val="en-US"/>
        </w:rPr>
      </w:pPr>
    </w:p>
    <w:p xmlns:wp14="http://schemas.microsoft.com/office/word/2010/wordml" w:rsidRPr="00283D75" w:rsidR="00936F5A" w:rsidRDefault="007669CF" w14:paraId="4346CAFE" wp14:textId="77777777">
      <w:pPr>
        <w:pStyle w:val="Heading1"/>
        <w:rPr>
          <w:lang w:val="en-US"/>
        </w:rPr>
      </w:pPr>
      <w:r>
        <w:rPr>
          <w:lang w:val="en-US"/>
        </w:rPr>
        <w:br w:type="page"/>
      </w:r>
      <w:bookmarkStart w:name="_Toc531220905" w:id="10"/>
      <w:bookmarkStart w:name="_Toc531221339" w:id="11"/>
      <w:r w:rsidR="00936F5A">
        <w:rPr>
          <w:lang w:val="en-US"/>
        </w:rPr>
        <w:t>Detecting Trajectory Events</w:t>
      </w:r>
      <w:bookmarkEnd w:id="10"/>
      <w:bookmarkEnd w:id="11"/>
    </w:p>
    <w:p xmlns:wp14="http://schemas.microsoft.com/office/word/2010/wordml" w:rsidR="00936F5A" w:rsidRDefault="00936F5A" w14:paraId="1A858127" wp14:textId="77777777">
      <w:pPr>
        <w:jc w:val="both"/>
        <w:rPr>
          <w:rFonts w:ascii="Times New Roman" w:hAnsi="Times New Roman" w:cs="Times New Roman"/>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 xml:space="preserve">Trajectory Detection </w:t>
      </w:r>
      <w:r>
        <w:rPr>
          <w:rFonts w:ascii="Times New Roman" w:hAnsi="Times New Roman" w:cs="Times New Roman"/>
          <w:sz w:val="24"/>
          <w:szCs w:val="24"/>
          <w:lang w:val="en-US"/>
        </w:rPr>
        <w:t>is the main module of the project since the Complex Event Recognition module uses its outcome to compute the patterns that satisfy the conditions predefined. Trajectory Movement can be vessel Speed Change Events, gap in communication and generally events that related with the movement and the behavior of one vessel.</w:t>
      </w:r>
    </w:p>
    <w:p xmlns:wp14="http://schemas.microsoft.com/office/word/2010/wordml" w:rsidRPr="00283D75" w:rsidR="00283D75" w:rsidRDefault="00283D75" w14:paraId="07547A01" wp14:textId="77777777">
      <w:pPr>
        <w:jc w:val="both"/>
        <w:rPr>
          <w:lang w:val="en-US"/>
        </w:rPr>
      </w:pPr>
    </w:p>
    <w:p xmlns:wp14="http://schemas.microsoft.com/office/word/2010/wordml" w:rsidRPr="00283D75" w:rsidR="00936F5A" w:rsidRDefault="00936F5A" w14:paraId="0927566E" wp14:textId="77777777">
      <w:pPr>
        <w:pStyle w:val="Heading2"/>
        <w:rPr>
          <w:lang w:val="en-US"/>
        </w:rPr>
      </w:pPr>
      <w:bookmarkStart w:name="_Toc531220906" w:id="12"/>
      <w:bookmarkStart w:name="_Toc531221340" w:id="13"/>
      <w:r>
        <w:rPr>
          <w:lang w:val="en-US"/>
        </w:rPr>
        <w:t>Online Noise Reduction</w:t>
      </w:r>
      <w:bookmarkEnd w:id="12"/>
      <w:bookmarkEnd w:id="13"/>
      <w:r>
        <w:rPr>
          <w:lang w:val="en-US"/>
        </w:rPr>
        <w:t xml:space="preserve"> </w:t>
      </w:r>
    </w:p>
    <w:p xmlns:wp14="http://schemas.microsoft.com/office/word/2010/wordml" w:rsidRPr="00283D75" w:rsidR="00936F5A" w:rsidRDefault="00936F5A" w14:paraId="61C3D430"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AIS dataset, is a dataset that contains contains data which can be noisy, and as a result, difficult to be processed. Aiming to have better and more accurate results in the monitoring system, we should remove these noisy messages. In this implementation critical conditions have been added at the flinkcep patterns in order to identify noisy AIS messages, for examples emitted messages in a wrong time order. These conditions are checked firstly in the patterns in order to improve the performance of the system. </w:t>
      </w:r>
    </w:p>
    <w:p xmlns:wp14="http://schemas.microsoft.com/office/word/2010/wordml" w:rsidR="00936F5A" w:rsidRDefault="00936F5A" w14:paraId="5043CB0F"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2FE6D5C8" wp14:textId="77777777">
      <w:pPr>
        <w:pStyle w:val="Heading3"/>
        <w:numPr>
          <w:ilvl w:val="0"/>
          <w:numId w:val="3"/>
        </w:numPr>
      </w:pPr>
      <w:bookmarkStart w:name="_Toc531220907" w:id="14"/>
      <w:bookmarkStart w:name="_Toc531221341" w:id="15"/>
      <w:r>
        <w:t>Out of order events</w:t>
      </w:r>
      <w:bookmarkEnd w:id="14"/>
      <w:bookmarkEnd w:id="15"/>
    </w:p>
    <w:p xmlns:wp14="http://schemas.microsoft.com/office/word/2010/wordml" w:rsidR="00936F5A" w:rsidP="00283D75" w:rsidRDefault="00936F5A" w14:paraId="09D90FC8"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As it is known, transmission delays may frequently occur between the original message and its arrival. Successive positional messages from a single vessel may often arrive intermingled at a distorted order. In our case the ais messages are stored in database so we assume that there is no delay between the original message and when this message arrives on the system. If this system was in a real world at which we would have delays, we should take care of messages that arrived out of order. We decided to exclude these kinds of messages by adding condition that checks the timestamp of each arrived messages. If the timestamp of the ais message for a specific vessel is smaller than the timestamp of the previous ais message, then this ais message will be ignored.</w:t>
      </w:r>
    </w:p>
    <w:p xmlns:wp14="http://schemas.microsoft.com/office/word/2010/wordml" w:rsidR="00283D75" w:rsidP="00283D75" w:rsidRDefault="00283D75" w14:paraId="07459315" wp14:textId="77777777">
      <w:pPr>
        <w:spacing w:after="0" w:line="240" w:lineRule="auto"/>
        <w:jc w:val="both"/>
        <w:rPr>
          <w:rFonts w:ascii="Times New Roman" w:hAnsi="Times New Roman" w:cs="Times New Roman"/>
          <w:sz w:val="24"/>
          <w:szCs w:val="24"/>
          <w:lang w:val="en-US"/>
        </w:rPr>
      </w:pPr>
    </w:p>
    <w:p xmlns:wp14="http://schemas.microsoft.com/office/word/2010/wordml" w:rsidRPr="00283D75" w:rsidR="00283D75" w:rsidP="00283D75" w:rsidRDefault="00283D75" w14:paraId="6537F28F" wp14:textId="77777777">
      <w:pPr>
        <w:spacing w:after="0" w:line="240" w:lineRule="auto"/>
        <w:jc w:val="both"/>
        <w:rPr>
          <w:lang w:val="en-US"/>
        </w:rPr>
      </w:pPr>
    </w:p>
    <w:p xmlns:wp14="http://schemas.microsoft.com/office/word/2010/wordml" w:rsidRPr="00283D75" w:rsidR="00936F5A" w:rsidRDefault="00936F5A" w14:paraId="164F7ED3" wp14:textId="77777777">
      <w:pPr>
        <w:pStyle w:val="Heading2"/>
        <w:rPr>
          <w:lang w:val="en-US"/>
        </w:rPr>
      </w:pPr>
      <w:bookmarkStart w:name="_Toc531220908" w:id="16"/>
      <w:bookmarkStart w:name="_Toc531221342" w:id="17"/>
      <w:r>
        <w:rPr>
          <w:lang w:val="en-US"/>
        </w:rPr>
        <w:t>Online Tracking of Moving Vessels</w:t>
      </w:r>
      <w:bookmarkEnd w:id="16"/>
      <w:bookmarkEnd w:id="17"/>
    </w:p>
    <w:p xmlns:wp14="http://schemas.microsoft.com/office/word/2010/wordml" w:rsidRPr="00283D75" w:rsidR="00936F5A" w:rsidRDefault="00936F5A" w14:paraId="508508AB" wp14:textId="77777777">
      <w:pPr>
        <w:pStyle w:val="Heading3"/>
        <w:rPr>
          <w:lang w:val="en-US"/>
        </w:rPr>
      </w:pPr>
      <w:bookmarkStart w:name="_Toc531220909" w:id="18"/>
      <w:bookmarkStart w:name="_Toc531221343" w:id="19"/>
      <w:r>
        <w:rPr>
          <w:lang w:val="en-US"/>
        </w:rPr>
        <w:t>Grid partitioning</w:t>
      </w:r>
      <w:bookmarkEnd w:id="18"/>
      <w:bookmarkEnd w:id="19"/>
      <w:r>
        <w:rPr>
          <w:lang w:val="en-US"/>
        </w:rPr>
        <w:t xml:space="preserve"> </w:t>
      </w:r>
    </w:p>
    <w:p xmlns:wp14="http://schemas.microsoft.com/office/word/2010/wordml" w:rsidR="00936F5A" w:rsidRDefault="00936F5A" w14:paraId="6DFB9E20" wp14:textId="77777777">
      <w:pPr>
        <w:jc w:val="both"/>
        <w:rPr>
          <w:rFonts w:ascii="Times New Roman" w:hAnsi="Times New Roman" w:cs="Times New Roman"/>
          <w:sz w:val="24"/>
          <w:szCs w:val="24"/>
          <w:lang w:val="en-US"/>
        </w:rPr>
      </w:pPr>
    </w:p>
    <w:p xmlns:wp14="http://schemas.microsoft.com/office/word/2010/wordml" w:rsidRPr="00283D75" w:rsidR="00936F5A" w:rsidRDefault="00936F5A" w14:paraId="612FCCEC" wp14:textId="77777777">
      <w:pPr>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In order to use the coordinates of a vessel and check how far is from an area or how far is from other vessels </w:t>
      </w:r>
      <w:r>
        <w:rPr>
          <w:rFonts w:ascii="Times New Roman" w:hAnsi="Times New Roman" w:cs="Times New Roman"/>
          <w:i/>
          <w:sz w:val="24"/>
          <w:szCs w:val="24"/>
          <w:lang w:val="en-US"/>
        </w:rPr>
        <w:t>geohash</w:t>
      </w:r>
      <w:r>
        <w:rPr>
          <w:rFonts w:ascii="Times New Roman" w:hAnsi="Times New Roman" w:cs="Times New Roman"/>
          <w:sz w:val="24"/>
          <w:szCs w:val="24"/>
          <w:lang w:val="en-US"/>
        </w:rPr>
        <w:t>, a grid portioning method has been used. Geohash is a geocoding system based on a hierarchical spatial data structure which subdivides space into buckets of grid (github.com/davidmoten/geo).</w:t>
      </w:r>
    </w:p>
    <w:p xmlns:wp14="http://schemas.microsoft.com/office/word/2010/wordml" w:rsidRPr="00283D75" w:rsidR="00936F5A" w:rsidRDefault="00936F5A" w14:paraId="7DE4F6A4" wp14:textId="77777777">
      <w:pPr>
        <w:pStyle w:val="Default"/>
        <w:jc w:val="both"/>
        <w:rPr>
          <w:lang w:val="en-US"/>
        </w:rPr>
      </w:pPr>
      <w:r>
        <w:rPr>
          <w:rFonts w:ascii="Times New Roman" w:hAnsi="Times New Roman" w:cs="Times New Roman"/>
          <w:lang w:val="en-US"/>
        </w:rPr>
        <w:t xml:space="preserve">Each cell is labeled using a geohash which is of user-definable precision: </w:t>
      </w:r>
    </w:p>
    <w:p xmlns:wp14="http://schemas.microsoft.com/office/word/2010/wordml" w:rsidRPr="00283D75" w:rsidR="00936F5A" w:rsidRDefault="00936F5A" w14:paraId="68FB0452" wp14:textId="77777777">
      <w:pPr>
        <w:pStyle w:val="Default"/>
        <w:spacing w:after="1"/>
        <w:jc w:val="both"/>
        <w:rPr>
          <w:lang w:val="en-US"/>
        </w:rPr>
      </w:pPr>
      <w:r>
        <w:rPr>
          <w:rFonts w:ascii="Times New Roman" w:hAnsi="Times New Roman" w:cs="Times New Roman"/>
          <w:lang w:val="en-US"/>
        </w:rPr>
        <w:t xml:space="preserve">● High precision geohash have a long string length and represent cells that cover only a small area. </w:t>
      </w:r>
    </w:p>
    <w:p xmlns:wp14="http://schemas.microsoft.com/office/word/2010/wordml" w:rsidRPr="00283D75" w:rsidR="00936F5A" w:rsidRDefault="00936F5A" w14:paraId="61858DB3" wp14:textId="77777777">
      <w:pPr>
        <w:pStyle w:val="Default"/>
        <w:jc w:val="both"/>
        <w:rPr>
          <w:lang w:val="en-US"/>
        </w:rPr>
      </w:pPr>
      <w:r>
        <w:rPr>
          <w:rFonts w:ascii="Times New Roman" w:hAnsi="Times New Roman" w:cs="Times New Roman"/>
          <w:lang w:val="en-US"/>
        </w:rPr>
        <w:t xml:space="preserve">● Low precision geohash have a short string length and represent cells that each cover a large area. </w:t>
      </w:r>
    </w:p>
    <w:p xmlns:wp14="http://schemas.microsoft.com/office/word/2010/wordml" w:rsidR="00936F5A" w:rsidRDefault="00936F5A" w14:paraId="70DF9E56" wp14:textId="77777777">
      <w:pPr>
        <w:pStyle w:val="Default"/>
        <w:jc w:val="both"/>
        <w:rPr>
          <w:rFonts w:ascii="Times New Roman" w:hAnsi="Times New Roman" w:cs="Times New Roman"/>
          <w:lang w:val="en-US"/>
        </w:rPr>
      </w:pPr>
    </w:p>
    <w:p xmlns:wp14="http://schemas.microsoft.com/office/word/2010/wordml" w:rsidRPr="00283D75" w:rsidR="00936F5A" w:rsidRDefault="00936F5A" w14:paraId="15109484" wp14:textId="77777777">
      <w:pPr>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GeoHash, can have a choice of precision between 1 and 12. As a consequence of the gradual precision degradation, nearby places will often present similar prefixes. The longer a shared prefix is, the closer the two places are. In the current implementation the below cell dimensions have been used.</w:t>
      </w:r>
    </w:p>
    <w:tbl>
      <w:tblPr>
        <w:tblW w:w="0" w:type="auto"/>
        <w:tblInd w:w="113" w:type="dxa"/>
        <w:tblLayout w:type="fixed"/>
        <w:tblCellMar>
          <w:left w:w="113" w:type="dxa"/>
        </w:tblCellMar>
        <w:tblLook w:val="0000" w:firstRow="0" w:lastRow="0" w:firstColumn="0" w:lastColumn="0" w:noHBand="0" w:noVBand="0"/>
      </w:tblPr>
      <w:tblGrid>
        <w:gridCol w:w="4148"/>
        <w:gridCol w:w="4147"/>
      </w:tblGrid>
      <w:tr xmlns:wp14="http://schemas.microsoft.com/office/word/2010/wordml" w:rsidR="00936F5A" w14:paraId="3D9767A4"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58A22C38" wp14:textId="77777777">
            <w:pPr>
              <w:spacing w:after="0" w:line="240" w:lineRule="auto"/>
              <w:jc w:val="both"/>
            </w:pPr>
            <w:r>
              <w:rPr>
                <w:rFonts w:ascii="Times New Roman" w:hAnsi="Times New Roman" w:cs="Times New Roman"/>
                <w:b/>
                <w:sz w:val="24"/>
                <w:szCs w:val="24"/>
                <w:lang w:val="en-US"/>
              </w:rPr>
              <w:t>Precision</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32FBDB3F" wp14:textId="77777777">
            <w:pPr>
              <w:spacing w:after="0" w:line="240" w:lineRule="auto"/>
              <w:jc w:val="both"/>
            </w:pPr>
            <w:r>
              <w:rPr>
                <w:rFonts w:ascii="Times New Roman" w:hAnsi="Times New Roman" w:cs="Times New Roman"/>
                <w:b/>
                <w:sz w:val="24"/>
                <w:szCs w:val="24"/>
                <w:lang w:val="en-US"/>
              </w:rPr>
              <w:t>Cell dimension</w:t>
            </w:r>
          </w:p>
        </w:tc>
      </w:tr>
      <w:tr xmlns:wp14="http://schemas.microsoft.com/office/word/2010/wordml" w:rsidR="00936F5A" w14:paraId="459AAD25"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2598DEE6" wp14:textId="77777777">
            <w:pPr>
              <w:spacing w:after="0" w:line="240" w:lineRule="auto"/>
              <w:jc w:val="both"/>
            </w:pPr>
            <w:r>
              <w:rPr>
                <w:rFonts w:ascii="Times New Roman" w:hAnsi="Times New Roman" w:cs="Times New Roman"/>
                <w:sz w:val="24"/>
                <w:szCs w:val="24"/>
                <w:lang w:val="en-US"/>
              </w:rPr>
              <w:t>4</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4ADBF1B8" wp14:textId="77777777">
            <w:pPr>
              <w:spacing w:after="0" w:line="240" w:lineRule="auto"/>
              <w:jc w:val="both"/>
            </w:pPr>
            <w:r>
              <w:rPr>
                <w:rFonts w:ascii="Times New Roman" w:hAnsi="Times New Roman" w:cs="Times New Roman"/>
                <w:sz w:val="24"/>
                <w:szCs w:val="24"/>
                <w:lang w:val="en-US"/>
              </w:rPr>
              <w:t>39,1 km x 19,5 km</w:t>
            </w:r>
          </w:p>
        </w:tc>
      </w:tr>
      <w:tr xmlns:wp14="http://schemas.microsoft.com/office/word/2010/wordml" w:rsidR="00936F5A" w14:paraId="26494044"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78941E47" wp14:textId="77777777">
            <w:pPr>
              <w:spacing w:after="0" w:line="240" w:lineRule="auto"/>
              <w:jc w:val="both"/>
            </w:pPr>
            <w:r>
              <w:rPr>
                <w:rFonts w:ascii="Times New Roman" w:hAnsi="Times New Roman" w:cs="Times New Roman"/>
                <w:sz w:val="24"/>
                <w:szCs w:val="24"/>
                <w:lang w:val="en-US"/>
              </w:rPr>
              <w:t>5</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8D7A7F1" wp14:textId="77777777">
            <w:pPr>
              <w:spacing w:after="0" w:line="240" w:lineRule="auto"/>
              <w:jc w:val="both"/>
            </w:pPr>
            <w:r>
              <w:rPr>
                <w:rFonts w:ascii="Times New Roman" w:hAnsi="Times New Roman" w:cs="Times New Roman"/>
                <w:sz w:val="24"/>
                <w:szCs w:val="24"/>
                <w:lang w:val="en-US"/>
              </w:rPr>
              <w:t>4,9 km x 4,9 km</w:t>
            </w:r>
          </w:p>
        </w:tc>
      </w:tr>
      <w:tr xmlns:wp14="http://schemas.microsoft.com/office/word/2010/wordml" w:rsidR="00936F5A" w14:paraId="55C7B72D"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29B4EA11" wp14:textId="77777777">
            <w:pPr>
              <w:spacing w:after="0" w:line="240" w:lineRule="auto"/>
              <w:jc w:val="both"/>
            </w:pPr>
            <w:r>
              <w:rPr>
                <w:rFonts w:ascii="Times New Roman" w:hAnsi="Times New Roman" w:cs="Times New Roman"/>
                <w:sz w:val="24"/>
                <w:szCs w:val="24"/>
                <w:lang w:val="en-US"/>
              </w:rPr>
              <w:t>6</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C9DC6CA" wp14:textId="77777777">
            <w:pPr>
              <w:spacing w:after="0" w:line="240" w:lineRule="auto"/>
              <w:jc w:val="both"/>
            </w:pPr>
            <w:r>
              <w:rPr>
                <w:rFonts w:ascii="Times New Roman" w:hAnsi="Times New Roman" w:cs="Times New Roman"/>
                <w:sz w:val="24"/>
                <w:szCs w:val="24"/>
                <w:lang w:val="en-US"/>
              </w:rPr>
              <w:t>1,2 km x 600,4m</w:t>
            </w:r>
          </w:p>
        </w:tc>
      </w:tr>
      <w:tr xmlns:wp14="http://schemas.microsoft.com/office/word/2010/wordml" w:rsidR="00936F5A" w14:paraId="45BD3A8E"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75697EEC" wp14:textId="77777777">
            <w:pPr>
              <w:spacing w:after="0" w:line="240" w:lineRule="auto"/>
              <w:jc w:val="both"/>
            </w:pPr>
            <w:r>
              <w:rPr>
                <w:rFonts w:ascii="Times New Roman" w:hAnsi="Times New Roman" w:cs="Times New Roman"/>
                <w:sz w:val="24"/>
                <w:szCs w:val="24"/>
                <w:lang w:val="en-US"/>
              </w:rPr>
              <w:t>7</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54D87AEE" wp14:textId="77777777">
            <w:pPr>
              <w:pStyle w:val="Default"/>
              <w:jc w:val="both"/>
            </w:pPr>
            <w:r>
              <w:rPr>
                <w:rFonts w:ascii="Times New Roman" w:hAnsi="Times New Roman" w:cs="Times New Roman"/>
                <w:sz w:val="23"/>
                <w:szCs w:val="23"/>
              </w:rPr>
              <w:t>152,9k</w:t>
            </w:r>
            <w:r>
              <w:rPr>
                <w:rFonts w:ascii="Times New Roman" w:hAnsi="Times New Roman" w:cs="Times New Roman"/>
                <w:sz w:val="23"/>
                <w:szCs w:val="23"/>
                <w:lang w:val="en-US"/>
              </w:rPr>
              <w:t xml:space="preserve">m x </w:t>
            </w:r>
            <w:r>
              <w:rPr>
                <w:rFonts w:ascii="Times New Roman" w:hAnsi="Times New Roman" w:cs="Times New Roman"/>
                <w:sz w:val="23"/>
                <w:szCs w:val="23"/>
              </w:rPr>
              <w:t xml:space="preserve">152.4m  </w:t>
            </w:r>
          </w:p>
        </w:tc>
      </w:tr>
    </w:tbl>
    <w:p xmlns:wp14="http://schemas.microsoft.com/office/word/2010/wordml" w:rsidR="00936F5A" w:rsidRDefault="00936F5A" w14:paraId="44E871BC" wp14:textId="77777777">
      <w:pPr>
        <w:jc w:val="both"/>
        <w:rPr>
          <w:rFonts w:ascii="Times New Roman" w:hAnsi="Times New Roman" w:cs="Times New Roman"/>
          <w:sz w:val="24"/>
          <w:szCs w:val="24"/>
          <w:lang w:val="en-US"/>
        </w:rPr>
      </w:pPr>
    </w:p>
    <w:p xmlns:wp14="http://schemas.microsoft.com/office/word/2010/wordml" w:rsidR="00936F5A" w:rsidRDefault="00936F5A" w14:paraId="128A3878" wp14:textId="77777777">
      <w:pPr>
        <w:pStyle w:val="Heading3"/>
      </w:pPr>
      <w:bookmarkStart w:name="_Toc531220910" w:id="20"/>
      <w:bookmarkStart w:name="_Toc531221344" w:id="21"/>
      <w:r>
        <w:rPr>
          <w:lang w:val="en-US"/>
        </w:rPr>
        <w:t>Trajectory Events</w:t>
      </w:r>
      <w:bookmarkEnd w:id="20"/>
      <w:bookmarkEnd w:id="21"/>
      <w:r>
        <w:rPr>
          <w:lang w:val="en-US"/>
        </w:rPr>
        <w:t xml:space="preserve"> </w:t>
      </w:r>
    </w:p>
    <w:p xmlns:wp14="http://schemas.microsoft.com/office/word/2010/wordml" w:rsidRPr="00C87A82" w:rsidR="00C87A82" w:rsidP="00C87A82" w:rsidRDefault="00C87A82" w14:paraId="144A5D23" wp14:textId="77777777"/>
    <w:p xmlns:wp14="http://schemas.microsoft.com/office/word/2010/wordml" w:rsidRPr="00283D75" w:rsidR="00936F5A" w:rsidRDefault="00936F5A" w14:paraId="4CD5AD80" wp14:textId="77777777">
      <w:pPr>
        <w:jc w:val="both"/>
        <w:rPr>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At this phase system deduce </w:t>
      </w:r>
      <w:r>
        <w:rPr>
          <w:rFonts w:ascii="Times New Roman" w:hAnsi="Times New Roman" w:cs="Times New Roman"/>
          <w:iCs/>
          <w:color w:val="000000"/>
          <w:sz w:val="24"/>
          <w:szCs w:val="24"/>
          <w:lang w:val="en-US"/>
        </w:rPr>
        <w:t>instantaneous</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lang w:val="en-US"/>
        </w:rPr>
        <w:t xml:space="preserve">events by examining the trace of each vessel alone. This system consumes a stream of AIS tracking messages from vessels and continuously detects important patterns that characterize their movement. </w:t>
      </w:r>
    </w:p>
    <w:p xmlns:wp14="http://schemas.microsoft.com/office/word/2010/wordml" w:rsidRPr="00283D75" w:rsidR="00936F5A" w:rsidRDefault="00936F5A" w14:paraId="2BF5E45D" wp14:textId="77777777">
      <w:pPr>
        <w:jc w:val="both"/>
        <w:rPr>
          <w:lang w:val="en-US"/>
        </w:rPr>
      </w:pPr>
      <w:r>
        <w:rPr>
          <w:rFonts w:ascii="Times New Roman" w:hAnsi="Times New Roman" w:cs="Times New Roman"/>
          <w:color w:val="000000"/>
          <w:sz w:val="24"/>
          <w:szCs w:val="24"/>
          <w:lang w:val="en-US"/>
        </w:rPr>
        <w:t>A sample ais message that is consumed by the patterns written for trajectory detection is:</w:t>
      </w:r>
    </w:p>
    <w:p xmlns:wp14="http://schemas.microsoft.com/office/word/2010/wordml" w:rsidRPr="00283D75" w:rsidR="00936F5A" w:rsidRDefault="00936F5A" w14:paraId="59161B50" wp14:textId="77777777">
      <w:pPr>
        <w:jc w:val="both"/>
        <w:rPr>
          <w:lang w:val="en-US"/>
        </w:rPr>
      </w:pPr>
      <w:r>
        <w:rPr>
          <w:rFonts w:ascii="Times New Roman" w:hAnsi="Times New Roman" w:cs="Times New Roman"/>
          <w:i/>
          <w:color w:val="000000"/>
          <w:sz w:val="24"/>
          <w:szCs w:val="24"/>
          <w:lang w:val="en-US"/>
        </w:rPr>
        <w:t>"lat":2.541122,"lon":3.90484,"mmsi":14,"status":7,"speed":30,"turn":,"heading":36,"course":13,1, "t":</w:t>
      </w:r>
      <w:r>
        <w:rPr>
          <w:i/>
          <w:lang w:val="en-US"/>
        </w:rPr>
        <w:t xml:space="preserve"> </w:t>
      </w:r>
      <w:r>
        <w:rPr>
          <w:rFonts w:ascii="Times New Roman" w:hAnsi="Times New Roman" w:cs="Times New Roman"/>
          <w:i/>
          <w:color w:val="000000"/>
          <w:sz w:val="24"/>
          <w:szCs w:val="24"/>
          <w:lang w:val="en-US"/>
        </w:rPr>
        <w:t>1443650402</w:t>
      </w:r>
    </w:p>
    <w:p xmlns:wp14="http://schemas.microsoft.com/office/word/2010/wordml" w:rsidRPr="00283D75" w:rsidR="00936F5A" w:rsidRDefault="00936F5A" w14:paraId="01295EDE" wp14:textId="77777777">
      <w:pPr>
        <w:jc w:val="both"/>
        <w:rPr>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Trajectory detection creates a stream of important pattern of events that will be used from the complex event recognition system. </w:t>
      </w:r>
      <w:r>
        <w:rPr>
          <w:rFonts w:ascii="Times New Roman" w:hAnsi="Times New Roman" w:cs="Times New Roman"/>
          <w:sz w:val="24"/>
          <w:szCs w:val="24"/>
          <w:lang w:val="en-US"/>
        </w:rPr>
        <w:t>Each such event is accompanied by the coordinates or some other characteristics of each corresponding vessel. At each class of trajectory events there is a message serializer class that serializes the accepted events and create another stream. These streams either  will be used from the 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complex event recognition system or they will be written  on txt/csv files if there is no need to proceed to the 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monitoring system. </w:t>
      </w:r>
    </w:p>
    <w:p xmlns:wp14="http://schemas.microsoft.com/office/word/2010/wordml" w:rsidR="007669CF" w:rsidRDefault="00936F5A" w14:paraId="792DF0CF" wp14:textId="77777777">
      <w:pPr>
        <w:rPr>
          <w:rFonts w:ascii="Times New Roman" w:hAnsi="Times New Roman" w:cs="Times New Roman"/>
          <w:sz w:val="24"/>
          <w:szCs w:val="24"/>
          <w:lang w:val="en-US"/>
        </w:rPr>
      </w:pPr>
      <w:r>
        <w:rPr>
          <w:rFonts w:ascii="Times New Roman" w:hAnsi="Times New Roman" w:cs="Times New Roman"/>
          <w:sz w:val="24"/>
          <w:szCs w:val="24"/>
          <w:lang w:val="en-US"/>
        </w:rPr>
        <w:t>Below are described the trajectory events we have implemented.</w:t>
      </w:r>
    </w:p>
    <w:p xmlns:wp14="http://schemas.microsoft.com/office/word/2010/wordml" w:rsidR="00936F5A" w:rsidRDefault="007669CF" w14:paraId="738610EB" wp14:textId="77777777">
      <w:pPr>
        <w:rPr>
          <w:rFonts w:ascii="Times New Roman" w:hAnsi="Times New Roman" w:cs="Times New Roman"/>
          <w:sz w:val="24"/>
          <w:szCs w:val="24"/>
          <w:lang w:val="en-US"/>
        </w:rPr>
      </w:pPr>
      <w:r>
        <w:rPr>
          <w:rFonts w:ascii="Times New Roman" w:hAnsi="Times New Roman" w:cs="Times New Roman"/>
          <w:sz w:val="24"/>
          <w:szCs w:val="24"/>
          <w:lang w:val="en-US"/>
        </w:rPr>
        <w:br w:type="page"/>
      </w:r>
    </w:p>
    <w:p xmlns:wp14="http://schemas.microsoft.com/office/word/2010/wordml" w:rsidR="00936F5A" w:rsidP="002C5711" w:rsidRDefault="00936F5A" w14:paraId="0E65BAA6" wp14:textId="77777777">
      <w:pPr>
        <w:pStyle w:val="Heading4"/>
        <w:numPr>
          <w:ilvl w:val="0"/>
          <w:numId w:val="2"/>
        </w:numPr>
        <w:rPr>
          <w:lang w:val="en-US"/>
        </w:rPr>
      </w:pPr>
      <w:bookmarkStart w:name="_Toc531221345" w:id="22"/>
      <w:r>
        <w:rPr>
          <w:lang w:val="en-US"/>
        </w:rPr>
        <w:t>Gaps in communication</w:t>
      </w:r>
      <w:bookmarkEnd w:id="22"/>
    </w:p>
    <w:p xmlns:wp14="http://schemas.microsoft.com/office/word/2010/wordml" w:rsidRPr="002C5711" w:rsidR="002C5711" w:rsidP="002C5711" w:rsidRDefault="002C5711" w14:paraId="637805D2" wp14:textId="77777777">
      <w:pPr>
        <w:rPr>
          <w:lang w:val="en-US"/>
        </w:rPr>
      </w:pPr>
    </w:p>
    <w:p xmlns:wp14="http://schemas.microsoft.com/office/word/2010/wordml" w:rsidRPr="00283D75" w:rsidR="00936F5A" w:rsidRDefault="00936F5A" w14:paraId="78980859"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System detects vessels which has communication gaps on sending ais messages. We can define a gap as “</w:t>
      </w:r>
      <w:r>
        <w:rPr>
          <w:rFonts w:ascii="Times New Roman" w:hAnsi="Times New Roman" w:cs="Times New Roman"/>
          <w:i/>
          <w:sz w:val="24"/>
          <w:szCs w:val="24"/>
          <w:lang w:val="en-US"/>
        </w:rPr>
        <w:t>the absence of emitted AIS messages from a specific vessel for a specific period</w:t>
      </w:r>
      <w:r>
        <w:rPr>
          <w:rFonts w:ascii="Times New Roman" w:hAnsi="Times New Roman" w:cs="Times New Roman"/>
          <w:sz w:val="24"/>
          <w:szCs w:val="24"/>
          <w:lang w:val="en-US"/>
        </w:rPr>
        <w:t xml:space="preserve">”. In our approach this time is </w:t>
      </w:r>
      <w:r>
        <w:rPr>
          <w:rFonts w:ascii="Times New Roman" w:hAnsi="Times New Roman" w:cs="Times New Roman"/>
          <w:color w:val="FFFFFF"/>
          <w:sz w:val="24"/>
          <w:szCs w:val="24"/>
          <w:highlight w:val="red"/>
          <w:lang w:val="en-US"/>
        </w:rPr>
        <w:t>600</w:t>
      </w:r>
      <w:r>
        <w:rPr>
          <w:rFonts w:ascii="Times New Roman" w:hAnsi="Times New Roman" w:cs="Times New Roman"/>
          <w:color w:val="FFFFFF"/>
          <w:sz w:val="24"/>
          <w:szCs w:val="24"/>
          <w:lang w:val="en-US"/>
        </w:rPr>
        <w:t xml:space="preserve"> </w:t>
      </w:r>
      <w:r>
        <w:rPr>
          <w:rFonts w:ascii="Times New Roman" w:hAnsi="Times New Roman" w:cs="Times New Roman"/>
          <w:sz w:val="24"/>
          <w:szCs w:val="24"/>
          <w:lang w:val="en-US"/>
        </w:rPr>
        <w:t xml:space="preserve">secs. </w:t>
      </w:r>
      <w:r>
        <w:rPr>
          <w:rFonts w:ascii="Times New Roman" w:hAnsi="Times New Roman" w:cs="Times New Roman"/>
          <w:color w:val="000000"/>
          <w:sz w:val="24"/>
          <w:szCs w:val="24"/>
          <w:highlight w:val="red"/>
          <w:lang w:val="en-US"/>
        </w:rPr>
        <w:t>(120 secs?)[</w:t>
      </w:r>
      <w:r>
        <w:rPr>
          <w:rFonts w:ascii="Times New Roman" w:hAnsi="Times New Roman" w:cs="Times New Roman"/>
          <w:sz w:val="24"/>
          <w:szCs w:val="24"/>
          <w:lang w:val="en-US"/>
        </w:rPr>
        <w:t xml:space="preserve">1]. So, if the system won’t receive an ais message from a vessel between </w:t>
      </w:r>
      <w:r>
        <w:rPr>
          <w:rFonts w:ascii="Times New Roman" w:hAnsi="Times New Roman" w:cs="Times New Roman"/>
          <w:color w:val="FF0000"/>
          <w:sz w:val="24"/>
          <w:szCs w:val="24"/>
          <w:lang w:val="en-US"/>
        </w:rPr>
        <w:t xml:space="preserve">600 </w:t>
      </w:r>
      <w:r>
        <w:rPr>
          <w:rFonts w:ascii="Times New Roman" w:hAnsi="Times New Roman" w:cs="Times New Roman"/>
          <w:sz w:val="24"/>
          <w:szCs w:val="24"/>
          <w:lang w:val="en-US"/>
        </w:rPr>
        <w:t>secs an its far away from a port (grid 4.9km x 4.9 km), then this vessel tagged as suspicious.  This pattern characterized by the</w:t>
      </w:r>
      <w:r>
        <w:rPr>
          <w:rFonts w:ascii="Times New Roman" w:hAnsi="Times New Roman" w:cs="Times New Roman"/>
          <w:color w:val="000000"/>
          <w:sz w:val="24"/>
          <w:szCs w:val="24"/>
          <w:lang w:val="en-US"/>
        </w:rPr>
        <w:t xml:space="preserve"> critical events “gap_start” – “gap_end”. </w:t>
      </w:r>
    </w:p>
    <w:p xmlns:wp14="http://schemas.microsoft.com/office/word/2010/wordml" w:rsidR="00936F5A" w:rsidRDefault="00936F5A" w14:paraId="463F29E8" wp14:textId="77777777">
      <w:pPr>
        <w:rPr>
          <w:rFonts w:ascii="Times New Roman" w:hAnsi="Times New Roman" w:cs="Times New Roman"/>
          <w:sz w:val="24"/>
          <w:szCs w:val="24"/>
          <w:lang w:val="en-US"/>
        </w:rPr>
      </w:pPr>
    </w:p>
    <w:p xmlns:wp14="http://schemas.microsoft.com/office/word/2010/wordml" w:rsidRPr="002C5711" w:rsidR="00936F5A" w:rsidRDefault="00936F5A" w14:paraId="0728A55F" wp14:textId="77777777">
      <w:pPr>
        <w:rPr>
          <w:rFonts w:ascii="Times New Roman" w:hAnsi="Times New Roman" w:cs="Times New Roman"/>
          <w:sz w:val="24"/>
          <w:szCs w:val="24"/>
          <w:lang w:val="en-US"/>
        </w:rPr>
      </w:pPr>
      <w:r w:rsidRPr="002C5711">
        <w:rPr>
          <w:rFonts w:ascii="Times New Roman" w:hAnsi="Times New Roman" w:cs="Times New Roman"/>
          <w:sz w:val="24"/>
          <w:szCs w:val="24"/>
          <w:lang w:val="en-US"/>
        </w:rPr>
        <w:t xml:space="preserve">The flinkcep pattern is written bellow:. As time window we have </w:t>
      </w:r>
      <w:r w:rsidRPr="002C5711">
        <w:rPr>
          <w:rFonts w:ascii="Times New Roman" w:hAnsi="Times New Roman" w:cs="Times New Roman"/>
          <w:color w:val="CE181E"/>
          <w:sz w:val="24"/>
          <w:szCs w:val="24"/>
          <w:lang w:val="en-US"/>
        </w:rPr>
        <w:t>used 3600 sec because</w:t>
      </w:r>
    </w:p>
    <w:p xmlns:wp14="http://schemas.microsoft.com/office/word/2010/wordml" w:rsidR="00936F5A" w:rsidRDefault="00936F5A" w14:paraId="3B7B4B86" wp14:textId="77777777">
      <w:pPr>
        <w:rPr>
          <w:rFonts w:cs="CMR10"/>
          <w:color w:val="CE181E"/>
          <w:sz w:val="20"/>
          <w:szCs w:val="20"/>
          <w:lang w:val="en-US"/>
        </w:rPr>
      </w:pPr>
    </w:p>
    <w:p xmlns:wp14="http://schemas.microsoft.com/office/word/2010/wordml" w:rsidR="00936F5A" w:rsidRDefault="00936F5A" w14:paraId="3A0FF5F2" wp14:textId="77777777">
      <w:pPr>
        <w:rPr>
          <w:rFonts w:cs="CMR10"/>
          <w:color w:val="CE181E"/>
          <w:sz w:val="20"/>
          <w:szCs w:val="20"/>
          <w:lang w:val="en-US"/>
        </w:rPr>
      </w:pPr>
    </w:p>
    <w:p xmlns:wp14="http://schemas.microsoft.com/office/word/2010/wordml" w:rsidR="00332133" w:rsidP="00332133" w:rsidRDefault="00332133" w14:paraId="38BBF4A3" wp14:textId="77777777">
      <w:pPr>
        <w:pStyle w:val="Caption"/>
        <w:keepNext/>
      </w:pPr>
      <w:bookmarkStart w:name="_Toc531221308" w:id="23"/>
      <w:r>
        <w:t xml:space="preserve">Table </w:t>
      </w:r>
      <w:r>
        <w:fldChar w:fldCharType="begin"/>
      </w:r>
      <w:r>
        <w:instrText xml:space="preserve"> SEQ Table \* ARABIC </w:instrText>
      </w:r>
      <w:r>
        <w:fldChar w:fldCharType="separate"/>
      </w:r>
      <w:r w:rsidR="002459A5">
        <w:rPr>
          <w:noProof/>
        </w:rPr>
        <w:t>1</w:t>
      </w:r>
      <w:r>
        <w:fldChar w:fldCharType="end"/>
      </w:r>
      <w:r>
        <w:rPr>
          <w:lang w:val="en-US"/>
        </w:rPr>
        <w:t>: Gap Pattern</w:t>
      </w:r>
      <w:bookmarkEnd w:id="23"/>
    </w:p>
    <w:tbl>
      <w:tblPr>
        <w:tblW w:w="9810" w:type="dxa"/>
        <w:tblInd w:w="-51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9810"/>
      </w:tblGrid>
      <w:tr xmlns:wp14="http://schemas.microsoft.com/office/word/2010/wordml" w:rsidR="00283D75" w:rsidTr="00324C02" w14:paraId="3C66D415" wp14:textId="77777777">
        <w:tc>
          <w:tcPr>
            <w:tcW w:w="9810" w:type="dxa"/>
            <w:shd w:val="clear" w:color="auto" w:fill="auto"/>
          </w:tcPr>
          <w:p w:rsidRPr="00283D75" w:rsidR="00936F5A" w:rsidRDefault="00936F5A" w14:paraId="6593360F" wp14:textId="77777777">
            <w:pPr>
              <w:rPr>
                <w:lang w:val="en-US"/>
              </w:rPr>
            </w:pPr>
            <w:r>
              <w:rPr>
                <w:rFonts w:ascii="Monospace" w:hAnsi="Monospace" w:cs="CMR10"/>
                <w:b/>
                <w:color w:val="7F0055"/>
                <w:sz w:val="20"/>
                <w:szCs w:val="20"/>
                <w:lang w:val="en-US"/>
              </w:rPr>
              <w:t>public</w:t>
            </w:r>
            <w:r>
              <w:rPr>
                <w:rFonts w:ascii="Monospace" w:hAnsi="Monospace" w:cs="CMR10"/>
                <w:color w:val="000000"/>
                <w:sz w:val="20"/>
                <w:szCs w:val="20"/>
                <w:lang w:val="en-US"/>
              </w:rPr>
              <w:t xml:space="preserve"> </w:t>
            </w:r>
            <w:r>
              <w:rPr>
                <w:rFonts w:ascii="Monospace" w:hAnsi="Monospace" w:cs="CMR10"/>
                <w:b/>
                <w:color w:val="7F0055"/>
                <w:sz w:val="20"/>
                <w:szCs w:val="20"/>
                <w:lang w:val="en-US"/>
              </w:rPr>
              <w:t>static</w:t>
            </w:r>
            <w:r>
              <w:rPr>
                <w:rFonts w:ascii="Monospace" w:hAnsi="Monospace" w:cs="CMR10"/>
                <w:color w:val="000000"/>
                <w:sz w:val="20"/>
                <w:szCs w:val="20"/>
                <w:lang w:val="en-US"/>
              </w:rPr>
              <w:t xml:space="preserve"> Pattern&lt;AisMessage, ?&gt; patternGap(){</w:t>
            </w:r>
          </w:p>
          <w:p w:rsidRPr="00283D75" w:rsidR="00936F5A" w:rsidRDefault="00936F5A" w14:paraId="2444CF79" wp14:textId="77777777">
            <w:pPr>
              <w:rPr>
                <w:lang w:val="en-US"/>
              </w:rPr>
            </w:pPr>
            <w:r w:rsidRPr="00283D75">
              <w:rPr>
                <w:rFonts w:ascii="Monospace" w:hAnsi="Monospace"/>
                <w:color w:val="000000"/>
                <w:sz w:val="20"/>
                <w:lang w:val="en-US"/>
              </w:rPr>
              <w:t xml:space="preserve">Pattern&lt;AisMessage, ?&gt; </w:t>
            </w:r>
            <w:r w:rsidRPr="00283D75">
              <w:rPr>
                <w:rFonts w:ascii="Monospace" w:hAnsi="Monospace"/>
                <w:color w:val="6A3E3E"/>
                <w:sz w:val="20"/>
                <w:lang w:val="en-US"/>
              </w:rPr>
              <w:t>rendezvouzPattern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"gap_start"</w:t>
            </w:r>
            <w:r w:rsidRPr="00283D75">
              <w:rPr>
                <w:rFonts w:ascii="Monospace" w:hAnsi="Monospace"/>
                <w:color w:val="000000"/>
                <w:sz w:val="20"/>
                <w:lang w:val="en-US"/>
              </w:rPr>
              <w:t>, AfterMatchSkipStrategy.</w:t>
            </w:r>
            <w:r w:rsidRPr="00283D75">
              <w:rPr>
                <w:rFonts w:ascii="Monospace" w:hAnsi="Monospace"/>
                <w:i/>
                <w:color w:val="000000"/>
                <w:sz w:val="20"/>
                <w:lang w:val="en-US"/>
              </w:rPr>
              <w:t>skipPastLastEvent</w:t>
            </w:r>
            <w:r w:rsidRPr="00283D75">
              <w:rPr>
                <w:rFonts w:ascii="Monospace" w:hAnsi="Monospace"/>
                <w:color w:val="000000"/>
                <w:sz w:val="20"/>
                <w:lang w:val="en-US"/>
              </w:rPr>
              <w:t>())</w:t>
            </w:r>
          </w:p>
          <w:p w:rsidRPr="00283D75" w:rsidR="00936F5A" w:rsidRDefault="008F1E60" w14:paraId="508D30D0" wp14:textId="77777777">
            <w:pPr>
              <w:rPr>
                <w:lang w:val="en-US"/>
              </w:rPr>
            </w:pPr>
            <w:r>
              <w:rPr>
                <w:rFonts w:ascii="Monospace" w:hAnsi="Monospace"/>
                <w:color w:val="000000"/>
                <w:sz w:val="20"/>
                <w:lang w:val="en-US"/>
              </w:rPr>
              <w:t xml:space="preserve">   </w:t>
            </w:r>
            <w:r w:rsidRPr="00283D75" w:rsidR="00936F5A">
              <w:rPr>
                <w:rFonts w:ascii="Monospace" w:hAnsi="Monospace"/>
                <w:color w:val="000000"/>
                <w:sz w:val="20"/>
                <w:lang w:val="en-US"/>
              </w:rPr>
              <w:t>.followedBy(</w:t>
            </w:r>
            <w:r w:rsidRPr="00283D75" w:rsidR="00936F5A">
              <w:rPr>
                <w:rFonts w:ascii="Monospace" w:hAnsi="Monospace"/>
                <w:color w:val="2A00FF"/>
                <w:sz w:val="20"/>
                <w:lang w:val="en-US"/>
              </w:rPr>
              <w:t>"gap_end"</w:t>
            </w:r>
            <w:r w:rsidRPr="00283D75" w:rsidR="00936F5A">
              <w:rPr>
                <w:rFonts w:ascii="Monospace" w:hAnsi="Monospace"/>
                <w:color w:val="000000"/>
                <w:sz w:val="20"/>
                <w:lang w:val="en-US"/>
              </w:rPr>
              <w:t>)</w:t>
            </w:r>
          </w:p>
          <w:p w:rsidRPr="00283D75" w:rsidR="00936F5A" w:rsidRDefault="008F1E60" w14:paraId="260AE0AD" wp14:textId="77777777">
            <w:pPr>
              <w:rPr>
                <w:lang w:val="en-US"/>
              </w:rPr>
            </w:pPr>
            <w:r>
              <w:rPr>
                <w:rFonts w:ascii="Monospace" w:hAnsi="Monospace"/>
                <w:color w:val="000000"/>
                <w:sz w:val="20"/>
                <w:lang w:val="en-US"/>
              </w:rPr>
              <w:t xml:space="preserve">    </w:t>
            </w:r>
            <w:r w:rsidRPr="00283D75" w:rsidR="00936F5A">
              <w:rPr>
                <w:rFonts w:ascii="Monospace" w:hAnsi="Monospace"/>
                <w:color w:val="000000"/>
                <w:sz w:val="20"/>
                <w:lang w:val="en-US"/>
              </w:rPr>
              <w:t>.where(</w:t>
            </w:r>
            <w:r w:rsidRPr="00283D75" w:rsidR="00936F5A">
              <w:rPr>
                <w:rFonts w:ascii="Monospace" w:hAnsi="Monospace"/>
                <w:b/>
                <w:color w:val="7F0055"/>
                <w:sz w:val="20"/>
                <w:lang w:val="en-US"/>
              </w:rPr>
              <w:t>new</w:t>
            </w:r>
            <w:r w:rsidRPr="00283D75" w:rsidR="00936F5A">
              <w:rPr>
                <w:rFonts w:ascii="Monospace" w:hAnsi="Monospace"/>
                <w:color w:val="000000"/>
                <w:sz w:val="20"/>
                <w:lang w:val="en-US"/>
              </w:rPr>
              <w:t xml:space="preserve"> </w:t>
            </w:r>
            <w:r w:rsidRPr="00283D75" w:rsidR="00936F5A">
              <w:rPr>
                <w:rFonts w:ascii="Monospace" w:hAnsi="Monospace"/>
                <w:color w:val="000000"/>
                <w:sz w:val="20"/>
                <w:u w:val="single"/>
                <w:lang w:val="en-US"/>
              </w:rPr>
              <w:t>IterativeCondition&lt;AisMessage&gt;()</w:t>
            </w:r>
            <w:r w:rsidRPr="00283D75" w:rsidR="00936F5A">
              <w:rPr>
                <w:rFonts w:ascii="Monospace" w:hAnsi="Monospace"/>
                <w:color w:val="000000"/>
                <w:sz w:val="20"/>
                <w:lang w:val="en-US"/>
              </w:rPr>
              <w:t xml:space="preserve">                 </w:t>
            </w:r>
          </w:p>
          <w:p w:rsidRPr="00283D75" w:rsidR="00936F5A" w:rsidRDefault="00936F5A" w14:paraId="6AB0C8FE" wp14:textId="77777777">
            <w:pPr>
              <w:rPr>
                <w:lang w:val="en-US"/>
              </w:rPr>
            </w:pPr>
            <w:r w:rsidRPr="00283D75">
              <w:rPr>
                <w:rFonts w:ascii="Monospace" w:hAnsi="Monospace"/>
                <w:color w:val="646464"/>
                <w:sz w:val="20"/>
                <w:lang w:val="en-US"/>
              </w:rPr>
              <w:t>@Override</w:t>
            </w:r>
          </w:p>
          <w:p w:rsidRPr="00283D75" w:rsidR="00936F5A" w:rsidRDefault="00936F5A" w14:paraId="35DF03DD" wp14:textId="77777777">
            <w:pPr>
              <w:rPr>
                <w:lang w:val="en-US"/>
              </w:rPr>
            </w:pP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 xml:space="preserve">throws </w:t>
            </w:r>
            <w:r w:rsidRPr="00283D75">
              <w:rPr>
                <w:rFonts w:ascii="Monospace" w:hAnsi="Monospace"/>
                <w:color w:val="000000"/>
                <w:sz w:val="20"/>
                <w:lang w:val="en-US"/>
              </w:rPr>
              <w:t>Exception {</w:t>
            </w:r>
            <w:r w:rsidRPr="00283D75">
              <w:rPr>
                <w:rFonts w:ascii="Monospace" w:hAnsi="Monospace"/>
                <w:b/>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"gap_start"</w:t>
            </w:r>
            <w:r w:rsidRPr="00283D75">
              <w:rPr>
                <w:rFonts w:ascii="Monospace" w:hAnsi="Monospace"/>
                <w:color w:val="000000"/>
                <w:sz w:val="20"/>
                <w:lang w:val="en-US"/>
              </w:rPr>
              <w:t>)) {</w:t>
            </w:r>
          </w:p>
          <w:p w:rsidRPr="00283D75" w:rsidR="00936F5A" w:rsidRDefault="00936F5A" w14:paraId="222972CB"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 xml:space="preserve">.getT()) &gt; </w:t>
            </w:r>
            <w:r w:rsidRPr="00283D75">
              <w:rPr>
                <w:rFonts w:ascii="Monospace" w:hAnsi="Monospace"/>
                <w:i/>
                <w:color w:val="0000C0"/>
                <w:sz w:val="20"/>
                <w:lang w:val="en-US"/>
              </w:rPr>
              <w:t>gapTime</w:t>
            </w:r>
            <w:r w:rsidRPr="00283D75">
              <w:rPr>
                <w:rFonts w:ascii="Monospace" w:hAnsi="Monospace"/>
                <w:color w:val="000000"/>
                <w:sz w:val="20"/>
                <w:lang w:val="en-US"/>
              </w:rPr>
              <w:t xml:space="preserve"> &amp;&amp; (</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.getT()) &gt; 0</w:t>
            </w:r>
          </w:p>
          <w:p w:rsidRPr="00283D75" w:rsidR="00936F5A" w:rsidRDefault="00936F5A" w14:paraId="2C1DB192" wp14:textId="77777777">
            <w:pPr>
              <w:rPr>
                <w:lang w:val="en-US"/>
              </w:rPr>
            </w:pPr>
            <w:r w:rsidRPr="00283D75">
              <w:rPr>
                <w:rFonts w:ascii="Monospace" w:hAnsi="Monospace"/>
                <w:color w:val="000000"/>
                <w:sz w:val="20"/>
                <w:lang w:val="en-US"/>
              </w:rPr>
              <w:t xml:space="preserve">        &amp;&amp; </w:t>
            </w:r>
            <w:r w:rsidRPr="00283D75">
              <w:rPr>
                <w:rFonts w:ascii="Monospace" w:hAnsi="Monospace"/>
                <w:i/>
                <w:color w:val="0000C0"/>
                <w:sz w:val="20"/>
                <w:lang w:val="en-US"/>
              </w:rPr>
              <w:t>listOfPorts</w:t>
            </w:r>
            <w:r w:rsidRPr="00283D75">
              <w:rPr>
                <w:rFonts w:ascii="Monospace" w:hAnsi="Monospace"/>
                <w:color w:val="000000"/>
                <w:sz w:val="20"/>
                <w:lang w:val="en-US"/>
              </w:rPr>
              <w:t>.contains(GeoHash.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.getLat(),     e</w:t>
            </w:r>
            <w:r w:rsidRPr="00283D75">
              <w:rPr>
                <w:rFonts w:ascii="Monospace" w:hAnsi="Monospace"/>
                <w:color w:val="6A3E3E"/>
                <w:sz w:val="20"/>
                <w:lang w:val="en-US"/>
              </w:rPr>
              <w:t>vent</w:t>
            </w:r>
            <w:r w:rsidRPr="00283D75">
              <w:rPr>
                <w:rFonts w:ascii="Monospace" w:hAnsi="Monospace"/>
                <w:color w:val="000000"/>
                <w:sz w:val="20"/>
                <w:lang w:val="en-US"/>
              </w:rPr>
              <w:t xml:space="preserve">.getLon(), </w:t>
            </w:r>
            <w:r w:rsidRPr="00283D75">
              <w:rPr>
                <w:rFonts w:ascii="Monospace" w:hAnsi="Monospace"/>
                <w:i/>
                <w:color w:val="0000C0"/>
                <w:sz w:val="20"/>
                <w:lang w:val="en-US"/>
              </w:rPr>
              <w:t>geoHashLen</w:t>
            </w:r>
            <w:r w:rsidRPr="00283D75">
              <w:rPr>
                <w:rFonts w:ascii="Monospace" w:hAnsi="Monospace"/>
                <w:color w:val="000000"/>
                <w:sz w:val="20"/>
                <w:lang w:val="en-US"/>
              </w:rPr>
              <w:t xml:space="preserve">)) == </w:t>
            </w:r>
            <w:r w:rsidRPr="00283D75">
              <w:rPr>
                <w:rFonts w:ascii="Monospace" w:hAnsi="Monospace"/>
                <w:b/>
                <w:color w:val="7F0055"/>
                <w:sz w:val="20"/>
                <w:lang w:val="en-US"/>
              </w:rPr>
              <w:t>false</w:t>
            </w:r>
            <w:r w:rsidRPr="00283D75">
              <w:rPr>
                <w:rFonts w:ascii="Monospace" w:hAnsi="Monospace"/>
                <w:color w:val="000000"/>
                <w:sz w:val="20"/>
                <w:lang w:val="en-US"/>
              </w:rPr>
              <w:t xml:space="preserve">) </w:t>
            </w:r>
          </w:p>
          <w:p w:rsidRPr="00283D75" w:rsidR="00936F5A" w:rsidRDefault="00936F5A" w14:paraId="4719F86A" wp14:textId="77777777">
            <w:pPr>
              <w:rPr>
                <w:lang w:val="en-US"/>
              </w:rPr>
            </w:pPr>
            <w:r w:rsidRPr="00283D75">
              <w:rPr>
                <w:rFonts w:ascii="Monospace" w:hAnsi="Monospace"/>
                <w:color w:val="000000"/>
                <w:sz w:val="20"/>
                <w:lang w:val="en-US"/>
              </w:rPr>
              <w:t xml:space="preserve">      {</w:t>
            </w:r>
          </w:p>
          <w:p w:rsidRPr="00283D75" w:rsidR="00936F5A" w:rsidRDefault="00936F5A" w14:paraId="5BCAE45F" wp14:textId="77777777">
            <w:pPr>
              <w:rPr>
                <w:lang w:val="en-US"/>
              </w:rPr>
            </w:pPr>
            <w:r w:rsidRPr="00283D75">
              <w:rPr>
                <w:rFonts w:ascii="Monospace" w:hAnsi="Monospace"/>
                <w:b/>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6EA6B893"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52D00F6E" wp14:textId="77777777">
            <w:pPr>
              <w:rPr>
                <w:lang w:val="en-US"/>
              </w:rPr>
            </w:pPr>
            <w:r w:rsidRPr="00283D75">
              <w:rPr>
                <w:rFonts w:ascii="Monospace" w:hAnsi="Monospace" w:cs="CMR10"/>
                <w:color w:val="000000"/>
                <w:sz w:val="20"/>
                <w:szCs w:val="20"/>
                <w:lang w:val="en-US"/>
              </w:rPr>
              <w:t xml:space="preserve">   }</w:t>
            </w:r>
          </w:p>
          <w:p w:rsidRPr="00283D75" w:rsidR="00936F5A" w:rsidRDefault="00936F5A" w14:paraId="402CFA2A" wp14:textId="77777777">
            <w:pPr>
              <w:rPr>
                <w:lang w:val="en-US"/>
              </w:rPr>
            </w:pPr>
            <w:r w:rsidRPr="00283D75">
              <w:rPr>
                <w:rFonts w:ascii="Monospace" w:hAnsi="Monospace"/>
                <w:b/>
                <w:color w:val="7F0055"/>
                <w:sz w:val="20"/>
                <w:lang w:val="en-US"/>
              </w:rPr>
              <w:t xml:space="preserve">   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07E908AB" wp14:textId="77777777">
            <w:pPr>
              <w:rPr>
                <w:lang w:val="en-US"/>
              </w:rPr>
            </w:pPr>
            <w:r w:rsidRPr="00283D75">
              <w:rPr>
                <w:rFonts w:ascii="Monospace" w:hAnsi="Monospace"/>
                <w:color w:val="000000"/>
                <w:sz w:val="20"/>
                <w:lang w:val="en-US"/>
              </w:rPr>
              <w:t xml:space="preserve">   }).within(Time.</w:t>
            </w:r>
            <w:r w:rsidRPr="00283D75">
              <w:rPr>
                <w:rFonts w:ascii="Monospace" w:hAnsi="Monospace"/>
                <w:i/>
                <w:color w:val="000000"/>
                <w:sz w:val="20"/>
                <w:lang w:val="en-US"/>
              </w:rPr>
              <w:t>seconds</w:t>
            </w:r>
            <w:r w:rsidRPr="00283D75">
              <w:rPr>
                <w:rFonts w:ascii="Monospace" w:hAnsi="Monospace"/>
                <w:color w:val="000000"/>
                <w:sz w:val="20"/>
                <w:lang w:val="en-US"/>
              </w:rPr>
              <w:t>(3600));</w:t>
            </w:r>
          </w:p>
          <w:p w:rsidR="00936F5A" w:rsidRDefault="00936F5A" w14:paraId="0F19BB4E" wp14:textId="77777777">
            <w:r w:rsidRPr="00283D75">
              <w:rPr>
                <w:rFonts w:ascii="Monospace" w:hAnsi="Monospace"/>
                <w:color w:val="000000"/>
                <w:sz w:val="20"/>
                <w:lang w:val="en-US"/>
              </w:rP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rendezvouzPattern</w:t>
            </w:r>
            <w:r>
              <w:rPr>
                <w:rFonts w:ascii="Monospace" w:hAnsi="Monospace"/>
                <w:color w:val="000000"/>
                <w:sz w:val="20"/>
              </w:rPr>
              <w:t>;</w:t>
            </w:r>
          </w:p>
          <w:p w:rsidR="00936F5A" w:rsidRDefault="00936F5A" w14:paraId="0D3AE923" wp14:textId="77777777">
            <w:pPr>
              <w:rPr>
                <w:rFonts w:ascii="Monospace" w:hAnsi="Monospace" w:cs="CMR10"/>
                <w:color w:val="000000"/>
                <w:sz w:val="20"/>
                <w:szCs w:val="20"/>
                <w:lang w:val="en-US"/>
              </w:rPr>
            </w:pPr>
            <w:r>
              <w:rPr>
                <w:rFonts w:ascii="Monospace" w:hAnsi="Monospace" w:cs="CMR10"/>
                <w:color w:val="000000"/>
                <w:sz w:val="20"/>
                <w:szCs w:val="20"/>
                <w:lang w:val="en-US"/>
              </w:rPr>
              <w:t xml:space="preserve">    }</w:t>
            </w:r>
          </w:p>
          <w:p w:rsidR="007669CF" w:rsidRDefault="007669CF" w14:paraId="5630AD66" wp14:textId="77777777"/>
        </w:tc>
      </w:tr>
    </w:tbl>
    <w:p xmlns:wp14="http://schemas.microsoft.com/office/word/2010/wordml" w:rsidRPr="00C97E75" w:rsidR="00936F5A" w:rsidRDefault="00936F5A" w14:paraId="32B35EC0" wp14:textId="77777777">
      <w:pPr>
        <w:pStyle w:val="Heading4"/>
        <w:pageBreakBefore/>
        <w:numPr>
          <w:ilvl w:val="0"/>
          <w:numId w:val="2"/>
        </w:numPr>
        <w:rPr>
          <w:lang w:val="en-US"/>
        </w:rPr>
      </w:pPr>
      <w:bookmarkStart w:name="_Toc531221346" w:id="24"/>
      <w:r>
        <w:rPr>
          <w:lang w:val="en-US"/>
        </w:rPr>
        <w:t>Sharp changes on vessel’s heading</w:t>
      </w:r>
      <w:bookmarkEnd w:id="24"/>
    </w:p>
    <w:p xmlns:wp14="http://schemas.microsoft.com/office/word/2010/wordml" w:rsidRPr="00C97E75" w:rsidR="00936F5A" w:rsidRDefault="00936F5A" w14:paraId="61829076" wp14:textId="77777777">
      <w:pPr>
        <w:rPr>
          <w:lang w:val="en-US"/>
        </w:rPr>
      </w:pPr>
    </w:p>
    <w:p xmlns:wp14="http://schemas.microsoft.com/office/word/2010/wordml" w:rsidRPr="00283D75" w:rsidR="00936F5A" w:rsidRDefault="00936F5A" w14:paraId="4C826EF0"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First system detects vessels which have sharp changes in their headings. Sharp can be considered a change of value that exceeds 60 degrees. Vessels normally don’t have big changes in heading while they are moving [1]</w:t>
      </w:r>
      <w:r w:rsidR="002C5711">
        <w:rPr>
          <w:lang w:val="en-US"/>
        </w:rPr>
        <w:t xml:space="preserve"> t</w:t>
      </w:r>
      <w:r>
        <w:rPr>
          <w:rFonts w:ascii="Times New Roman" w:hAnsi="Times New Roman" w:cs="Times New Roman"/>
          <w:sz w:val="24"/>
          <w:szCs w:val="24"/>
          <w:lang w:val="en-US"/>
        </w:rPr>
        <w:t xml:space="preserve">he combination of continuous changes of the heading with a gap in communication can be considered as an alert sign for illegal fishing. This is the complex event at which this trajectory event will be used. </w:t>
      </w:r>
    </w:p>
    <w:p xmlns:wp14="http://schemas.microsoft.com/office/word/2010/wordml" w:rsidRPr="00283D75" w:rsidR="00936F5A" w:rsidRDefault="00936F5A" w14:paraId="2BA226A1" wp14:textId="77777777">
      <w:pPr>
        <w:spacing w:after="0" w:line="240" w:lineRule="auto"/>
        <w:jc w:val="both"/>
        <w:rPr>
          <w:lang w:val="en-US"/>
        </w:rPr>
      </w:pPr>
    </w:p>
    <w:p xmlns:wp14="http://schemas.microsoft.com/office/word/2010/wordml" w:rsidRPr="00283D75" w:rsidR="00936F5A" w:rsidRDefault="00936F5A" w14:paraId="17AD93B2" wp14:textId="77777777">
      <w:pPr>
        <w:spacing w:after="0" w:line="240" w:lineRule="auto"/>
        <w:rPr>
          <w:lang w:val="en-US"/>
        </w:rPr>
      </w:pPr>
    </w:p>
    <w:p xmlns:wp14="http://schemas.microsoft.com/office/word/2010/wordml" w:rsidRPr="006929DF" w:rsidR="00F57DAC" w:rsidP="00F57DAC" w:rsidRDefault="00F57DAC" w14:paraId="60E29183" wp14:textId="77777777">
      <w:pPr>
        <w:spacing w:after="0" w:line="240" w:lineRule="auto"/>
        <w:jc w:val="both"/>
        <w:rPr>
          <w:color w:val="000000"/>
          <w:lang w:val="en-US"/>
        </w:rPr>
      </w:pPr>
      <w:r w:rsidRPr="006929DF">
        <w:rPr>
          <w:rFonts w:ascii="Times New Roman" w:hAnsi="Times New Roman" w:cs="Times New Roman"/>
          <w:color w:val="000000"/>
          <w:sz w:val="24"/>
          <w:szCs w:val="24"/>
          <w:lang w:val="en-US"/>
        </w:rPr>
        <w:t>The flinkcep pattern is written bellow. As time window we have 10 secs. It will be suspicious it is happened for 60 secs at least.</w:t>
      </w:r>
    </w:p>
    <w:p xmlns:wp14="http://schemas.microsoft.com/office/word/2010/wordml" w:rsidRPr="00283D75" w:rsidR="00936F5A" w:rsidRDefault="00936F5A" w14:paraId="0DE4B5B7" wp14:textId="77777777">
      <w:pPr>
        <w:spacing w:after="0" w:line="240" w:lineRule="auto"/>
        <w:jc w:val="both"/>
        <w:rPr>
          <w:lang w:val="en-US"/>
        </w:rPr>
      </w:pPr>
    </w:p>
    <w:p xmlns:wp14="http://schemas.microsoft.com/office/word/2010/wordml" w:rsidRPr="00283D75" w:rsidR="00936F5A" w:rsidRDefault="00936F5A" w14:paraId="66204FF1" wp14:textId="77777777">
      <w:pPr>
        <w:spacing w:after="0" w:line="240" w:lineRule="auto"/>
        <w:jc w:val="both"/>
        <w:rPr>
          <w:lang w:val="en-US"/>
        </w:rPr>
      </w:pPr>
    </w:p>
    <w:p xmlns:wp14="http://schemas.microsoft.com/office/word/2010/wordml" w:rsidRPr="00A97F08" w:rsidR="00A97F08" w:rsidP="00A97F08" w:rsidRDefault="00A97F08" w14:paraId="4CED9B89" wp14:textId="77777777">
      <w:pPr>
        <w:pStyle w:val="Caption"/>
        <w:keepNext/>
        <w:rPr>
          <w:lang w:val="en-US"/>
        </w:rPr>
      </w:pPr>
      <w:bookmarkStart w:name="_Toc531221309" w:id="25"/>
      <w:r w:rsidRPr="00A97F08">
        <w:rPr>
          <w:lang w:val="en-US"/>
        </w:rPr>
        <w:t xml:space="preserve">Table </w:t>
      </w:r>
      <w:r>
        <w:fldChar w:fldCharType="begin"/>
      </w:r>
      <w:r w:rsidRPr="00A97F08">
        <w:rPr>
          <w:lang w:val="en-US"/>
        </w:rPr>
        <w:instrText xml:space="preserve"> SEQ Table \* ARABIC </w:instrText>
      </w:r>
      <w:r>
        <w:fldChar w:fldCharType="separate"/>
      </w:r>
      <w:r w:rsidR="002459A5">
        <w:rPr>
          <w:noProof/>
          <w:lang w:val="en-US"/>
        </w:rPr>
        <w:t>2</w:t>
      </w:r>
      <w:r>
        <w:fldChar w:fldCharType="end"/>
      </w:r>
      <w:r>
        <w:rPr>
          <w:lang w:val="en-US"/>
        </w:rPr>
        <w:t>: Sharp heading changes pattern</w:t>
      </w:r>
      <w:bookmarkEnd w:id="25"/>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00283D75" w:rsidTr="00324C02" w14:paraId="2BCD04B7" wp14:textId="77777777">
        <w:tc>
          <w:tcPr>
            <w:tcW w:w="8306" w:type="dxa"/>
            <w:shd w:val="clear" w:color="auto" w:fill="auto"/>
          </w:tcPr>
          <w:p w:rsidRPr="00283D75" w:rsidR="00936F5A" w:rsidRDefault="00936F5A" w14:paraId="182A5018" wp14:textId="77777777">
            <w:pPr>
              <w:spacing w:after="0" w:line="240" w:lineRule="auto"/>
              <w:rPr>
                <w:lang w:val="en-US"/>
              </w:rPr>
            </w:pPr>
            <w:r>
              <w:rPr>
                <w:rFonts w:ascii="Monospace" w:hAnsi="Monospace" w:cs="CMR10"/>
                <w:b/>
                <w:color w:val="7F0055"/>
                <w:sz w:val="20"/>
                <w:szCs w:val="20"/>
                <w:lang w:val="en-US"/>
              </w:rPr>
              <w:t>public</w:t>
            </w:r>
            <w:r>
              <w:rPr>
                <w:rFonts w:ascii="Monospace" w:hAnsi="Monospace" w:cs="CMR10"/>
                <w:color w:val="000000"/>
                <w:sz w:val="20"/>
                <w:szCs w:val="20"/>
                <w:lang w:val="en-US"/>
              </w:rPr>
              <w:t xml:space="preserve"> </w:t>
            </w:r>
            <w:r>
              <w:rPr>
                <w:rFonts w:ascii="Monospace" w:hAnsi="Monospace" w:cs="CMR10"/>
                <w:b/>
                <w:color w:val="7F0055"/>
                <w:sz w:val="20"/>
                <w:szCs w:val="20"/>
                <w:lang w:val="en-US"/>
              </w:rPr>
              <w:t>static</w:t>
            </w:r>
            <w:r>
              <w:rPr>
                <w:rFonts w:ascii="Monospace" w:hAnsi="Monospace" w:cs="CMR10"/>
                <w:color w:val="000000"/>
                <w:sz w:val="20"/>
                <w:szCs w:val="20"/>
                <w:lang w:val="en-US"/>
              </w:rPr>
              <w:t xml:space="preserve"> Pattern&lt;AisMessage, ?&gt; patternFishing(){</w:t>
            </w:r>
          </w:p>
          <w:p w:rsidRPr="00283D75" w:rsidR="00936F5A" w:rsidRDefault="00936F5A" w14:paraId="46E8F327" wp14:textId="77777777">
            <w:pPr>
              <w:rPr>
                <w:lang w:val="en-US"/>
              </w:rPr>
            </w:pPr>
            <w:r w:rsidRPr="00283D75">
              <w:rPr>
                <w:rFonts w:ascii="Monospace" w:hAnsi="Monospace"/>
                <w:color w:val="000000"/>
                <w:sz w:val="20"/>
                <w:lang w:val="en-US"/>
              </w:rPr>
              <w:t xml:space="preserve">Pattern&lt;AisMessage, ?&gt; </w:t>
            </w:r>
            <w:r w:rsidRPr="00283D75">
              <w:rPr>
                <w:rFonts w:ascii="Monospace" w:hAnsi="Monospace"/>
                <w:color w:val="6A3E3E"/>
                <w:sz w:val="20"/>
                <w:lang w:val="en-US"/>
              </w:rPr>
              <w:t>fishingPattern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"start"</w:t>
            </w:r>
            <w:r w:rsidRPr="00283D75">
              <w:rPr>
                <w:rFonts w:ascii="Monospace" w:hAnsi="Monospace"/>
                <w:color w:val="000000"/>
                <w:sz w:val="20"/>
                <w:lang w:val="en-US"/>
              </w:rPr>
              <w:t>)</w:t>
            </w:r>
          </w:p>
          <w:p w:rsidRPr="00283D75" w:rsidR="00936F5A" w:rsidRDefault="00936F5A" w14:paraId="7595FDE9"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"gap_start"</w:t>
            </w:r>
            <w:r w:rsidRPr="00283D75">
              <w:rPr>
                <w:rFonts w:ascii="Monospace" w:hAnsi="Monospace"/>
                <w:color w:val="000000"/>
                <w:sz w:val="20"/>
                <w:lang w:val="en-US"/>
              </w:rPr>
              <w:t>)</w:t>
            </w:r>
          </w:p>
          <w:p w:rsidRPr="00283D75" w:rsidR="00936F5A" w:rsidRDefault="00936F5A" w14:paraId="2C6C2F3D"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0528825A"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05EED566" wp14:textId="77777777">
            <w:pPr>
              <w:rPr>
                <w:lang w:val="en-US"/>
              </w:rPr>
            </w:pP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408C200D" wp14:textId="77777777">
            <w:pPr>
              <w:rPr>
                <w:lang w:val="en-US"/>
              </w:rPr>
            </w:pPr>
            <w:r w:rsidRPr="00283D75">
              <w:rPr>
                <w:rFonts w:ascii="Monospace" w:hAnsi="Monospace"/>
                <w:color w:val="000000"/>
                <w:sz w:val="20"/>
                <w:lang w:val="en-US"/>
              </w:rPr>
              <w:t xml:space="preserve">     f</w:t>
            </w:r>
            <w:r w:rsidRPr="00283D75">
              <w:rPr>
                <w:rFonts w:ascii="Monospace" w:hAnsi="Monospace"/>
                <w:b/>
                <w:color w:val="7F0055"/>
                <w:sz w:val="20"/>
                <w:lang w:val="en-US"/>
              </w:rPr>
              <w:t>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"start"</w:t>
            </w:r>
            <w:r w:rsidRPr="00283D75">
              <w:rPr>
                <w:rFonts w:ascii="Monospace" w:hAnsi="Monospace"/>
                <w:color w:val="000000"/>
                <w:sz w:val="20"/>
                <w:lang w:val="en-US"/>
              </w:rPr>
              <w:t>)) {</w:t>
            </w:r>
          </w:p>
          <w:p w:rsidRPr="00283D75" w:rsidR="00936F5A" w:rsidRDefault="00936F5A" w14:paraId="6BF82B27"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(Math.</w:t>
            </w:r>
            <w:r w:rsidRPr="00283D75">
              <w:rPr>
                <w:rFonts w:ascii="Monospace" w:hAnsi="Monospace"/>
                <w:i/>
                <w:color w:val="000000"/>
                <w:sz w:val="20"/>
                <w:lang w:val="en-US"/>
              </w:rPr>
              <w:t>abs</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.getHeading()</w:t>
            </w:r>
            <w:r w:rsidRPr="00283D75">
              <w:rPr>
                <w:rFonts w:ascii="Monospace" w:hAnsi="Monospace"/>
                <w:color w:val="6A3E3E"/>
                <w:sz w:val="20"/>
                <w:lang w:val="en-US"/>
              </w:rPr>
              <w:t>event</w:t>
            </w:r>
            <w:r w:rsidRPr="00283D75">
              <w:rPr>
                <w:rFonts w:ascii="Monospace" w:hAnsi="Monospace"/>
                <w:color w:val="000000"/>
                <w:sz w:val="20"/>
                <w:lang w:val="en-US"/>
              </w:rPr>
              <w:t>.getHeading())&gt;</w:t>
            </w:r>
            <w:r w:rsidRPr="00283D75">
              <w:rPr>
                <w:rFonts w:ascii="Monospace" w:hAnsi="Monospace"/>
                <w:i/>
                <w:color w:val="0000C0"/>
                <w:sz w:val="20"/>
                <w:lang w:val="en-US"/>
              </w:rPr>
              <w:t>headingChange</w:t>
            </w:r>
            <w:r w:rsidRPr="00283D75">
              <w:rPr>
                <w:rFonts w:ascii="Monospace" w:hAnsi="Monospace"/>
                <w:color w:val="000000"/>
                <w:sz w:val="20"/>
                <w:lang w:val="en-US"/>
              </w:rPr>
              <w:t xml:space="preserve">) </w:t>
            </w:r>
          </w:p>
          <w:p w:rsidRPr="00283D75" w:rsidR="00936F5A" w:rsidRDefault="00936F5A" w14:paraId="285C0C56" wp14:textId="77777777">
            <w:pPr>
              <w:rPr>
                <w:lang w:val="en-US"/>
              </w:rPr>
            </w:pPr>
            <w:r w:rsidRPr="00283D75">
              <w:rPr>
                <w:rFonts w:ascii="Monospace" w:hAnsi="Monospace"/>
                <w:color w:val="000000"/>
                <w:sz w:val="20"/>
                <w:lang w:val="en-US"/>
              </w:rPr>
              <w:t xml:space="preserve">       {</w:t>
            </w:r>
          </w:p>
          <w:p w:rsidRPr="00283D75" w:rsidR="00936F5A" w:rsidRDefault="00936F5A" w14:paraId="1CE8FF06" wp14:textId="77777777">
            <w:pPr>
              <w:rPr>
                <w:lang w:val="en-US"/>
              </w:rPr>
            </w:pPr>
            <w:r w:rsidRPr="00283D75">
              <w:rPr>
                <w:rFonts w:ascii="Monospace" w:hAnsi="Monospace"/>
                <w:b/>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6BE7B4E4" wp14:textId="77777777">
            <w:pPr>
              <w:rPr>
                <w:lang w:val="en-US"/>
              </w:rPr>
            </w:pPr>
            <w:r w:rsidRPr="00283D75">
              <w:rPr>
                <w:rFonts w:ascii="Monospace" w:hAnsi="Monospace"/>
                <w:color w:val="000000"/>
                <w:sz w:val="20"/>
                <w:lang w:val="en-US"/>
              </w:rPr>
              <w:t xml:space="preserve">       }</w:t>
            </w:r>
            <w:r w:rsidRPr="00283D75">
              <w:rPr>
                <w:rFonts w:ascii="Monospace" w:hAnsi="Monospace" w:cs="Times New Roman"/>
                <w:b/>
                <w:color w:val="7F0055"/>
                <w:sz w:val="20"/>
                <w:szCs w:val="24"/>
                <w:lang w:val="en-US"/>
              </w:rPr>
              <w:t>else</w:t>
            </w:r>
            <w:r w:rsidRPr="00283D75">
              <w:rPr>
                <w:rFonts w:ascii="Monospace" w:hAnsi="Monospace" w:cs="Times New Roman"/>
                <w:color w:val="000000"/>
                <w:sz w:val="20"/>
                <w:szCs w:val="24"/>
                <w:lang w:val="en-US"/>
              </w:rPr>
              <w:t>{</w:t>
            </w:r>
          </w:p>
          <w:p w:rsidRPr="00283D75" w:rsidR="00936F5A" w:rsidRDefault="00936F5A" w14:paraId="3264143E" wp14:textId="77777777">
            <w:pPr>
              <w:rPr>
                <w:lang w:val="en-US"/>
              </w:rPr>
            </w:pPr>
            <w:r w:rsidRPr="00283D75">
              <w:rPr>
                <w:rFonts w:ascii="Monospace" w:hAnsi="Monospace"/>
                <w:b/>
                <w:color w:val="7F0055"/>
                <w:sz w:val="20"/>
                <w:lang w:val="en-US"/>
              </w:rPr>
              <w:t xml:space="preserve">         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3628C5C7" wp14:textId="77777777">
            <w:pPr>
              <w:rPr>
                <w:lang w:val="en-US"/>
              </w:rPr>
            </w:pPr>
            <w:r w:rsidRPr="00283D75">
              <w:rPr>
                <w:rFonts w:ascii="Monospace" w:hAnsi="Monospace"/>
                <w:color w:val="000000"/>
                <w:sz w:val="20"/>
                <w:lang w:val="en-US"/>
              </w:rPr>
              <w:t xml:space="preserve">        }</w:t>
            </w:r>
          </w:p>
          <w:p w:rsidRPr="00283D75" w:rsidR="00936F5A" w:rsidRDefault="00936F5A" w14:paraId="7CCEB382" wp14:textId="77777777">
            <w:pPr>
              <w:rPr>
                <w:lang w:val="en-US"/>
              </w:rPr>
            </w:pPr>
            <w:r w:rsidRPr="00283D75">
              <w:rPr>
                <w:rFonts w:ascii="Monospace" w:hAnsi="Monospace"/>
                <w:color w:val="000000"/>
                <w:sz w:val="20"/>
                <w:lang w:val="en-US"/>
              </w:rPr>
              <w:t xml:space="preserve">      }</w:t>
            </w:r>
          </w:p>
          <w:p w:rsidRPr="00283D75" w:rsidR="00936F5A" w:rsidRDefault="00936F5A" w14:paraId="2A30A75C"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7E1DD217" wp14:textId="77777777">
            <w:pPr>
              <w:spacing w:after="0" w:line="240" w:lineRule="auto"/>
              <w:rPr>
                <w:lang w:val="en-US"/>
              </w:rPr>
            </w:pPr>
            <w:r>
              <w:rPr>
                <w:rFonts w:ascii="Monospace" w:hAnsi="Monospace" w:cs="CMR10"/>
                <w:color w:val="000000"/>
                <w:sz w:val="20"/>
                <w:szCs w:val="20"/>
                <w:lang w:val="en-US"/>
              </w:rPr>
              <w:t xml:space="preserve">      }})</w:t>
            </w:r>
            <w:r>
              <w:rPr>
                <w:rFonts w:ascii="Monospace" w:hAnsi="Monospace" w:cs="Times New Roman"/>
                <w:color w:val="000000"/>
                <w:sz w:val="20"/>
                <w:szCs w:val="24"/>
                <w:lang w:val="en-US"/>
              </w:rPr>
              <w:t>.within(Time.</w:t>
            </w:r>
            <w:r>
              <w:rPr>
                <w:rFonts w:ascii="Monospace" w:hAnsi="Monospace" w:cs="Times New Roman"/>
                <w:i/>
                <w:color w:val="000000"/>
                <w:sz w:val="20"/>
                <w:szCs w:val="24"/>
                <w:lang w:val="en-US"/>
              </w:rPr>
              <w:t>seconds</w:t>
            </w:r>
            <w:r>
              <w:rPr>
                <w:rFonts w:ascii="Monospace" w:hAnsi="Monospace" w:cs="Times New Roman"/>
                <w:color w:val="000000"/>
                <w:sz w:val="20"/>
                <w:szCs w:val="24"/>
                <w:lang w:val="en-US"/>
              </w:rPr>
              <w:t>(3600));</w:t>
            </w:r>
          </w:p>
          <w:p w:rsidR="00936F5A" w:rsidRDefault="00936F5A" w14:paraId="2239F6FF" wp14:textId="77777777">
            <w:pPr>
              <w:spacing w:after="0" w:line="240" w:lineRule="auto"/>
            </w:pPr>
            <w:r>
              <w:rPr>
                <w:rFonts w:ascii="Monospace" w:hAnsi="Monospace" w:cs="Times New Roman"/>
                <w:color w:val="000000"/>
                <w:sz w:val="20"/>
                <w:szCs w:val="24"/>
                <w:lang w:val="en-US"/>
              </w:rPr>
              <w:t>}</w:t>
            </w:r>
          </w:p>
          <w:p w:rsidR="00936F5A" w:rsidRDefault="00936F5A" w14:paraId="29D6B04F" wp14:textId="77777777">
            <w:pPr>
              <w:spacing w:after="0" w:line="240" w:lineRule="auto"/>
              <w:jc w:val="both"/>
            </w:pPr>
            <w:r>
              <w:rPr>
                <w:rFonts w:ascii="Times New Roman" w:hAnsi="Times New Roman" w:cs="Times New Roman"/>
                <w:color w:val="000000"/>
                <w:sz w:val="24"/>
                <w:szCs w:val="24"/>
                <w:lang w:val="en-US"/>
              </w:rPr>
              <w:t xml:space="preserve"> </w:t>
            </w:r>
          </w:p>
        </w:tc>
      </w:tr>
    </w:tbl>
    <w:p xmlns:wp14="http://schemas.microsoft.com/office/word/2010/wordml" w:rsidR="00936F5A" w:rsidRDefault="00936F5A" w14:paraId="2DBF0D7D"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6B62F1B3" wp14:textId="77777777">
      <w:pPr>
        <w:spacing w:after="0" w:line="240" w:lineRule="auto"/>
        <w:rPr>
          <w:rFonts w:ascii="NimbusRomNo9L-Regu" w:hAnsi="NimbusRomNo9L-Regu" w:cs="CMR10"/>
          <w:sz w:val="20"/>
          <w:szCs w:val="20"/>
          <w:lang w:val="en-US"/>
        </w:rPr>
      </w:pPr>
    </w:p>
    <w:p xmlns:wp14="http://schemas.microsoft.com/office/word/2010/wordml" w:rsidR="00936F5A" w:rsidRDefault="00936F5A" w14:paraId="0A6959E7" wp14:textId="77777777">
      <w:pPr>
        <w:spacing w:after="0" w:line="240" w:lineRule="auto"/>
      </w:pPr>
      <w:r>
        <w:rPr>
          <w:rFonts w:ascii="Monospace" w:hAnsi="Monospace" w:cs="CMR10"/>
          <w:color w:val="000000"/>
          <w:sz w:val="20"/>
          <w:szCs w:val="20"/>
          <w:lang w:val="en-US"/>
        </w:rPr>
        <w:t xml:space="preserve"> </w:t>
      </w:r>
    </w:p>
    <w:p xmlns:wp14="http://schemas.microsoft.com/office/word/2010/wordml" w:rsidR="00936F5A" w:rsidRDefault="00936F5A" w14:paraId="7BAB6A5F" wp14:textId="77777777">
      <w:r>
        <w:rPr>
          <w:rFonts w:ascii="Monospace" w:hAnsi="Monospace"/>
          <w:color w:val="000000"/>
          <w:sz w:val="20"/>
        </w:rPr>
        <w:t xml:space="preserve">                                </w:t>
      </w:r>
      <w:bookmarkStart w:name="_GoBack" w:id="26"/>
      <w:bookmarkEnd w:id="26"/>
    </w:p>
    <w:p xmlns:wp14="http://schemas.microsoft.com/office/word/2010/wordml" w:rsidR="00936F5A" w:rsidRDefault="00936F5A" w14:paraId="02F2C34E" wp14:textId="77777777">
      <w:pPr>
        <w:rPr>
          <w:lang w:val="en-US"/>
        </w:rPr>
      </w:pPr>
    </w:p>
    <w:p xmlns:wp14="http://schemas.microsoft.com/office/word/2010/wordml" w:rsidR="00936F5A" w:rsidP="005038C1" w:rsidRDefault="00936F5A" w14:paraId="1F25DE81" wp14:textId="77777777">
      <w:pPr>
        <w:pStyle w:val="Heading4"/>
        <w:numPr>
          <w:ilvl w:val="0"/>
          <w:numId w:val="2"/>
        </w:numPr>
        <w:rPr>
          <w:lang w:val="en-US"/>
        </w:rPr>
      </w:pPr>
      <w:bookmarkStart w:name="_Toc531221347" w:id="27"/>
      <w:r>
        <w:rPr>
          <w:lang w:val="en-US"/>
        </w:rPr>
        <w:t>Too slow or to too furious movement of a vessel</w:t>
      </w:r>
      <w:bookmarkEnd w:id="27"/>
    </w:p>
    <w:p xmlns:wp14="http://schemas.microsoft.com/office/word/2010/wordml" w:rsidRPr="005038C1" w:rsidR="005038C1" w:rsidP="005038C1" w:rsidRDefault="005038C1" w14:paraId="680A4E5D" wp14:textId="77777777">
      <w:pPr>
        <w:rPr>
          <w:lang w:val="en-US"/>
        </w:rPr>
      </w:pPr>
    </w:p>
    <w:p xmlns:wp14="http://schemas.microsoft.com/office/word/2010/wordml" w:rsidRPr="00283D75" w:rsidR="00936F5A" w:rsidP="00AA02DE" w:rsidRDefault="00936F5A" w14:paraId="3BF76AB6" wp14:textId="77777777">
      <w:pPr>
        <w:jc w:val="both"/>
        <w:rPr>
          <w:lang w:val="en-US"/>
        </w:rPr>
      </w:pPr>
      <w:r>
        <w:rPr>
          <w:rFonts w:ascii="Times New Roman" w:hAnsi="Times New Roman" w:cs="Times New Roman"/>
          <w:sz w:val="24"/>
          <w:szCs w:val="24"/>
          <w:lang w:val="en-US"/>
        </w:rPr>
        <w:t xml:space="preserve">At this case system detects vessels which have very small or very big speed for the type being. Each vessel type has its own min and max speeds defined so in any case that a vessel that overcomes these limits can be considered as an alert sign. In order to have the information about the ship type of each vessel we have created a csv file which contains all vessel types and all the mmsis for each type (these data fetched from nari_static table on database). For the maximum and minimum speed of each vessel type, there is also a csv file that contains max and min speed per vessel </w:t>
      </w:r>
      <w:r w:rsidR="0087653E">
        <w:rPr>
          <w:rFonts w:ascii="Times New Roman" w:hAnsi="Times New Roman" w:cs="Times New Roman"/>
          <w:sz w:val="24"/>
          <w:szCs w:val="24"/>
          <w:lang w:val="en-US"/>
        </w:rPr>
        <w:t>type. This file created from</w:t>
      </w:r>
      <w:r>
        <w:rPr>
          <w:rFonts w:ascii="Times New Roman" w:hAnsi="Times New Roman" w:cs="Times New Roman"/>
          <w:sz w:val="24"/>
          <w:szCs w:val="24"/>
          <w:lang w:val="en-US"/>
        </w:rPr>
        <w:t xml:space="preserve"> information that is available on web.</w:t>
      </w:r>
    </w:p>
    <w:p xmlns:wp14="http://schemas.microsoft.com/office/word/2010/wordml" w:rsidR="00936F5A" w:rsidP="00AA02DE" w:rsidRDefault="00936F5A" w14:paraId="19219836" wp14:textId="77777777">
      <w:pPr>
        <w:spacing w:after="0" w:line="240" w:lineRule="auto"/>
        <w:jc w:val="both"/>
        <w:rPr>
          <w:rFonts w:ascii="NimbusRomNo9L-Regu" w:hAnsi="NimbusRomNo9L-Regu" w:cs="CMR10"/>
          <w:sz w:val="20"/>
          <w:szCs w:val="20"/>
          <w:lang w:val="en-US"/>
        </w:rPr>
      </w:pPr>
    </w:p>
    <w:p xmlns:wp14="http://schemas.microsoft.com/office/word/2010/wordml" w:rsidRPr="006929DF" w:rsidR="00E63B04" w:rsidP="00E63B04" w:rsidRDefault="00936F5A" w14:paraId="61749BEA" wp14:textId="77777777">
      <w:pPr>
        <w:spacing w:after="0" w:line="240" w:lineRule="auto"/>
        <w:jc w:val="both"/>
        <w:rPr>
          <w:color w:val="000000"/>
          <w:lang w:val="en-US"/>
        </w:rPr>
      </w:pPr>
      <w:r w:rsidRPr="006929DF">
        <w:rPr>
          <w:rFonts w:ascii="Times New Roman" w:hAnsi="Times New Roman" w:cs="Times New Roman"/>
          <w:color w:val="000000"/>
          <w:sz w:val="24"/>
          <w:szCs w:val="24"/>
          <w:lang w:val="en-US"/>
        </w:rPr>
        <w:t xml:space="preserve">The flinkcep pattern is written bellow. </w:t>
      </w:r>
      <w:r w:rsidRPr="006929DF" w:rsidR="00E63B04">
        <w:rPr>
          <w:rFonts w:ascii="Times New Roman" w:hAnsi="Times New Roman" w:cs="Times New Roman"/>
          <w:color w:val="000000"/>
          <w:sz w:val="24"/>
          <w:szCs w:val="24"/>
          <w:lang w:val="en-US"/>
        </w:rPr>
        <w:t xml:space="preserve">As time window we have 10 secs. It will be suspicious it is happened for </w:t>
      </w:r>
      <w:r w:rsidRPr="006929DF" w:rsidR="00C70109">
        <w:rPr>
          <w:rFonts w:ascii="Times New Roman" w:hAnsi="Times New Roman" w:cs="Times New Roman"/>
          <w:color w:val="000000"/>
          <w:sz w:val="24"/>
          <w:szCs w:val="24"/>
          <w:lang w:val="en-US"/>
        </w:rPr>
        <w:t>30</w:t>
      </w:r>
      <w:r w:rsidRPr="006929DF" w:rsidR="00E63B04">
        <w:rPr>
          <w:rFonts w:ascii="Times New Roman" w:hAnsi="Times New Roman" w:cs="Times New Roman"/>
          <w:color w:val="000000"/>
          <w:sz w:val="24"/>
          <w:szCs w:val="24"/>
          <w:lang w:val="en-US"/>
        </w:rPr>
        <w:t xml:space="preserve"> secs at least.</w:t>
      </w:r>
    </w:p>
    <w:p xmlns:wp14="http://schemas.microsoft.com/office/word/2010/wordml" w:rsidR="00936F5A" w:rsidP="00E63B04" w:rsidRDefault="00936F5A" w14:paraId="296FEF7D" wp14:textId="77777777">
      <w:pPr>
        <w:jc w:val="both"/>
        <w:rPr>
          <w:rFonts w:ascii="NimbusRomNo9L-Regu" w:hAnsi="NimbusRomNo9L-Regu" w:cs="CMR10"/>
          <w:sz w:val="20"/>
          <w:szCs w:val="20"/>
          <w:lang w:val="en-US"/>
        </w:rPr>
      </w:pPr>
    </w:p>
    <w:p xmlns:wp14="http://schemas.microsoft.com/office/word/2010/wordml" w:rsidRPr="00A97F08" w:rsidR="00A97F08" w:rsidP="00A97F08" w:rsidRDefault="00A97F08" w14:paraId="3861E0C5" wp14:textId="77777777">
      <w:pPr>
        <w:pStyle w:val="Caption"/>
        <w:keepNext/>
        <w:rPr>
          <w:lang w:val="en-US"/>
        </w:rPr>
      </w:pPr>
      <w:bookmarkStart w:name="_Toc531221310" w:id="28"/>
      <w:r w:rsidRPr="00A97F08">
        <w:rPr>
          <w:lang w:val="en-US"/>
        </w:rPr>
        <w:t xml:space="preserve">Table </w:t>
      </w:r>
      <w:r>
        <w:fldChar w:fldCharType="begin"/>
      </w:r>
      <w:r w:rsidRPr="00A97F08">
        <w:rPr>
          <w:lang w:val="en-US"/>
        </w:rPr>
        <w:instrText xml:space="preserve"> SEQ Table \* ARABIC </w:instrText>
      </w:r>
      <w:r>
        <w:fldChar w:fldCharType="separate"/>
      </w:r>
      <w:r w:rsidR="002459A5">
        <w:rPr>
          <w:noProof/>
          <w:lang w:val="en-US"/>
        </w:rPr>
        <w:t>3</w:t>
      </w:r>
      <w:r>
        <w:fldChar w:fldCharType="end"/>
      </w:r>
      <w:r>
        <w:rPr>
          <w:lang w:val="en-US"/>
        </w:rPr>
        <w:t>: Too slow or too furious vessel pattern</w:t>
      </w:r>
      <w:bookmarkEnd w:id="28"/>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Pr="00B43882" w:rsidR="00283D75" w:rsidTr="00324C02" w14:paraId="5283625D" wp14:textId="77777777">
        <w:tc>
          <w:tcPr>
            <w:tcW w:w="8306" w:type="dxa"/>
            <w:shd w:val="clear" w:color="auto" w:fill="auto"/>
          </w:tcPr>
          <w:p w:rsidRPr="00B43882" w:rsidR="00B43882" w:rsidP="00B43882" w:rsidRDefault="00B43882" w14:paraId="3836C64A"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Pattern&lt;AisMessage, ?&gt; spaciousSpeedPattern = Pattern.&lt;AisMessage&gt;begin("speed_spacicious_start", AfterMatchSkipStrategy.skipPastLastEvent())</w:t>
            </w:r>
          </w:p>
          <w:p w:rsidRPr="00B43882" w:rsidR="00B43882" w:rsidP="00B43882" w:rsidRDefault="00B43882" w14:paraId="1F6F02D8"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 xml:space="preserve">        .followedBy("speed_spacicious_stop")</w:t>
            </w:r>
          </w:p>
          <w:p w:rsidRPr="00B43882" w:rsidR="00B43882" w:rsidP="00B43882" w:rsidRDefault="00D21CC8" w14:paraId="6C19A0E3"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 xml:space="preserve">      </w:t>
            </w:r>
            <w:r w:rsidRPr="00B43882" w:rsidR="00B43882">
              <w:rPr>
                <w:rFonts w:ascii="Monospace" w:hAnsi="Monospace" w:cs="CMR10"/>
                <w:color w:val="000000"/>
                <w:sz w:val="20"/>
                <w:szCs w:val="20"/>
                <w:lang w:val="en-US"/>
              </w:rPr>
              <w:t>.where(new IterativeCondition&lt;AisMessage&gt;() {</w:t>
            </w:r>
          </w:p>
          <w:p w:rsidRPr="00B43882" w:rsidR="00B43882" w:rsidP="00B43882" w:rsidRDefault="00B43882" w14:paraId="074371DB"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public boolean filter(AisMessage event, Context&lt;AisMessage&gt; ctx) throws Exception {</w:t>
            </w:r>
          </w:p>
          <w:p w:rsidRPr="00B43882" w:rsidR="00B43882" w:rsidP="00B43882" w:rsidRDefault="00B43882" w14:paraId="4A1B7C3B"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for (AisMessage ev : ctx.getEventsForPattern("suspicious_heading_start")) {</w:t>
            </w:r>
          </w:p>
          <w:p w:rsidRPr="00B43882" w:rsidR="00B43882" w:rsidP="00B43882" w:rsidRDefault="00B43882" w14:paraId="44B2E0CA"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String mmsi_= String.valueOf(event.getMmsi());</w:t>
            </w:r>
          </w:p>
          <w:p w:rsidRPr="00B43882" w:rsidR="00B43882" w:rsidP="00B43882" w:rsidRDefault="00B43882" w14:paraId="0B669736"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String type="";</w:t>
            </w:r>
          </w:p>
          <w:p w:rsidRPr="00B43882" w:rsidR="00B43882" w:rsidP="00B43882" w:rsidRDefault="00D21CC8" w14:paraId="15EB1912"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 xml:space="preserve">                                </w:t>
            </w:r>
            <w:r w:rsidRPr="00B43882" w:rsidR="00B43882">
              <w:rPr>
                <w:rFonts w:ascii="Monospace" w:hAnsi="Monospace" w:cs="CMR10"/>
                <w:color w:val="000000"/>
                <w:sz w:val="20"/>
                <w:szCs w:val="20"/>
                <w:lang w:val="en-US"/>
              </w:rPr>
              <w:t>for (Object o : listOfVesselsType.keySet()) {</w:t>
            </w:r>
          </w:p>
          <w:p w:rsidRPr="00B43882" w:rsidR="00B43882" w:rsidP="00B43882" w:rsidRDefault="00B43882" w14:paraId="7844ED55"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00D21CC8">
              <w:rPr>
                <w:rFonts w:ascii="Monospace" w:hAnsi="Monospace" w:cs="CMR10"/>
                <w:color w:val="000000"/>
                <w:sz w:val="20"/>
                <w:szCs w:val="20"/>
                <w:lang w:val="en-US"/>
              </w:rPr>
              <w:t xml:space="preserve">  </w:t>
            </w:r>
            <w:r w:rsidRPr="00B43882">
              <w:rPr>
                <w:rFonts w:ascii="Monospace" w:hAnsi="Monospace" w:cs="CMR10"/>
                <w:color w:val="000000"/>
                <w:sz w:val="20"/>
                <w:szCs w:val="20"/>
                <w:lang w:val="en-US"/>
              </w:rPr>
              <w:t>if (Arrays.asList(listOfVesselsType.get(o)).contains(mmsi_))</w:t>
            </w:r>
          </w:p>
          <w:p w:rsidRPr="00B43882" w:rsidR="00B43882" w:rsidP="00B43882" w:rsidRDefault="00B43882" w14:paraId="668EF8AE"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w:t>
            </w:r>
          </w:p>
          <w:p w:rsidRPr="00B43882" w:rsidR="00B43882" w:rsidP="00B43882" w:rsidRDefault="00B43882" w14:paraId="15C68DA6"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type = o.toString();</w:t>
            </w:r>
          </w:p>
          <w:p w:rsidRPr="00B43882" w:rsidR="00B43882" w:rsidP="00D21CC8" w:rsidRDefault="00B43882" w14:paraId="3CF8CC88"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w:t>
            </w:r>
          </w:p>
          <w:p w:rsidRPr="00B43882" w:rsidR="00D21CC8" w:rsidP="00D21CC8" w:rsidRDefault="00B43882" w14:paraId="7194DBDC"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p>
          <w:p w:rsidRPr="00B43882" w:rsidR="00B43882" w:rsidP="00B43882" w:rsidRDefault="00D21CC8" w14:paraId="708D3122"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 xml:space="preserve">                                    </w:t>
            </w:r>
            <w:r w:rsidRPr="00B43882" w:rsidR="00B43882">
              <w:rPr>
                <w:rFonts w:ascii="Monospace" w:hAnsi="Monospace" w:cs="CMR10"/>
                <w:color w:val="000000"/>
                <w:sz w:val="20"/>
                <w:szCs w:val="20"/>
                <w:lang w:val="en-US"/>
              </w:rPr>
              <w:t>if (type.equals("")==false) {</w:t>
            </w:r>
          </w:p>
          <w:p w:rsidRPr="00B43882" w:rsidR="00B43882" w:rsidP="00B43882" w:rsidRDefault="00B43882" w14:paraId="1B312548"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String speed [] = listOfVesselsMaxMinSpeed.get(type);</w:t>
            </w:r>
          </w:p>
          <w:p w:rsidRPr="00B43882" w:rsidR="00B43882" w:rsidP="00D21CC8" w:rsidRDefault="00B43882" w14:paraId="0A2F99B7"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if ( ((event.getSpeed()&lt;Float.valueOf(speed[0]))</w:t>
            </w:r>
            <w:r w:rsidRPr="00B43882" w:rsidR="00D21CC8">
              <w:rPr>
                <w:rFonts w:ascii="Monospace" w:hAnsi="Monospace" w:cs="CMR10"/>
                <w:color w:val="000000"/>
                <w:sz w:val="20"/>
                <w:szCs w:val="20"/>
                <w:lang w:val="en-US"/>
              </w:rPr>
              <w:t xml:space="preserve"> </w:t>
            </w:r>
            <w:r w:rsidRPr="00B43882">
              <w:rPr>
                <w:rFonts w:ascii="Monospace" w:hAnsi="Monospace" w:cs="CMR10"/>
                <w:color w:val="000000"/>
                <w:sz w:val="20"/>
                <w:szCs w:val="20"/>
                <w:lang w:val="en-US"/>
              </w:rPr>
              <w:t>|| (event.getSpeed()&gt;Float.valueOf(speed[1])))   &amp;&amp; (event.getT() - ev.getT()) &gt; 0) {</w:t>
            </w:r>
          </w:p>
          <w:p w:rsidRPr="00B43882" w:rsidR="00B43882" w:rsidP="00B43882" w:rsidRDefault="00E17BCD" w14:paraId="526C0530"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 xml:space="preserve">                                                             </w:t>
            </w:r>
            <w:r w:rsidRPr="00B43882" w:rsidR="00B43882">
              <w:rPr>
                <w:rFonts w:ascii="Monospace" w:hAnsi="Monospace" w:cs="CMR10"/>
                <w:color w:val="000000"/>
                <w:sz w:val="20"/>
                <w:szCs w:val="20"/>
                <w:lang w:val="en-US"/>
              </w:rPr>
              <w:t>return true;</w:t>
            </w:r>
          </w:p>
          <w:p w:rsidRPr="00B43882" w:rsidR="00B43882" w:rsidP="00E17BCD" w:rsidRDefault="00E17BCD" w14:paraId="139EB448"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ab/>
            </w:r>
            <w:r>
              <w:rPr>
                <w:rFonts w:ascii="Monospace" w:hAnsi="Monospace" w:cs="CMR10"/>
                <w:color w:val="000000"/>
                <w:sz w:val="20"/>
                <w:szCs w:val="20"/>
                <w:lang w:val="en-US"/>
              </w:rPr>
              <w:tab/>
            </w:r>
            <w:r>
              <w:rPr>
                <w:rFonts w:ascii="Monospace" w:hAnsi="Monospace" w:cs="CMR10"/>
                <w:color w:val="000000"/>
                <w:sz w:val="20"/>
                <w:szCs w:val="20"/>
                <w:lang w:val="en-US"/>
              </w:rPr>
              <w:tab/>
            </w:r>
            <w:r w:rsidRPr="00B43882" w:rsidR="00B43882">
              <w:rPr>
                <w:rFonts w:ascii="Monospace" w:hAnsi="Monospace" w:cs="CMR10"/>
                <w:color w:val="000000"/>
                <w:sz w:val="20"/>
                <w:szCs w:val="20"/>
                <w:lang w:val="en-US"/>
              </w:rPr>
              <w:t>} else {return false;</w:t>
            </w:r>
          </w:p>
          <w:p w:rsidRPr="00B43882" w:rsidR="00B43882" w:rsidP="00E17BCD" w:rsidRDefault="00B43882" w14:paraId="59B89C2B"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}}else {</w:t>
            </w:r>
          </w:p>
          <w:p w:rsidRPr="00B43882" w:rsidR="00B43882" w:rsidP="00B43882" w:rsidRDefault="00B43882" w14:paraId="07546240"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return false;</w:t>
            </w:r>
            <w:r w:rsidRPr="00B43882" w:rsidR="00E17BCD">
              <w:rPr>
                <w:rFonts w:ascii="Monospace" w:hAnsi="Monospace" w:cs="CMR10"/>
                <w:color w:val="000000"/>
                <w:sz w:val="20"/>
                <w:szCs w:val="20"/>
                <w:lang w:val="en-US"/>
              </w:rPr>
              <w:t xml:space="preserve"> </w:t>
            </w:r>
            <w:r w:rsidRPr="00B43882">
              <w:rPr>
                <w:rFonts w:ascii="Monospace" w:hAnsi="Monospace" w:cs="CMR10"/>
                <w:color w:val="000000"/>
                <w:sz w:val="20"/>
                <w:szCs w:val="20"/>
                <w:lang w:val="en-US"/>
              </w:rPr>
              <w:t>}}return false;</w:t>
            </w:r>
          </w:p>
          <w:p w:rsidR="00E17BCD" w:rsidP="00E17BCD" w:rsidRDefault="00B43882" w14:paraId="4629E83B" wp14:textId="77777777">
            <w:pPr>
              <w:spacing w:after="0" w:line="240" w:lineRule="auto"/>
              <w:rPr>
                <w:rFonts w:ascii="Monospace" w:hAnsi="Monospace" w:cs="CMR10"/>
                <w:color w:val="000000"/>
                <w:sz w:val="20"/>
                <w:szCs w:val="20"/>
                <w:lang w:val="en-US"/>
              </w:rPr>
            </w:pP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ab/>
            </w:r>
            <w:r w:rsidRPr="00B43882">
              <w:rPr>
                <w:rFonts w:ascii="Monospace" w:hAnsi="Monospace" w:cs="CMR10"/>
                <w:color w:val="000000"/>
                <w:sz w:val="20"/>
                <w:szCs w:val="20"/>
                <w:lang w:val="en-US"/>
              </w:rPr>
              <w:t>}}).</w:t>
            </w:r>
          </w:p>
          <w:p w:rsidR="00936F5A" w:rsidP="00E17BCD" w:rsidRDefault="00E17BCD" w14:paraId="028DA886" wp14:textId="77777777">
            <w:pPr>
              <w:spacing w:after="0" w:line="240" w:lineRule="auto"/>
              <w:rPr>
                <w:rFonts w:ascii="Monospace" w:hAnsi="Monospace" w:cs="CMR10"/>
                <w:color w:val="000000"/>
                <w:sz w:val="20"/>
                <w:szCs w:val="20"/>
                <w:lang w:val="en-US"/>
              </w:rPr>
            </w:pPr>
            <w:r>
              <w:rPr>
                <w:rFonts w:ascii="Monospace" w:hAnsi="Monospace" w:cs="CMR10"/>
                <w:color w:val="000000"/>
                <w:sz w:val="20"/>
                <w:szCs w:val="20"/>
                <w:lang w:val="en-US"/>
              </w:rPr>
              <w:t xml:space="preserve">                                                       </w:t>
            </w:r>
            <w:r w:rsidRPr="00B43882" w:rsidR="00B43882">
              <w:rPr>
                <w:rFonts w:ascii="Monospace" w:hAnsi="Monospace" w:cs="CMR10"/>
                <w:color w:val="000000"/>
                <w:sz w:val="20"/>
                <w:szCs w:val="20"/>
                <w:lang w:val="en-US"/>
              </w:rPr>
              <w:t>within(Time.seconds(30));</w:t>
            </w:r>
          </w:p>
          <w:p w:rsidRPr="00B43882" w:rsidR="00E17BCD" w:rsidP="00E17BCD" w:rsidRDefault="00E17BCD" w14:paraId="769D0D3C" wp14:textId="77777777">
            <w:pPr>
              <w:spacing w:after="0" w:line="240" w:lineRule="auto"/>
              <w:rPr>
                <w:lang w:val="en-US"/>
              </w:rPr>
            </w:pPr>
          </w:p>
        </w:tc>
      </w:tr>
    </w:tbl>
    <w:p xmlns:wp14="http://schemas.microsoft.com/office/word/2010/wordml" w:rsidRPr="00B43882" w:rsidR="00936F5A" w:rsidP="002D644A" w:rsidRDefault="00936F5A" w14:paraId="54CD245A" wp14:textId="77777777">
      <w:pPr>
        <w:rPr>
          <w:lang w:val="en-US"/>
        </w:rPr>
      </w:pPr>
    </w:p>
    <w:p xmlns:wp14="http://schemas.microsoft.com/office/word/2010/wordml" w:rsidR="00936F5A" w:rsidRDefault="00936F5A" w14:paraId="6C02E651" wp14:textId="77777777">
      <w:pPr>
        <w:pStyle w:val="Heading4"/>
        <w:numPr>
          <w:ilvl w:val="0"/>
          <w:numId w:val="2"/>
        </w:numPr>
        <w:rPr>
          <w:lang w:val="en-US"/>
        </w:rPr>
      </w:pPr>
      <w:bookmarkStart w:name="_Toc531221348" w:id="29"/>
      <w:r>
        <w:rPr>
          <w:lang w:val="en-US"/>
        </w:rPr>
        <w:t>Course of ground differentiates from the heading of a vessel</w:t>
      </w:r>
      <w:bookmarkEnd w:id="29"/>
    </w:p>
    <w:p xmlns:wp14="http://schemas.microsoft.com/office/word/2010/wordml" w:rsidRPr="0087653E" w:rsidR="0087653E" w:rsidP="0087653E" w:rsidRDefault="0087653E" w14:paraId="1231BE67" wp14:textId="77777777">
      <w:pPr>
        <w:rPr>
          <w:lang w:val="en-US"/>
        </w:rPr>
      </w:pPr>
    </w:p>
    <w:p xmlns:wp14="http://schemas.microsoft.com/office/word/2010/wordml" w:rsidRPr="0087653E" w:rsidR="00936F5A" w:rsidP="002D644A" w:rsidRDefault="00936F5A" w14:paraId="52BF7189" wp14:textId="77777777">
      <w:pPr>
        <w:jc w:val="both"/>
        <w:rPr>
          <w:rFonts w:ascii="Times New Roman" w:hAnsi="Times New Roman" w:cs="Times New Roman"/>
          <w:sz w:val="24"/>
          <w:szCs w:val="24"/>
          <w:lang w:val="en-US"/>
        </w:rPr>
      </w:pPr>
      <w:r w:rsidRPr="0087653E">
        <w:rPr>
          <w:rFonts w:ascii="Times New Roman" w:hAnsi="Times New Roman" w:cs="Times New Roman"/>
          <w:sz w:val="24"/>
          <w:szCs w:val="24"/>
          <w:lang w:val="en-US"/>
        </w:rPr>
        <w:t>At this case system detects vessels with different heading and course. This can happened when the</w:t>
      </w:r>
      <w:r w:rsidR="002D644A">
        <w:rPr>
          <w:rFonts w:ascii="Times New Roman" w:hAnsi="Times New Roman" w:cs="Times New Roman"/>
          <w:sz w:val="24"/>
          <w:szCs w:val="24"/>
          <w:lang w:val="en-US"/>
        </w:rPr>
        <w:t>re</w:t>
      </w:r>
      <w:r w:rsidRPr="0087653E">
        <w:rPr>
          <w:rFonts w:ascii="Times New Roman" w:hAnsi="Times New Roman" w:cs="Times New Roman"/>
          <w:sz w:val="24"/>
          <w:szCs w:val="24"/>
          <w:lang w:val="en-US"/>
        </w:rPr>
        <w:t xml:space="preserve"> are bad weather condition and vessel cant follow its actual route.</w:t>
      </w:r>
      <w:r w:rsidR="00E65153">
        <w:rPr>
          <w:rFonts w:ascii="Times New Roman" w:hAnsi="Times New Roman" w:cs="Times New Roman"/>
          <w:sz w:val="24"/>
          <w:szCs w:val="24"/>
          <w:lang w:val="en-US"/>
        </w:rPr>
        <w:t xml:space="preserve"> </w:t>
      </w:r>
      <w:r w:rsidRPr="00E65153" w:rsidR="00E65153">
        <w:rPr>
          <w:rFonts w:ascii="Times New Roman" w:hAnsi="Times New Roman" w:cs="Times New Roman"/>
          <w:sz w:val="24"/>
          <w:szCs w:val="24"/>
          <w:lang w:val="en-US"/>
        </w:rPr>
        <w:t>Heading describes the direction that a vessel is pointed at any time relative to the magnetic north pole or geographic north pole. As such, a stationary vessel (ex. a vessel which has been tied to a dock) will have a heading associated with the vessel's orientation</w:t>
      </w:r>
      <w:r w:rsidRPr="00E65153" w:rsidR="00E65153">
        <w:rPr>
          <w:rFonts w:ascii="Times New Roman" w:hAnsi="Times New Roman" w:cs="Times New Roman"/>
          <w:sz w:val="24"/>
          <w:szCs w:val="24"/>
        </w:rPr>
        <w:t>.</w:t>
      </w:r>
      <w:r w:rsidRPr="0087653E">
        <w:rPr>
          <w:rFonts w:ascii="Times New Roman" w:hAnsi="Times New Roman" w:cs="Times New Roman"/>
          <w:sz w:val="24"/>
          <w:szCs w:val="24"/>
          <w:lang w:val="en-US"/>
        </w:rPr>
        <w:t xml:space="preserve"> </w:t>
      </w:r>
      <w:r w:rsidRPr="00E65153" w:rsidR="00E65153">
        <w:rPr>
          <w:rFonts w:ascii="Times New Roman" w:hAnsi="Times New Roman" w:cs="Times New Roman"/>
          <w:sz w:val="24"/>
          <w:szCs w:val="24"/>
          <w:lang w:val="en-US"/>
        </w:rPr>
        <w:t>Course Over Ground (COG) describes the direction of motion with respect to the ground that a vessel has moved relative to the magnetic north pole or geographic north pole</w:t>
      </w:r>
      <w:r w:rsidRPr="00E65153" w:rsidR="00E65153">
        <w:rPr>
          <w:rFonts w:ascii="Times New Roman" w:hAnsi="Times New Roman" w:cs="Times New Roman"/>
          <w:sz w:val="24"/>
          <w:szCs w:val="24"/>
        </w:rPr>
        <w:t>.</w:t>
      </w:r>
      <w:r w:rsidR="00E65153">
        <w:rPr>
          <w:rFonts w:ascii="Verdana" w:hAnsi="Verdana"/>
          <w:color w:val="000000"/>
          <w:sz w:val="20"/>
          <w:szCs w:val="20"/>
          <w:shd w:val="clear" w:color="auto" w:fill="EFEFEF"/>
          <w:lang w:val="en-US"/>
        </w:rPr>
        <w:t xml:space="preserve"> </w:t>
      </w:r>
      <w:r w:rsidRPr="0087653E">
        <w:rPr>
          <w:rFonts w:ascii="Times New Roman" w:hAnsi="Times New Roman" w:cs="Times New Roman"/>
          <w:sz w:val="24"/>
          <w:szCs w:val="24"/>
          <w:lang w:val="en-US"/>
        </w:rPr>
        <w:t>An alert sign could be sent in this case.</w:t>
      </w:r>
    </w:p>
    <w:p xmlns:wp14="http://schemas.microsoft.com/office/word/2010/wordml" w:rsidRPr="00C70109" w:rsidR="00C70109" w:rsidP="00C70109" w:rsidRDefault="00C70109" w14:paraId="04D400BA" wp14:textId="77777777">
      <w:pPr>
        <w:spacing w:after="0" w:line="240" w:lineRule="auto"/>
        <w:jc w:val="both"/>
        <w:rPr>
          <w:color w:val="000000"/>
          <w:lang w:val="en-US"/>
        </w:rPr>
      </w:pPr>
      <w:r w:rsidRPr="00C70109">
        <w:rPr>
          <w:rFonts w:ascii="Times New Roman" w:hAnsi="Times New Roman" w:cs="Times New Roman"/>
          <w:color w:val="000000"/>
          <w:sz w:val="24"/>
          <w:szCs w:val="24"/>
          <w:lang w:val="en-US"/>
        </w:rPr>
        <w:t>The flinkcep pattern is written bellow. As time window we have 10 secs. It will be suspicious it is happened for 30 secs at least.</w:t>
      </w:r>
    </w:p>
    <w:p xmlns:wp14="http://schemas.microsoft.com/office/word/2010/wordml" w:rsidRPr="00283D75" w:rsidR="00936F5A" w:rsidRDefault="00936F5A" w14:paraId="36FEB5B0" wp14:textId="77777777">
      <w:pPr>
        <w:spacing w:after="0" w:line="240" w:lineRule="auto"/>
        <w:rPr>
          <w:lang w:val="en-US"/>
        </w:rPr>
      </w:pPr>
      <w:r>
        <w:rPr>
          <w:rFonts w:ascii="Monospace" w:hAnsi="Monospace" w:cs="CMR10"/>
          <w:color w:val="000000"/>
          <w:sz w:val="20"/>
          <w:szCs w:val="20"/>
          <w:lang w:val="en-US"/>
        </w:rPr>
        <w:tab/>
      </w:r>
      <w:r w:rsidRPr="00283D75">
        <w:rPr>
          <w:rFonts w:ascii="Monospace" w:hAnsi="Monospace"/>
          <w:color w:val="000000"/>
          <w:sz w:val="20"/>
          <w:lang w:val="en-US"/>
        </w:rPr>
        <w:tab/>
      </w:r>
    </w:p>
    <w:p xmlns:wp14="http://schemas.microsoft.com/office/word/2010/wordml" w:rsidRPr="00BF1BCB" w:rsidR="00A97F08" w:rsidP="00A97F08" w:rsidRDefault="00A97F08" w14:paraId="5D38BF86" wp14:textId="77777777">
      <w:pPr>
        <w:pStyle w:val="Caption"/>
        <w:keepNext/>
        <w:rPr>
          <w:lang w:val="en-US"/>
        </w:rPr>
      </w:pPr>
      <w:bookmarkStart w:name="_Toc531221311" w:id="30"/>
      <w:r w:rsidRPr="00BF1BCB">
        <w:rPr>
          <w:lang w:val="en-US"/>
        </w:rPr>
        <w:t xml:space="preserve">Table </w:t>
      </w:r>
      <w:r>
        <w:fldChar w:fldCharType="begin"/>
      </w:r>
      <w:r w:rsidRPr="00BF1BCB">
        <w:rPr>
          <w:lang w:val="en-US"/>
        </w:rPr>
        <w:instrText xml:space="preserve"> SEQ Table \* ARABIC </w:instrText>
      </w:r>
      <w:r>
        <w:fldChar w:fldCharType="separate"/>
      </w:r>
      <w:r w:rsidR="002459A5">
        <w:rPr>
          <w:noProof/>
          <w:lang w:val="en-US"/>
        </w:rPr>
        <w:t>4</w:t>
      </w:r>
      <w:r>
        <w:fldChar w:fldCharType="end"/>
      </w:r>
      <w:r>
        <w:rPr>
          <w:lang w:val="en-US"/>
        </w:rPr>
        <w:t>:Heading and CoG pattern</w:t>
      </w:r>
      <w:bookmarkEnd w:id="30"/>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00283D75" w:rsidTr="00324C02" w14:paraId="7B4D8E94" wp14:textId="77777777">
        <w:tc>
          <w:tcPr>
            <w:tcW w:w="8306" w:type="dxa"/>
            <w:shd w:val="clear" w:color="auto" w:fill="auto"/>
          </w:tcPr>
          <w:p w:rsidRPr="00592801" w:rsidR="00592801" w:rsidP="00592801" w:rsidRDefault="00592801" w14:paraId="65545C48" wp14:textId="77777777">
            <w:pPr>
              <w:rPr>
                <w:rFonts w:ascii="Monospace" w:hAnsi="Monospace"/>
                <w:b/>
                <w:color w:val="7F0055"/>
                <w:sz w:val="20"/>
                <w:lang w:val="en-US"/>
              </w:rPr>
            </w:pPr>
            <w:r w:rsidRPr="00592801">
              <w:rPr>
                <w:rFonts w:ascii="Monospace" w:hAnsi="Monospace"/>
                <w:b/>
                <w:color w:val="7F0055"/>
                <w:sz w:val="20"/>
                <w:lang w:val="en-US"/>
              </w:rPr>
              <w:t>Pattern&lt;AisMessage, ?&gt; spaciousHeading = Pattern.&lt;AisMessage&gt;begin("suspicious_heading_start", AfterMatchSkipStrategy.skipPastLastEvent())</w:t>
            </w:r>
          </w:p>
          <w:p w:rsidRPr="00592801" w:rsidR="00592801" w:rsidP="00592801" w:rsidRDefault="00592801" w14:paraId="6FBA56AF" wp14:textId="77777777">
            <w:pPr>
              <w:rPr>
                <w:rFonts w:ascii="Monospace" w:hAnsi="Monospace"/>
                <w:b/>
                <w:color w:val="7F0055"/>
                <w:sz w:val="20"/>
                <w:lang w:val="en-US"/>
              </w:rPr>
            </w:pPr>
            <w:r w:rsidRPr="00592801">
              <w:rPr>
                <w:rFonts w:ascii="Monospace" w:hAnsi="Monospace"/>
                <w:b/>
                <w:color w:val="7F0055"/>
                <w:sz w:val="20"/>
                <w:lang w:val="en-US"/>
              </w:rPr>
              <w:t xml:space="preserve">        .followedBy("suspicious_heading_stop")</w:t>
            </w:r>
          </w:p>
          <w:p w:rsidRPr="00592801" w:rsidR="00592801" w:rsidP="00592801" w:rsidRDefault="00592801" w14:paraId="0FA7D7A4" wp14:textId="77777777">
            <w:pPr>
              <w:rPr>
                <w:rFonts w:ascii="Monospace" w:hAnsi="Monospace"/>
                <w:b/>
                <w:color w:val="7F0055"/>
                <w:sz w:val="20"/>
                <w:lang w:val="en-US"/>
              </w:rPr>
            </w:pPr>
            <w:r w:rsidRPr="00592801">
              <w:rPr>
                <w:rFonts w:ascii="Monospace" w:hAnsi="Monospace"/>
                <w:b/>
                <w:color w:val="7F0055"/>
                <w:sz w:val="20"/>
                <w:lang w:val="en-US"/>
              </w:rPr>
              <w:t xml:space="preserve">        .where(new IterativeCondition&lt;AisMessage&gt;() {</w:t>
            </w:r>
          </w:p>
          <w:p w:rsidRPr="00592801" w:rsidR="00592801" w:rsidP="00592801" w:rsidRDefault="00592801" w14:paraId="6F33034F" wp14:textId="77777777">
            <w:pPr>
              <w:rPr>
                <w:rFonts w:ascii="Monospace" w:hAnsi="Monospace"/>
                <w:b/>
                <w:color w:val="7F0055"/>
                <w:sz w:val="20"/>
                <w:lang w:val="en-US"/>
              </w:rPr>
            </w:pPr>
            <w:r w:rsidRPr="00592801">
              <w:rPr>
                <w:rFonts w:ascii="Monospace" w:hAnsi="Monospace"/>
                <w:b/>
                <w:color w:val="7F0055"/>
                <w:sz w:val="20"/>
                <w:lang w:val="en-US"/>
              </w:rPr>
              <w:t>@Override</w:t>
            </w:r>
          </w:p>
          <w:p w:rsidRPr="00592801" w:rsidR="00592801" w:rsidP="00592801" w:rsidRDefault="00592801" w14:paraId="76D5F97A" wp14:textId="77777777">
            <w:pPr>
              <w:rPr>
                <w:rFonts w:ascii="Monospace" w:hAnsi="Monospace"/>
                <w:b/>
                <w:color w:val="7F0055"/>
                <w:sz w:val="20"/>
                <w:lang w:val="en-US"/>
              </w:rPr>
            </w:pPr>
            <w:r w:rsidRPr="00592801">
              <w:rPr>
                <w:rFonts w:ascii="Monospace" w:hAnsi="Monospace"/>
                <w:b/>
                <w:color w:val="7F0055"/>
                <w:sz w:val="20"/>
                <w:lang w:val="en-US"/>
              </w:rPr>
              <w:t>public boolean filter(AisMessage event, Context&lt;AisMessage&gt; ctx) throws Exception {</w:t>
            </w:r>
          </w:p>
          <w:p w:rsidRPr="00592801" w:rsidR="00592801" w:rsidP="00592801" w:rsidRDefault="00592801" w14:paraId="430146C4"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for (AisMessage ev : ctx.getEventsForPattern("suspicious_heading_start")) {</w:t>
            </w:r>
          </w:p>
          <w:p w:rsidRPr="00592801" w:rsidR="00592801" w:rsidP="00592801" w:rsidRDefault="00592801" w14:paraId="6F2F3DDF"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ab/>
            </w:r>
            <w:r w:rsidRPr="00592801">
              <w:rPr>
                <w:rFonts w:ascii="Monospace" w:hAnsi="Monospace"/>
                <w:b/>
                <w:color w:val="7F0055"/>
                <w:sz w:val="20"/>
                <w:lang w:val="en-US"/>
              </w:rPr>
              <w:t>if  ((Math.abs(ev.getHeading()-ev.getCourse())&gt; 10) &amp;&amp; (Math.abs(event.getHeading()-event.getCourse()))&gt;10</w:t>
            </w:r>
            <w:r>
              <w:rPr>
                <w:rFonts w:ascii="Monospace" w:hAnsi="Monospace"/>
                <w:b/>
                <w:color w:val="7F0055"/>
                <w:sz w:val="20"/>
                <w:lang w:val="en-US"/>
              </w:rPr>
              <w:t xml:space="preserve"> </w:t>
            </w:r>
            <w:r w:rsidRPr="00592801">
              <w:rPr>
                <w:rFonts w:ascii="Monospace" w:hAnsi="Monospace"/>
                <w:b/>
                <w:color w:val="7F0055"/>
                <w:sz w:val="20"/>
                <w:lang w:val="en-US"/>
              </w:rPr>
              <w:t>&amp;&amp; (event.getT() - ev.getT()) &gt; 0) {</w:t>
            </w:r>
          </w:p>
          <w:p w:rsidRPr="00592801" w:rsidR="00592801" w:rsidP="00592801" w:rsidRDefault="00592801" w14:paraId="149111FA"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ab/>
            </w:r>
            <w:r w:rsidRPr="00592801">
              <w:rPr>
                <w:rFonts w:ascii="Monospace" w:hAnsi="Monospace"/>
                <w:b/>
                <w:color w:val="7F0055"/>
                <w:sz w:val="20"/>
                <w:lang w:val="en-US"/>
              </w:rPr>
              <w:t>return true;</w:t>
            </w:r>
          </w:p>
          <w:p w:rsidRPr="00592801" w:rsidR="00592801" w:rsidP="00592801" w:rsidRDefault="00592801" w14:paraId="35A7BE31"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 else {return false; }</w:t>
            </w:r>
          </w:p>
          <w:p w:rsidRPr="00592801" w:rsidR="00592801" w:rsidP="00592801" w:rsidRDefault="00592801" w14:paraId="419C5141"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}return false;</w:t>
            </w:r>
          </w:p>
          <w:p w:rsidRPr="00592801" w:rsidR="00592801" w:rsidP="00592801" w:rsidRDefault="00592801" w14:paraId="006E17CF" wp14:textId="77777777">
            <w:pPr>
              <w:rPr>
                <w:rFonts w:ascii="Monospace" w:hAnsi="Monospace"/>
                <w:b/>
                <w:color w:val="7F0055"/>
                <w:sz w:val="20"/>
                <w:lang w:val="en-US"/>
              </w:rPr>
            </w:pPr>
            <w:r w:rsidRPr="00592801">
              <w:rPr>
                <w:rFonts w:ascii="Monospace" w:hAnsi="Monospace"/>
                <w:b/>
                <w:color w:val="7F0055"/>
                <w:sz w:val="20"/>
                <w:lang w:val="en-US"/>
              </w:rPr>
              <w:tab/>
            </w:r>
            <w:r w:rsidRPr="00592801">
              <w:rPr>
                <w:rFonts w:ascii="Monospace" w:hAnsi="Monospace"/>
                <w:b/>
                <w:color w:val="7F0055"/>
                <w:sz w:val="20"/>
                <w:lang w:val="en-US"/>
              </w:rPr>
              <w:t>}}).within(Time.seconds(</w:t>
            </w:r>
            <w:r w:rsidR="00E60113">
              <w:rPr>
                <w:rFonts w:ascii="Monospace" w:hAnsi="Monospace"/>
                <w:b/>
                <w:color w:val="7F0055"/>
                <w:sz w:val="20"/>
                <w:lang w:val="en-US"/>
              </w:rPr>
              <w:t>3</w:t>
            </w:r>
            <w:r w:rsidRPr="00592801">
              <w:rPr>
                <w:rFonts w:ascii="Monospace" w:hAnsi="Monospace"/>
                <w:b/>
                <w:color w:val="7F0055"/>
                <w:sz w:val="20"/>
                <w:lang w:val="en-US"/>
              </w:rPr>
              <w:t>0));</w:t>
            </w:r>
          </w:p>
          <w:p w:rsidRPr="00592801" w:rsidR="00592801" w:rsidP="00592801" w:rsidRDefault="00592801" w14:paraId="30D7AA69" wp14:textId="77777777">
            <w:pPr>
              <w:rPr>
                <w:rFonts w:ascii="Monospace" w:hAnsi="Monospace"/>
                <w:b/>
                <w:color w:val="7F0055"/>
                <w:sz w:val="20"/>
                <w:lang w:val="en-US"/>
              </w:rPr>
            </w:pPr>
          </w:p>
          <w:p w:rsidRPr="00592801" w:rsidR="00592801" w:rsidP="00592801" w:rsidRDefault="00592801" w14:paraId="7196D064" wp14:textId="77777777">
            <w:pPr>
              <w:rPr>
                <w:rFonts w:ascii="Monospace" w:hAnsi="Monospace"/>
                <w:b/>
                <w:color w:val="7F0055"/>
                <w:sz w:val="20"/>
                <w:lang w:val="en-US"/>
              </w:rPr>
            </w:pPr>
            <w:r w:rsidRPr="00592801">
              <w:rPr>
                <w:rFonts w:ascii="Monospace" w:hAnsi="Monospace"/>
                <w:b/>
                <w:color w:val="7F0055"/>
                <w:sz w:val="20"/>
                <w:lang w:val="en-US"/>
              </w:rPr>
              <w:tab/>
            </w:r>
          </w:p>
          <w:p w:rsidR="00936F5A" w:rsidP="00592801" w:rsidRDefault="00592801" w14:paraId="46AE40AA" wp14:textId="77777777">
            <w:r w:rsidRPr="00592801">
              <w:rPr>
                <w:rFonts w:ascii="Monospace" w:hAnsi="Monospace"/>
                <w:b/>
                <w:color w:val="7F0055"/>
                <w:sz w:val="20"/>
                <w:lang w:val="en-US"/>
              </w:rPr>
              <w:tab/>
            </w:r>
            <w:r w:rsidRPr="00592801">
              <w:rPr>
                <w:rFonts w:ascii="Monospace" w:hAnsi="Monospace"/>
                <w:b/>
                <w:color w:val="7F0055"/>
                <w:sz w:val="20"/>
                <w:lang w:val="en-US"/>
              </w:rPr>
              <w:t>}</w:t>
            </w:r>
          </w:p>
        </w:tc>
      </w:tr>
    </w:tbl>
    <w:p xmlns:wp14="http://schemas.microsoft.com/office/word/2010/wordml" w:rsidR="00936F5A" w:rsidRDefault="00936F5A" w14:paraId="34FF1C98" wp14:textId="77777777">
      <w:r>
        <w:rPr>
          <w:rFonts w:ascii="Monospace" w:hAnsi="Monospace"/>
          <w:color w:val="000000"/>
          <w:sz w:val="20"/>
        </w:rPr>
        <w:tab/>
      </w:r>
      <w:r>
        <w:rPr>
          <w:rFonts w:ascii="Monospace" w:hAnsi="Monospace"/>
          <w:color w:val="000000"/>
          <w:sz w:val="20"/>
        </w:rPr>
        <w:tab/>
      </w:r>
      <w:r>
        <w:rPr>
          <w:rFonts w:ascii="Monospace" w:hAnsi="Monospace"/>
          <w:color w:val="000000"/>
          <w:sz w:val="20"/>
        </w:rPr>
        <w:tab/>
      </w:r>
    </w:p>
    <w:p xmlns:wp14="http://schemas.microsoft.com/office/word/2010/wordml" w:rsidR="002D644A" w:rsidRDefault="00936F5A" w14:paraId="6D072C0D"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p>
    <w:p xmlns:wp14="http://schemas.microsoft.com/office/word/2010/wordml" w:rsidR="00690B0E" w:rsidP="00690B0E" w:rsidRDefault="00690B0E" w14:paraId="100C5B58" wp14:textId="77777777">
      <w:pPr>
        <w:pStyle w:val="Heading4"/>
        <w:ind w:left="360"/>
        <w:rPr>
          <w:rFonts w:ascii="Monospace" w:hAnsi="Monospace"/>
          <w:color w:val="000000"/>
          <w:sz w:val="20"/>
        </w:rPr>
      </w:pPr>
      <w:r>
        <w:rPr>
          <w:rFonts w:ascii="Monospace" w:hAnsi="Monospace"/>
          <w:color w:val="000000"/>
          <w:sz w:val="20"/>
        </w:rPr>
        <w:t xml:space="preserve"> </w:t>
      </w:r>
    </w:p>
    <w:p xmlns:wp14="http://schemas.microsoft.com/office/word/2010/wordml" w:rsidR="00936F5A" w:rsidP="00690B0E" w:rsidRDefault="002D644A" w14:paraId="3DB3A948" wp14:textId="77777777">
      <w:pPr>
        <w:pStyle w:val="Heading4"/>
        <w:numPr>
          <w:ilvl w:val="0"/>
          <w:numId w:val="2"/>
        </w:numPr>
        <w:rPr>
          <w:rFonts w:ascii="Monospace" w:hAnsi="Monospace"/>
          <w:color w:val="000000"/>
          <w:sz w:val="20"/>
        </w:rPr>
      </w:pPr>
      <w:r>
        <w:rPr>
          <w:rFonts w:ascii="Monospace" w:hAnsi="Monospace"/>
          <w:color w:val="000000"/>
          <w:sz w:val="20"/>
        </w:rPr>
        <w:br w:type="page"/>
      </w:r>
      <w:r w:rsidR="00690B0E">
        <w:rPr>
          <w:lang w:val="en-US"/>
        </w:rPr>
        <w:t>Long Term Stop</w:t>
      </w:r>
      <w:r w:rsidR="00690B0E">
        <w:rPr>
          <w:rFonts w:ascii="Monospace" w:hAnsi="Monospace"/>
          <w:color w:val="000000"/>
          <w:sz w:val="20"/>
        </w:rPr>
        <w:t xml:space="preserve"> </w:t>
      </w:r>
    </w:p>
    <w:p xmlns:wp14="http://schemas.microsoft.com/office/word/2010/wordml" w:rsidR="00690B0E" w:rsidP="00690B0E" w:rsidRDefault="00690B0E" w14:paraId="48A21919" wp14:textId="77777777"/>
    <w:p xmlns:wp14="http://schemas.microsoft.com/office/word/2010/wordml" w:rsidR="00690B0E" w:rsidP="00690B0E" w:rsidRDefault="00690B0E" w14:paraId="254DA78B" wp14:textId="77777777">
      <w:proofErr w:type="spellStart"/>
      <w:r w:rsidR="1D0B77C8">
        <w:rPr/>
        <w:t>Long-Term</w:t>
      </w:r>
      <w:proofErr w:type="spellEnd"/>
      <w:r w:rsidR="1D0B77C8">
        <w:rPr/>
        <w:t xml:space="preserve"> </w:t>
      </w:r>
      <w:proofErr w:type="spellStart"/>
      <w:r w:rsidR="1D0B77C8">
        <w:rPr/>
        <w:t>stop</w:t>
      </w:r>
      <w:proofErr w:type="spellEnd"/>
      <w:r w:rsidR="1D0B77C8">
        <w:rPr/>
        <w:t xml:space="preserve"> </w:t>
      </w:r>
      <w:proofErr w:type="spellStart"/>
      <w:r w:rsidR="1D0B77C8">
        <w:rPr/>
        <w:t>is</w:t>
      </w:r>
      <w:proofErr w:type="spellEnd"/>
      <w:r w:rsidR="1D0B77C8">
        <w:rPr/>
        <w:t xml:space="preserve"> </w:t>
      </w:r>
      <w:proofErr w:type="spellStart"/>
      <w:r w:rsidR="1D0B77C8">
        <w:rPr/>
        <w:t>only</w:t>
      </w:r>
      <w:proofErr w:type="spellEnd"/>
      <w:r w:rsidR="1D0B77C8">
        <w:rPr/>
        <w:t xml:space="preserve"> </w:t>
      </w:r>
      <w:proofErr w:type="spellStart"/>
      <w:r w:rsidR="1D0B77C8">
        <w:rPr/>
        <w:t>fired</w:t>
      </w:r>
      <w:proofErr w:type="spellEnd"/>
      <w:r w:rsidR="1D0B77C8">
        <w:rPr/>
        <w:t xml:space="preserve"> </w:t>
      </w:r>
      <w:proofErr w:type="spellStart"/>
      <w:r w:rsidR="1D0B77C8">
        <w:rPr/>
        <w:t>if</w:t>
      </w:r>
      <w:proofErr w:type="spellEnd"/>
      <w:r w:rsidR="1D0B77C8">
        <w:rPr/>
        <w:t xml:space="preserve"> the </w:t>
      </w:r>
      <w:proofErr w:type="spellStart"/>
      <w:r w:rsidR="1D0B77C8">
        <w:rPr/>
        <w:t>vessel</w:t>
      </w:r>
      <w:proofErr w:type="spellEnd"/>
      <w:r w:rsidR="1D0B77C8">
        <w:rPr/>
        <w:t xml:space="preserve"> </w:t>
      </w:r>
      <w:proofErr w:type="spellStart"/>
      <w:r w:rsidR="1D0B77C8">
        <w:rPr/>
        <w:t>is</w:t>
      </w:r>
      <w:proofErr w:type="spellEnd"/>
      <w:r w:rsidR="1D0B77C8">
        <w:rPr/>
        <w:t xml:space="preserve"> </w:t>
      </w:r>
      <w:proofErr w:type="spellStart"/>
      <w:r w:rsidR="1D0B77C8">
        <w:rPr/>
        <w:t>noiticed</w:t>
      </w:r>
      <w:proofErr w:type="spellEnd"/>
      <w:r w:rsidR="1D0B77C8">
        <w:rPr/>
        <w:t xml:space="preserve"> </w:t>
      </w:r>
      <w:proofErr w:type="spellStart"/>
      <w:r w:rsidR="1D0B77C8">
        <w:rPr/>
        <w:t>to</w:t>
      </w:r>
      <w:proofErr w:type="spellEnd"/>
      <w:r w:rsidR="1D0B77C8">
        <w:rPr/>
        <w:t xml:space="preserve"> </w:t>
      </w:r>
      <w:proofErr w:type="spellStart"/>
      <w:r w:rsidR="1D0B77C8">
        <w:rPr/>
        <w:t>move</w:t>
      </w:r>
      <w:proofErr w:type="spellEnd"/>
      <w:r w:rsidR="1D0B77C8">
        <w:rPr/>
        <w:t xml:space="preserve"> </w:t>
      </w:r>
      <w:proofErr w:type="spellStart"/>
      <w:r w:rsidR="1D0B77C8">
        <w:rPr/>
        <w:t>slow</w:t>
      </w:r>
      <w:proofErr w:type="spellEnd"/>
      <w:r w:rsidR="1D0B77C8">
        <w:rPr/>
        <w:t xml:space="preserve"> </w:t>
      </w:r>
      <w:proofErr w:type="spellStart"/>
      <w:r w:rsidR="1D0B77C8">
        <w:rPr/>
        <w:t>after</w:t>
      </w:r>
      <w:proofErr w:type="spellEnd"/>
      <w:r w:rsidR="1D0B77C8">
        <w:rPr/>
        <w:t xml:space="preserve"> a </w:t>
      </w:r>
      <w:proofErr w:type="spellStart"/>
      <w:r w:rsidR="1D0B77C8">
        <w:rPr/>
        <w:t>pause</w:t>
      </w:r>
      <w:proofErr w:type="spellEnd"/>
      <w:r w:rsidR="1D0B77C8">
        <w:rPr/>
        <w:t xml:space="preserve">. </w:t>
      </w:r>
      <w:proofErr w:type="spellStart"/>
      <w:r w:rsidR="1D0B77C8">
        <w:rPr/>
        <w:t>If</w:t>
      </w:r>
      <w:proofErr w:type="spellEnd"/>
      <w:r w:rsidR="1D0B77C8">
        <w:rPr/>
        <w:t xml:space="preserve"> </w:t>
      </w:r>
      <w:r w:rsidR="1D0B77C8">
        <w:rPr/>
        <w:t xml:space="preserve">M </w:t>
      </w:r>
      <w:proofErr w:type="spellStart"/>
      <w:r w:rsidR="1D0B77C8">
        <w:rPr/>
        <w:t>messages</w:t>
      </w:r>
      <w:proofErr w:type="spellEnd"/>
      <w:r w:rsidR="1D0B77C8">
        <w:rPr/>
        <w:t xml:space="preserve"> (</w:t>
      </w:r>
      <w:proofErr w:type="spellStart"/>
      <w:r w:rsidR="1D0B77C8">
        <w:rPr/>
        <w:t>after</w:t>
      </w:r>
      <w:proofErr w:type="spellEnd"/>
      <w:r w:rsidR="1D0B77C8">
        <w:rPr/>
        <w:t xml:space="preserve"> 60mins )</w:t>
      </w:r>
      <w:r w:rsidR="1D0B77C8">
        <w:rPr/>
        <w:t xml:space="preserve"> </w:t>
      </w:r>
      <w:proofErr w:type="spellStart"/>
      <w:r w:rsidR="1D0B77C8">
        <w:rPr/>
        <w:t>are</w:t>
      </w:r>
      <w:proofErr w:type="spellEnd"/>
      <w:r w:rsidR="1D0B77C8">
        <w:rPr/>
        <w:t xml:space="preserve"> </w:t>
      </w:r>
      <w:proofErr w:type="spellStart"/>
      <w:r w:rsidR="1D0B77C8">
        <w:rPr/>
        <w:t>with</w:t>
      </w:r>
      <w:proofErr w:type="spellEnd"/>
      <w:r w:rsidR="1D0B77C8">
        <w:rPr/>
        <w:t xml:space="preserve"> in a </w:t>
      </w:r>
      <w:proofErr w:type="spellStart"/>
      <w:r w:rsidR="1D0B77C8">
        <w:rPr/>
        <w:t>predefined</w:t>
      </w:r>
      <w:proofErr w:type="spellEnd"/>
      <w:r w:rsidR="1D0B77C8">
        <w:rPr/>
        <w:t xml:space="preserve"> </w:t>
      </w:r>
      <w:proofErr w:type="spellStart"/>
      <w:r w:rsidR="1D0B77C8">
        <w:rPr/>
        <w:t>area</w:t>
      </w:r>
      <w:proofErr w:type="spellEnd"/>
      <w:r w:rsidR="1D0B77C8">
        <w:rPr/>
        <w:t xml:space="preserve"> ( </w:t>
      </w:r>
      <w:proofErr w:type="spellStart"/>
      <w:r w:rsidR="1D0B77C8">
        <w:rPr/>
        <w:t>here</w:t>
      </w:r>
      <w:proofErr w:type="spellEnd"/>
      <w:r w:rsidR="1D0B77C8">
        <w:rPr/>
        <w:t xml:space="preserve"> I </w:t>
      </w:r>
      <w:proofErr w:type="spellStart"/>
      <w:r w:rsidR="1D0B77C8">
        <w:rPr/>
        <w:t>use</w:t>
      </w:r>
      <w:proofErr w:type="spellEnd"/>
      <w:r w:rsidR="1D0B77C8">
        <w:rPr/>
        <w:t xml:space="preserve"> </w:t>
      </w:r>
      <w:proofErr w:type="spellStart"/>
      <w:r w:rsidR="1D0B77C8">
        <w:rPr/>
        <w:t>geohash</w:t>
      </w:r>
      <w:proofErr w:type="spellEnd"/>
      <w:r w:rsidR="1D0B77C8">
        <w:rPr/>
        <w:t xml:space="preserve"> </w:t>
      </w:r>
      <w:proofErr w:type="spellStart"/>
      <w:r w:rsidR="1D0B77C8">
        <w:rPr/>
        <w:t>with</w:t>
      </w:r>
      <w:proofErr w:type="spellEnd"/>
      <w:r w:rsidR="1D0B77C8">
        <w:rPr/>
        <w:t xml:space="preserve"> </w:t>
      </w:r>
      <w:proofErr w:type="spellStart"/>
      <w:r w:rsidR="1D0B77C8">
        <w:rPr/>
        <w:t>length</w:t>
      </w:r>
      <w:proofErr w:type="spellEnd"/>
      <w:r w:rsidR="1D0B77C8">
        <w:rPr/>
        <w:t xml:space="preserve"> 6) , a </w:t>
      </w:r>
      <w:proofErr w:type="spellStart"/>
      <w:r w:rsidR="1D0B77C8">
        <w:rPr/>
        <w:t>long</w:t>
      </w:r>
      <w:proofErr w:type="spellEnd"/>
      <w:r w:rsidR="1D0B77C8">
        <w:rPr/>
        <w:t xml:space="preserve"> </w:t>
      </w:r>
      <w:proofErr w:type="spellStart"/>
      <w:r w:rsidR="1D0B77C8">
        <w:rPr/>
        <w:t>term</w:t>
      </w:r>
      <w:proofErr w:type="spellEnd"/>
      <w:r w:rsidR="1D0B77C8">
        <w:rPr/>
        <w:t xml:space="preserve"> </w:t>
      </w:r>
      <w:proofErr w:type="spellStart"/>
      <w:r w:rsidR="1D0B77C8">
        <w:rPr/>
        <w:t>stop</w:t>
      </w:r>
      <w:proofErr w:type="spellEnd"/>
      <w:r w:rsidR="1D0B77C8">
        <w:rPr/>
        <w:t xml:space="preserve"> </w:t>
      </w:r>
      <w:proofErr w:type="spellStart"/>
      <w:r w:rsidR="1D0B77C8">
        <w:rPr/>
        <w:t>is</w:t>
      </w:r>
      <w:proofErr w:type="spellEnd"/>
      <w:r w:rsidR="1D0B77C8">
        <w:rPr/>
        <w:t xml:space="preserve"> </w:t>
      </w:r>
      <w:proofErr w:type="spellStart"/>
      <w:r w:rsidR="1D0B77C8">
        <w:rPr/>
        <w:t>identified</w:t>
      </w:r>
      <w:proofErr w:type="spellEnd"/>
      <w:r w:rsidR="1D0B77C8">
        <w:rPr/>
        <w:t>.</w:t>
      </w:r>
    </w:p>
    <w:p w:rsidR="1D0B77C8" w:rsidP="1D0B77C8" w:rsidRDefault="1D0B77C8" w14:paraId="752EAF18" w14:textId="3A0BC9B6">
      <w:pPr>
        <w:pStyle w:val="Normal"/>
        <w:rPr>
          <w:rFonts w:ascii="DejaVu Sans Mono" w:hAnsi="DejaVu Sans Mono" w:eastAsia="DejaVu Sans Mono" w:cs="DejaVu Sans Mono"/>
          <w:noProof w:val="0"/>
          <w:color w:val="A9B7C6"/>
          <w:sz w:val="22"/>
          <w:szCs w:val="22"/>
          <w:lang w:val="el-GR"/>
        </w:rPr>
      </w:pPr>
      <w:r w:rsidRPr="1D0B77C8" w:rsidR="1D0B77C8">
        <w:rPr>
          <w:rFonts w:ascii="DejaVu Sans Mono" w:hAnsi="DejaVu Sans Mono" w:eastAsia="DejaVu Sans Mono" w:cs="DejaVu Sans Mono"/>
          <w:noProof w:val="0"/>
          <w:color w:val="A9B7C6"/>
          <w:sz w:val="22"/>
          <w:szCs w:val="22"/>
          <w:lang w:val="el-GR"/>
        </w:rPr>
        <w:t xml:space="preserve">       </w:t>
      </w:r>
    </w:p>
    <w:tbl>
      <w:tblPr>
        <w:tblStyle w:val="TableGrid"/>
        <w:tblW w:w="0" w:type="auto"/>
        <w:tblInd w:w="0" w:type="dxa"/>
        <w:tblLayout w:type="fixed"/>
        <w:tblLook w:val="06A0" w:firstRow="1" w:lastRow="0" w:firstColumn="1" w:lastColumn="0" w:noHBand="1" w:noVBand="1"/>
      </w:tblPr>
      <w:tblGrid>
        <w:gridCol w:w="8306"/>
      </w:tblGrid>
      <w:tr w:rsidR="1D0B77C8" w:rsidTr="1D0B77C8" w14:paraId="3D06754F">
        <w:tc>
          <w:tcPr>
            <w:tcW w:w="8306" w:type="dxa"/>
            <w:tcMar/>
          </w:tcPr>
          <w:p w:rsidR="1D0B77C8" w:rsidP="1D0B77C8" w:rsidRDefault="1D0B77C8" w14:paraId="3B4ACF48" w14:textId="712F9F6E">
            <w:pPr>
              <w:pStyle w:val="Normal"/>
              <w:rPr>
                <w:rFonts w:ascii="DejaVu Sans Mono" w:hAnsi="DejaVu Sans Mono" w:eastAsia="DejaVu Sans Mono" w:cs="DejaVu Sans Mono"/>
                <w:noProof w:val="0"/>
                <w:color w:val="CC7832"/>
                <w:sz w:val="22"/>
                <w:szCs w:val="22"/>
                <w:lang w:val="el-GR"/>
              </w:rPr>
            </w:pPr>
            <w:r>
              <w:br/>
            </w:r>
            <w:proofErr w:type="spellStart"/>
            <w:r w:rsidRPr="1D0B77C8" w:rsidR="1D0B77C8">
              <w:rPr>
                <w:rFonts w:ascii="DejaVu Sans Mono" w:hAnsi="DejaVu Sans Mono" w:eastAsia="DejaVu Sans Mono" w:cs="DejaVu Sans Mono"/>
                <w:noProof w:val="0"/>
                <w:color w:val="CC7832"/>
                <w:sz w:val="22"/>
                <w:szCs w:val="22"/>
                <w:lang w:val="el-GR"/>
              </w:rPr>
              <w:t>int</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longterm</w:t>
            </w:r>
            <w:proofErr w:type="spellEnd"/>
            <w:r w:rsidRPr="1D0B77C8" w:rsidR="1D0B77C8">
              <w:rPr>
                <w:rFonts w:ascii="DejaVu Sans Mono" w:hAnsi="DejaVu Sans Mono" w:eastAsia="DejaVu Sans Mono" w:cs="DejaVu Sans Mono"/>
                <w:noProof w:val="0"/>
                <w:color w:val="A9B7C6"/>
                <w:sz w:val="22"/>
                <w:szCs w:val="22"/>
                <w:lang w:val="el-GR"/>
              </w:rPr>
              <w:t xml:space="preserve"> = </w:t>
            </w:r>
            <w:r w:rsidRPr="1D0B77C8" w:rsidR="1D0B77C8">
              <w:rPr>
                <w:rFonts w:ascii="DejaVu Sans Mono" w:hAnsi="DejaVu Sans Mono" w:eastAsia="DejaVu Sans Mono" w:cs="DejaVu Sans Mono"/>
                <w:noProof w:val="0"/>
                <w:color w:val="6897BB"/>
                <w:sz w:val="22"/>
                <w:szCs w:val="22"/>
                <w:lang w:val="el-GR"/>
              </w:rPr>
              <w:t>200</w:t>
            </w:r>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Pattern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 xml:space="preserve">?&gt; </w:t>
            </w:r>
            <w:proofErr w:type="spellStart"/>
            <w:r w:rsidRPr="1D0B77C8" w:rsidR="1D0B77C8">
              <w:rPr>
                <w:rFonts w:ascii="DejaVu Sans Mono" w:hAnsi="DejaVu Sans Mono" w:eastAsia="DejaVu Sans Mono" w:cs="DejaVu Sans Mono"/>
                <w:noProof w:val="0"/>
                <w:color w:val="A9B7C6"/>
                <w:sz w:val="22"/>
                <w:szCs w:val="22"/>
                <w:lang w:val="el-GR"/>
              </w:rPr>
              <w:t>LongTermStopPattern</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Pattern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&gt;</w:t>
            </w:r>
            <w:proofErr w:type="spellStart"/>
            <w:r w:rsidRPr="1D0B77C8" w:rsidR="1D0B77C8">
              <w:rPr>
                <w:rFonts w:ascii="DejaVu Sans Mono" w:hAnsi="DejaVu Sans Mono" w:eastAsia="DejaVu Sans Mono" w:cs="DejaVu Sans Mono"/>
                <w:i w:val="1"/>
                <w:iCs w:val="1"/>
                <w:noProof w:val="0"/>
                <w:color w:val="A9B7C6"/>
                <w:sz w:val="22"/>
                <w:szCs w:val="22"/>
                <w:lang w:val="el-GR"/>
              </w:rPr>
              <w:t>begin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A8759"/>
                <w:sz w:val="22"/>
                <w:szCs w:val="22"/>
                <w:lang w:val="el-GR"/>
              </w:rPr>
              <w:t>"</w:t>
            </w:r>
            <w:proofErr w:type="spellStart"/>
            <w:r w:rsidRPr="1D0B77C8" w:rsidR="1D0B77C8">
              <w:rPr>
                <w:rFonts w:ascii="DejaVu Sans Mono" w:hAnsi="DejaVu Sans Mono" w:eastAsia="DejaVu Sans Mono" w:cs="DejaVu Sans Mono"/>
                <w:noProof w:val="0"/>
                <w:color w:val="6A8759"/>
                <w:sz w:val="22"/>
                <w:szCs w:val="22"/>
                <w:lang w:val="el-GR"/>
              </w:rPr>
              <w:t>stop</w:t>
            </w:r>
            <w:proofErr w:type="spellEnd"/>
            <w:r w:rsidRPr="1D0B77C8" w:rsidR="1D0B77C8">
              <w:rPr>
                <w:rFonts w:ascii="DejaVu Sans Mono" w:hAnsi="DejaVu Sans Mono" w:eastAsia="DejaVu Sans Mono" w:cs="DejaVu Sans Mono"/>
                <w:noProof w:val="0"/>
                <w:color w:val="6A8759"/>
                <w:sz w:val="22"/>
                <w:szCs w:val="22"/>
                <w:lang w:val="el-GR"/>
              </w:rPr>
              <w:t>"</w:t>
            </w:r>
            <w:r w:rsidRPr="1D0B77C8" w:rsidR="1D0B77C8">
              <w:rPr>
                <w:rFonts w:ascii="DejaVu Sans Mono" w:hAnsi="DejaVu Sans Mono" w:eastAsia="DejaVu Sans Mono" w:cs="DejaVu Sans Mono"/>
                <w:noProof w:val="0"/>
                <w:color w:val="CC7832"/>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AfterMatchSkipStrategy.</w:t>
            </w:r>
            <w:r w:rsidRPr="1D0B77C8" w:rsidR="1D0B77C8">
              <w:rPr>
                <w:rFonts w:ascii="DejaVu Sans Mono" w:hAnsi="DejaVu Sans Mono" w:eastAsia="DejaVu Sans Mono" w:cs="DejaVu Sans Mono"/>
                <w:i w:val="1"/>
                <w:iCs w:val="1"/>
                <w:noProof w:val="0"/>
                <w:color w:val="A9B7C6"/>
                <w:sz w:val="22"/>
                <w:szCs w:val="22"/>
                <w:lang w:val="el-GR"/>
              </w:rPr>
              <w:t>skipPastLastEvent</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subtype</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AisMessage.</w:t>
            </w:r>
            <w:r w:rsidRPr="1D0B77C8" w:rsidR="1D0B77C8">
              <w:rPr>
                <w:rFonts w:ascii="DejaVu Sans Mono" w:hAnsi="DejaVu Sans Mono" w:eastAsia="DejaVu Sans Mono" w:cs="DejaVu Sans Mono"/>
                <w:noProof w:val="0"/>
                <w:color w:val="CC7832"/>
                <w:sz w:val="22"/>
                <w:szCs w:val="22"/>
                <w:lang w:val="el-GR"/>
              </w:rPr>
              <w:t>class</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where</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CC7832"/>
                <w:sz w:val="22"/>
                <w:szCs w:val="22"/>
                <w:lang w:val="el-GR"/>
              </w:rPr>
              <w:t>new</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SimpleCondition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&gt;() {</w:t>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BBB529"/>
                <w:sz w:val="22"/>
                <w:szCs w:val="22"/>
                <w:lang w:val="el-GR"/>
              </w:rPr>
              <w:t>@</w:t>
            </w:r>
            <w:proofErr w:type="spellStart"/>
            <w:r w:rsidRPr="1D0B77C8" w:rsidR="1D0B77C8">
              <w:rPr>
                <w:rFonts w:ascii="DejaVu Sans Mono" w:hAnsi="DejaVu Sans Mono" w:eastAsia="DejaVu Sans Mono" w:cs="DejaVu Sans Mono"/>
                <w:noProof w:val="0"/>
                <w:color w:val="BBB529"/>
                <w:sz w:val="22"/>
                <w:szCs w:val="22"/>
                <w:lang w:val="el-GR"/>
              </w:rPr>
              <w:t>Override</w:t>
            </w:r>
            <w:proofErr w:type="spellEnd"/>
            <w:r>
              <w:br/>
            </w:r>
            <w:r w:rsidRPr="1D0B77C8" w:rsidR="1D0B77C8">
              <w:rPr>
                <w:rFonts w:ascii="DejaVu Sans Mono" w:hAnsi="DejaVu Sans Mono" w:eastAsia="DejaVu Sans Mono" w:cs="DejaVu Sans Mono"/>
                <w:noProof w:val="0"/>
                <w:color w:val="BBB529"/>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public</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boolean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FFC66D"/>
                <w:sz w:val="22"/>
                <w:szCs w:val="22"/>
                <w:lang w:val="el-GR"/>
              </w:rPr>
              <w:t>filter</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throws</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Exception</w:t>
            </w:r>
            <w:proofErr w:type="spellEnd"/>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boolean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near_ports</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for</w:t>
            </w:r>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String</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str</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B389C5"/>
                <w:sz w:val="22"/>
                <w:szCs w:val="22"/>
                <w:lang w:val="el-GR"/>
              </w:rPr>
              <w:t>Ports</w:t>
            </w:r>
            <w:proofErr w:type="spellEnd"/>
            <w:r w:rsidRPr="1D0B77C8" w:rsidR="1D0B77C8">
              <w:rPr>
                <w:rFonts w:ascii="DejaVu Sans Mono" w:hAnsi="DejaVu Sans Mono" w:eastAsia="DejaVu Sans Mono" w:cs="DejaVu Sans Mono"/>
                <w:noProof w:val="0"/>
                <w:color w:val="A9B7C6"/>
                <w:sz w:val="22"/>
                <w:szCs w:val="22"/>
                <w:lang w:val="el-GR"/>
              </w:rPr>
              <w:t>)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String</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ship_geohash</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GeoHash.</w:t>
            </w:r>
            <w:r w:rsidRPr="1D0B77C8" w:rsidR="1D0B77C8">
              <w:rPr>
                <w:rFonts w:ascii="DejaVu Sans Mono" w:hAnsi="DejaVu Sans Mono" w:eastAsia="DejaVu Sans Mono" w:cs="DejaVu Sans Mono"/>
                <w:i w:val="1"/>
                <w:iCs w:val="1"/>
                <w:noProof w:val="0"/>
                <w:color w:val="A9B7C6"/>
                <w:sz w:val="22"/>
                <w:szCs w:val="22"/>
                <w:lang w:val="el-GR"/>
              </w:rPr>
              <w:t>encodeHash</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event.getLat</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event.getLon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rsidRPr="1D0B77C8" w:rsidR="1D0B77C8">
              <w:rPr>
                <w:rFonts w:ascii="DejaVu Sans Mono" w:hAnsi="DejaVu Sans Mono" w:eastAsia="DejaVu Sans Mono" w:cs="DejaVu Sans Mono"/>
                <w:noProof w:val="0"/>
                <w:color w:val="6897BB"/>
                <w:sz w:val="22"/>
                <w:szCs w:val="22"/>
                <w:lang w:val="el-GR"/>
              </w:rPr>
              <w:t>6</w:t>
            </w:r>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str.equals</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ship_geohash</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near_ports</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CC7832"/>
                <w:sz w:val="22"/>
                <w:szCs w:val="22"/>
                <w:lang w:val="el-GR"/>
              </w:rPr>
              <w:t>true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Ship</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near</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Port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\n");</w:t>
            </w:r>
            <w:r>
              <w:br/>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ships</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%d %d %f\n",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event.getMmsi</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event.getSpeed</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r>
              <w:br/>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event.getSpeed</w:t>
            </w:r>
            <w:proofErr w:type="spellEnd"/>
            <w:r w:rsidRPr="1D0B77C8" w:rsidR="1D0B77C8">
              <w:rPr>
                <w:rFonts w:ascii="DejaVu Sans Mono" w:hAnsi="DejaVu Sans Mono" w:eastAsia="DejaVu Sans Mono" w:cs="DejaVu Sans Mono"/>
                <w:noProof w:val="0"/>
                <w:color w:val="A9B7C6"/>
                <w:sz w:val="22"/>
                <w:szCs w:val="22"/>
                <w:lang w:val="el-GR"/>
              </w:rPr>
              <w:t>() &lt;</w:t>
            </w:r>
            <w:r w:rsidRPr="1D0B77C8" w:rsidR="1D0B77C8">
              <w:rPr>
                <w:rFonts w:ascii="DejaVu Sans Mono" w:hAnsi="DejaVu Sans Mono" w:eastAsia="DejaVu Sans Mono" w:cs="DejaVu Sans Mono"/>
                <w:noProof w:val="0"/>
                <w:color w:val="6897BB"/>
                <w:sz w:val="22"/>
                <w:szCs w:val="22"/>
                <w:lang w:val="el-GR"/>
              </w:rPr>
              <w:t xml:space="preserve">1 </w:t>
            </w:r>
            <w:r w:rsidRPr="1D0B77C8" w:rsidR="1D0B77C8">
              <w:rPr>
                <w:rFonts w:ascii="DejaVu Sans Mono" w:hAnsi="DejaVu Sans Mono" w:eastAsia="DejaVu Sans Mono" w:cs="DejaVu Sans Mono"/>
                <w:noProof w:val="0"/>
                <w:color w:val="A9B7C6"/>
                <w:sz w:val="22"/>
                <w:szCs w:val="22"/>
                <w:lang w:val="el-GR"/>
              </w:rPr>
              <w:t xml:space="preserve">&amp;&amp; </w:t>
            </w:r>
            <w:proofErr w:type="spellStart"/>
            <w:r w:rsidRPr="1D0B77C8" w:rsidR="1D0B77C8">
              <w:rPr>
                <w:rFonts w:ascii="DejaVu Sans Mono" w:hAnsi="DejaVu Sans Mono" w:eastAsia="DejaVu Sans Mono" w:cs="DejaVu Sans Mono"/>
                <w:noProof w:val="0"/>
                <w:color w:val="A9B7C6"/>
                <w:sz w:val="22"/>
                <w:szCs w:val="22"/>
                <w:lang w:val="el-GR"/>
              </w:rPr>
              <w:t>near_ports</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low</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speed</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away</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from</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ports</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---&gt;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pause</w:t>
            </w:r>
            <w:proofErr w:type="spellEnd"/>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Pause</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by</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ship</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%s %d %f\n",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event.getMmsi</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event.getSpeed</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r>
              <w:br/>
            </w:r>
            <w:r>
              <w:br/>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true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oneOrMore</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timesOrMore</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(2)</w:t>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followedByAny</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A8759"/>
                <w:sz w:val="22"/>
                <w:szCs w:val="22"/>
                <w:lang w:val="el-GR"/>
              </w:rPr>
              <w:t>"</w:t>
            </w:r>
            <w:proofErr w:type="spellStart"/>
            <w:r w:rsidRPr="1D0B77C8" w:rsidR="1D0B77C8">
              <w:rPr>
                <w:rFonts w:ascii="DejaVu Sans Mono" w:hAnsi="DejaVu Sans Mono" w:eastAsia="DejaVu Sans Mono" w:cs="DejaVu Sans Mono"/>
                <w:noProof w:val="0"/>
                <w:color w:val="6A8759"/>
                <w:sz w:val="22"/>
                <w:szCs w:val="22"/>
                <w:lang w:val="el-GR"/>
              </w:rPr>
              <w:t>stop_ends</w:t>
            </w:r>
            <w:proofErr w:type="spellEnd"/>
            <w:r w:rsidRPr="1D0B77C8" w:rsidR="1D0B77C8">
              <w:rPr>
                <w:rFonts w:ascii="DejaVu Sans Mono" w:hAnsi="DejaVu Sans Mono" w:eastAsia="DejaVu Sans Mono" w:cs="DejaVu Sans Mono"/>
                <w:noProof w:val="0"/>
                <w:color w:val="6A8759"/>
                <w:sz w:val="22"/>
                <w:szCs w:val="22"/>
                <w:lang w:val="el-GR"/>
              </w:rPr>
              <w:t>"</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where</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CC7832"/>
                <w:sz w:val="22"/>
                <w:szCs w:val="22"/>
                <w:lang w:val="el-GR"/>
              </w:rPr>
              <w:t>new</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IterativeCondition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&gt;() {</w:t>
            </w:r>
            <w:r>
              <w:br/>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BBB529"/>
                <w:sz w:val="22"/>
                <w:szCs w:val="22"/>
                <w:lang w:val="el-GR"/>
              </w:rPr>
              <w:t>@</w:t>
            </w:r>
            <w:proofErr w:type="spellStart"/>
            <w:r w:rsidRPr="1D0B77C8" w:rsidR="1D0B77C8">
              <w:rPr>
                <w:rFonts w:ascii="DejaVu Sans Mono" w:hAnsi="DejaVu Sans Mono" w:eastAsia="DejaVu Sans Mono" w:cs="DejaVu Sans Mono"/>
                <w:noProof w:val="0"/>
                <w:color w:val="BBB529"/>
                <w:sz w:val="22"/>
                <w:szCs w:val="22"/>
                <w:lang w:val="el-GR"/>
              </w:rPr>
              <w:t>Override</w:t>
            </w:r>
            <w:proofErr w:type="spellEnd"/>
            <w:r>
              <w:br/>
            </w:r>
            <w:r w:rsidRPr="1D0B77C8" w:rsidR="1D0B77C8">
              <w:rPr>
                <w:rFonts w:ascii="DejaVu Sans Mono" w:hAnsi="DejaVu Sans Mono" w:eastAsia="DejaVu Sans Mono" w:cs="DejaVu Sans Mono"/>
                <w:noProof w:val="0"/>
                <w:color w:val="BBB529"/>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public</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boolean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FFC66D"/>
                <w:sz w:val="22"/>
                <w:szCs w:val="22"/>
                <w:lang w:val="el-GR"/>
              </w:rPr>
              <w:t>filter</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Context</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&gt; </w:t>
            </w:r>
            <w:proofErr w:type="spellStart"/>
            <w:r w:rsidRPr="1D0B77C8" w:rsidR="1D0B77C8">
              <w:rPr>
                <w:rFonts w:ascii="DejaVu Sans Mono" w:hAnsi="DejaVu Sans Mono" w:eastAsia="DejaVu Sans Mono" w:cs="DejaVu Sans Mono"/>
                <w:noProof w:val="0"/>
                <w:color w:val="A9B7C6"/>
                <w:sz w:val="22"/>
                <w:szCs w:val="22"/>
                <w:lang w:val="el-GR"/>
              </w:rPr>
              <w:t>ctx</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throws</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Exception</w:t>
            </w:r>
            <w:proofErr w:type="spellEnd"/>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boolean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near_ports</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for </w:t>
            </w:r>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ctx.getEventsForPattern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A8759"/>
                <w:sz w:val="22"/>
                <w:szCs w:val="22"/>
                <w:lang w:val="el-GR"/>
              </w:rPr>
              <w:t>"</w:t>
            </w:r>
            <w:proofErr w:type="spellStart"/>
            <w:r w:rsidRPr="1D0B77C8" w:rsidR="1D0B77C8">
              <w:rPr>
                <w:rFonts w:ascii="DejaVu Sans Mono" w:hAnsi="DejaVu Sans Mono" w:eastAsia="DejaVu Sans Mono" w:cs="DejaVu Sans Mono"/>
                <w:noProof w:val="0"/>
                <w:color w:val="6A8759"/>
                <w:sz w:val="22"/>
                <w:szCs w:val="22"/>
                <w:lang w:val="el-GR"/>
              </w:rPr>
              <w:t>stop</w:t>
            </w:r>
            <w:proofErr w:type="spellEnd"/>
            <w:r w:rsidRPr="1D0B77C8" w:rsidR="1D0B77C8">
              <w:rPr>
                <w:rFonts w:ascii="DejaVu Sans Mono" w:hAnsi="DejaVu Sans Mono" w:eastAsia="DejaVu Sans Mono" w:cs="DejaVu Sans Mono"/>
                <w:noProof w:val="0"/>
                <w:color w:val="6A8759"/>
                <w:sz w:val="22"/>
                <w:szCs w:val="22"/>
                <w:lang w:val="el-GR"/>
              </w:rPr>
              <w:t>"</w:t>
            </w:r>
            <w:r w:rsidRPr="1D0B77C8" w:rsidR="1D0B77C8">
              <w:rPr>
                <w:rFonts w:ascii="DejaVu Sans Mono" w:hAnsi="DejaVu Sans Mono" w:eastAsia="DejaVu Sans Mono" w:cs="DejaVu Sans Mono"/>
                <w:noProof w:val="0"/>
                <w:color w:val="A9B7C6"/>
                <w:sz w:val="22"/>
                <w:szCs w:val="22"/>
                <w:lang w:val="el-GR"/>
              </w:rPr>
              <w:t>))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String</w:t>
            </w:r>
            <w:proofErr w:type="spellEnd"/>
            <w:r w:rsidRPr="1D0B77C8" w:rsidR="1D0B77C8">
              <w:rPr>
                <w:rFonts w:ascii="DejaVu Sans Mono" w:hAnsi="DejaVu Sans Mono" w:eastAsia="DejaVu Sans Mono" w:cs="DejaVu Sans Mono"/>
                <w:noProof w:val="0"/>
                <w:color w:val="A9B7C6"/>
                <w:sz w:val="22"/>
                <w:szCs w:val="22"/>
                <w:lang w:val="el-GR"/>
              </w:rPr>
              <w:t xml:space="preserve"> geoHash1=</w:t>
            </w:r>
            <w:proofErr w:type="spellStart"/>
            <w:r w:rsidRPr="1D0B77C8" w:rsidR="1D0B77C8">
              <w:rPr>
                <w:rFonts w:ascii="DejaVu Sans Mono" w:hAnsi="DejaVu Sans Mono" w:eastAsia="DejaVu Sans Mono" w:cs="DejaVu Sans Mono"/>
                <w:noProof w:val="0"/>
                <w:color w:val="A9B7C6"/>
                <w:sz w:val="22"/>
                <w:szCs w:val="22"/>
                <w:lang w:val="el-GR"/>
              </w:rPr>
              <w:t>GeoHash.</w:t>
            </w:r>
            <w:r w:rsidRPr="1D0B77C8" w:rsidR="1D0B77C8">
              <w:rPr>
                <w:rFonts w:ascii="DejaVu Sans Mono" w:hAnsi="DejaVu Sans Mono" w:eastAsia="DejaVu Sans Mono" w:cs="DejaVu Sans Mono"/>
                <w:i w:val="1"/>
                <w:iCs w:val="1"/>
                <w:noProof w:val="0"/>
                <w:color w:val="A9B7C6"/>
                <w:sz w:val="22"/>
                <w:szCs w:val="22"/>
                <w:lang w:val="el-GR"/>
              </w:rPr>
              <w:t>encodeHash</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event.getLat</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event.getLon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rsidRPr="1D0B77C8" w:rsidR="1D0B77C8">
              <w:rPr>
                <w:rFonts w:ascii="DejaVu Sans Mono" w:hAnsi="DejaVu Sans Mono" w:eastAsia="DejaVu Sans Mono" w:cs="DejaVu Sans Mono"/>
                <w:noProof w:val="0"/>
                <w:color w:val="6897BB"/>
                <w:sz w:val="22"/>
                <w:szCs w:val="22"/>
                <w:lang w:val="el-GR"/>
              </w:rPr>
              <w:t>6</w:t>
            </w:r>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ev.getMmsi</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event.getMmsi</w:t>
            </w:r>
            <w:proofErr w:type="spellEnd"/>
            <w:r w:rsidRPr="1D0B77C8" w:rsidR="1D0B77C8">
              <w:rPr>
                <w:rFonts w:ascii="DejaVu Sans Mono" w:hAnsi="DejaVu Sans Mono" w:eastAsia="DejaVu Sans Mono" w:cs="DejaVu Sans Mono"/>
                <w:noProof w:val="0"/>
                <w:color w:val="A9B7C6"/>
                <w:sz w:val="22"/>
                <w:szCs w:val="22"/>
                <w:lang w:val="el-GR"/>
              </w:rPr>
              <w:t>()) {</w:t>
            </w:r>
            <w:r>
              <w:br/>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String</w:t>
            </w:r>
            <w:proofErr w:type="spellEnd"/>
            <w:r w:rsidRPr="1D0B77C8" w:rsidR="1D0B77C8">
              <w:rPr>
                <w:rFonts w:ascii="DejaVu Sans Mono" w:hAnsi="DejaVu Sans Mono" w:eastAsia="DejaVu Sans Mono" w:cs="DejaVu Sans Mono"/>
                <w:noProof w:val="0"/>
                <w:color w:val="A9B7C6"/>
                <w:sz w:val="22"/>
                <w:szCs w:val="22"/>
                <w:lang w:val="el-GR"/>
              </w:rPr>
              <w:t xml:space="preserve"> geoHash2=</w:t>
            </w:r>
            <w:proofErr w:type="spellStart"/>
            <w:r w:rsidRPr="1D0B77C8" w:rsidR="1D0B77C8">
              <w:rPr>
                <w:rFonts w:ascii="DejaVu Sans Mono" w:hAnsi="DejaVu Sans Mono" w:eastAsia="DejaVu Sans Mono" w:cs="DejaVu Sans Mono"/>
                <w:noProof w:val="0"/>
                <w:color w:val="A9B7C6"/>
                <w:sz w:val="22"/>
                <w:szCs w:val="22"/>
                <w:lang w:val="el-GR"/>
              </w:rPr>
              <w:t>GeoHash.</w:t>
            </w:r>
            <w:r w:rsidRPr="1D0B77C8" w:rsidR="1D0B77C8">
              <w:rPr>
                <w:rFonts w:ascii="DejaVu Sans Mono" w:hAnsi="DejaVu Sans Mono" w:eastAsia="DejaVu Sans Mono" w:cs="DejaVu Sans Mono"/>
                <w:i w:val="1"/>
                <w:iCs w:val="1"/>
                <w:noProof w:val="0"/>
                <w:color w:val="A9B7C6"/>
                <w:sz w:val="22"/>
                <w:szCs w:val="22"/>
                <w:lang w:val="el-GR"/>
              </w:rPr>
              <w:t>encodeHash</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ev.getLat</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ev.getLon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rsidRPr="1D0B77C8" w:rsidR="1D0B77C8">
              <w:rPr>
                <w:rFonts w:ascii="DejaVu Sans Mono" w:hAnsi="DejaVu Sans Mono" w:eastAsia="DejaVu Sans Mono" w:cs="DejaVu Sans Mono"/>
                <w:noProof w:val="0"/>
                <w:color w:val="6897BB"/>
                <w:sz w:val="22"/>
                <w:szCs w:val="22"/>
                <w:lang w:val="el-GR"/>
              </w:rPr>
              <w:t>6</w:t>
            </w:r>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A9B7C6"/>
                <w:sz w:val="22"/>
                <w:szCs w:val="22"/>
                <w:lang w:val="el-GR"/>
              </w:rPr>
              <w:t>((geoHash1.equals(geoHash2)) &amp;&amp; (</w:t>
            </w:r>
            <w:proofErr w:type="spellStart"/>
            <w:r w:rsidRPr="1D0B77C8" w:rsidR="1D0B77C8">
              <w:rPr>
                <w:rFonts w:ascii="DejaVu Sans Mono" w:hAnsi="DejaVu Sans Mono" w:eastAsia="DejaVu Sans Mono" w:cs="DejaVu Sans Mono"/>
                <w:noProof w:val="0"/>
                <w:color w:val="A9B7C6"/>
                <w:sz w:val="22"/>
                <w:szCs w:val="22"/>
                <w:lang w:val="el-GR"/>
              </w:rPr>
              <w:t>event.getSpeed</w:t>
            </w:r>
            <w:proofErr w:type="spellEnd"/>
            <w:r w:rsidRPr="1D0B77C8" w:rsidR="1D0B77C8">
              <w:rPr>
                <w:rFonts w:ascii="DejaVu Sans Mono" w:hAnsi="DejaVu Sans Mono" w:eastAsia="DejaVu Sans Mono" w:cs="DejaVu Sans Mono"/>
                <w:noProof w:val="0"/>
                <w:color w:val="A9B7C6"/>
                <w:sz w:val="22"/>
                <w:szCs w:val="22"/>
                <w:lang w:val="el-GR"/>
              </w:rPr>
              <w:t>()&lt;</w:t>
            </w:r>
            <w:r w:rsidRPr="1D0B77C8" w:rsidR="1D0B77C8">
              <w:rPr>
                <w:rFonts w:ascii="DejaVu Sans Mono" w:hAnsi="DejaVu Sans Mono" w:eastAsia="DejaVu Sans Mono" w:cs="DejaVu Sans Mono"/>
                <w:noProof w:val="0"/>
                <w:color w:val="6897BB"/>
                <w:sz w:val="22"/>
                <w:szCs w:val="22"/>
                <w:lang w:val="el-GR"/>
              </w:rPr>
              <w:t>2</w:t>
            </w:r>
            <w:r w:rsidRPr="1D0B77C8" w:rsidR="1D0B77C8">
              <w:rPr>
                <w:rFonts w:ascii="DejaVu Sans Mono" w:hAnsi="DejaVu Sans Mono" w:eastAsia="DejaVu Sans Mono" w:cs="DejaVu Sans Mono"/>
                <w:noProof w:val="0"/>
                <w:color w:val="A9B7C6"/>
                <w:sz w:val="22"/>
                <w:szCs w:val="22"/>
                <w:lang w:val="el-GR"/>
              </w:rPr>
              <w:t xml:space="preserve">) &amp;&amp; </w:t>
            </w:r>
            <w:proofErr w:type="spellStart"/>
            <w:r w:rsidRPr="1D0B77C8" w:rsidR="1D0B77C8">
              <w:rPr>
                <w:rFonts w:ascii="DejaVu Sans Mono" w:hAnsi="DejaVu Sans Mono" w:eastAsia="DejaVu Sans Mono" w:cs="DejaVu Sans Mono"/>
                <w:noProof w:val="0"/>
                <w:color w:val="A9B7C6"/>
                <w:sz w:val="22"/>
                <w:szCs w:val="22"/>
                <w:lang w:val="el-GR"/>
              </w:rPr>
              <w:t>ev.getSpeed</w:t>
            </w:r>
            <w:proofErr w:type="spellEnd"/>
            <w:r w:rsidRPr="1D0B77C8" w:rsidR="1D0B77C8">
              <w:rPr>
                <w:rFonts w:ascii="DejaVu Sans Mono" w:hAnsi="DejaVu Sans Mono" w:eastAsia="DejaVu Sans Mono" w:cs="DejaVu Sans Mono"/>
                <w:noProof w:val="0"/>
                <w:color w:val="A9B7C6"/>
                <w:sz w:val="22"/>
                <w:szCs w:val="22"/>
                <w:lang w:val="el-GR"/>
              </w:rPr>
              <w:t>()&lt;</w:t>
            </w:r>
            <w:r w:rsidRPr="1D0B77C8" w:rsidR="1D0B77C8">
              <w:rPr>
                <w:rFonts w:ascii="DejaVu Sans Mono" w:hAnsi="DejaVu Sans Mono" w:eastAsia="DejaVu Sans Mono" w:cs="DejaVu Sans Mono"/>
                <w:noProof w:val="0"/>
                <w:color w:val="6897BB"/>
                <w:sz w:val="22"/>
                <w:szCs w:val="22"/>
                <w:lang w:val="el-GR"/>
              </w:rPr>
              <w:t xml:space="preserve">2  </w:t>
            </w:r>
            <w:r w:rsidRPr="1D0B77C8" w:rsidR="1D0B77C8">
              <w:rPr>
                <w:rFonts w:ascii="DejaVu Sans Mono" w:hAnsi="DejaVu Sans Mono" w:eastAsia="DejaVu Sans Mono" w:cs="DejaVu Sans Mono"/>
                <w:noProof w:val="0"/>
                <w:color w:val="A9B7C6"/>
                <w:sz w:val="22"/>
                <w:szCs w:val="22"/>
                <w:lang w:val="el-GR"/>
              </w:rPr>
              <w:t>&amp;&amp; (</w:t>
            </w:r>
            <w:proofErr w:type="spellStart"/>
            <w:r w:rsidRPr="1D0B77C8" w:rsidR="1D0B77C8">
              <w:rPr>
                <w:rFonts w:ascii="DejaVu Sans Mono" w:hAnsi="DejaVu Sans Mono" w:eastAsia="DejaVu Sans Mono" w:cs="DejaVu Sans Mono"/>
                <w:noProof w:val="0"/>
                <w:color w:val="A9B7C6"/>
                <w:sz w:val="22"/>
                <w:szCs w:val="22"/>
                <w:lang w:val="el-GR"/>
              </w:rPr>
              <w:t>Math.</w:t>
            </w:r>
            <w:r w:rsidRPr="1D0B77C8" w:rsidR="1D0B77C8">
              <w:rPr>
                <w:rFonts w:ascii="DejaVu Sans Mono" w:hAnsi="DejaVu Sans Mono" w:eastAsia="DejaVu Sans Mono" w:cs="DejaVu Sans Mono"/>
                <w:i w:val="1"/>
                <w:iCs w:val="1"/>
                <w:noProof w:val="0"/>
                <w:color w:val="A9B7C6"/>
                <w:sz w:val="22"/>
                <w:szCs w:val="22"/>
                <w:lang w:val="el-GR"/>
              </w:rPr>
              <w:t>abs</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event.getT</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ev.getT</w:t>
            </w:r>
            <w:proofErr w:type="spellEnd"/>
            <w:r w:rsidRPr="1D0B77C8" w:rsidR="1D0B77C8">
              <w:rPr>
                <w:rFonts w:ascii="DejaVu Sans Mono" w:hAnsi="DejaVu Sans Mono" w:eastAsia="DejaVu Sans Mono" w:cs="DejaVu Sans Mono"/>
                <w:noProof w:val="0"/>
                <w:color w:val="A9B7C6"/>
                <w:sz w:val="22"/>
                <w:szCs w:val="22"/>
                <w:lang w:val="el-GR"/>
              </w:rPr>
              <w:t xml:space="preserve">()) &gt; </w:t>
            </w:r>
            <w:proofErr w:type="spellStart"/>
            <w:r w:rsidRPr="1D0B77C8" w:rsidR="1D0B77C8">
              <w:rPr>
                <w:rFonts w:ascii="DejaVu Sans Mono" w:hAnsi="DejaVu Sans Mono" w:eastAsia="DejaVu Sans Mono" w:cs="DejaVu Sans Mono"/>
                <w:noProof w:val="0"/>
                <w:color w:val="B389C5"/>
                <w:sz w:val="22"/>
                <w:szCs w:val="22"/>
                <w:lang w:val="el-GR"/>
              </w:rPr>
              <w:t>longterm</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System.</w:t>
            </w:r>
            <w:r w:rsidRPr="1D0B77C8" w:rsidR="1D0B77C8">
              <w:rPr>
                <w:rFonts w:ascii="DejaVu Sans Mono" w:hAnsi="DejaVu Sans Mono" w:eastAsia="DejaVu Sans Mono" w:cs="DejaVu Sans Mono"/>
                <w:i w:val="1"/>
                <w:iCs w:val="1"/>
                <w:noProof w:val="0"/>
                <w:color w:val="9876AA"/>
                <w:sz w:val="22"/>
                <w:szCs w:val="22"/>
                <w:lang w:val="el-GR"/>
              </w:rPr>
              <w:t>out</w:t>
            </w:r>
            <w:r w:rsidRPr="1D0B77C8" w:rsidR="1D0B77C8">
              <w:rPr>
                <w:rFonts w:ascii="DejaVu Sans Mono" w:hAnsi="DejaVu Sans Mono" w:eastAsia="DejaVu Sans Mono" w:cs="DejaVu Sans Mono"/>
                <w:noProof w:val="0"/>
                <w:color w:val="A9B7C6"/>
                <w:sz w:val="22"/>
                <w:szCs w:val="22"/>
                <w:lang w:val="el-GR"/>
              </w:rPr>
              <w:t>.printf</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A8759"/>
                <w:sz w:val="22"/>
                <w:szCs w:val="22"/>
                <w:lang w:val="el-GR"/>
              </w:rPr>
              <w:t>"</w:t>
            </w:r>
            <w:proofErr w:type="spellStart"/>
            <w:r w:rsidRPr="1D0B77C8" w:rsidR="1D0B77C8">
              <w:rPr>
                <w:rFonts w:ascii="DejaVu Sans Mono" w:hAnsi="DejaVu Sans Mono" w:eastAsia="DejaVu Sans Mono" w:cs="DejaVu Sans Mono"/>
                <w:noProof w:val="0"/>
                <w:color w:val="6A8759"/>
                <w:sz w:val="22"/>
                <w:szCs w:val="22"/>
                <w:lang w:val="el-GR"/>
              </w:rPr>
              <w:t>LongStop</w:t>
            </w:r>
            <w:proofErr w:type="spellEnd"/>
            <w:r w:rsidRPr="1D0B77C8" w:rsidR="1D0B77C8">
              <w:rPr>
                <w:rFonts w:ascii="DejaVu Sans Mono" w:hAnsi="DejaVu Sans Mono" w:eastAsia="DejaVu Sans Mono" w:cs="DejaVu Sans Mono"/>
                <w:noProof w:val="0"/>
                <w:color w:val="6A8759"/>
                <w:sz w:val="22"/>
                <w:szCs w:val="22"/>
                <w:lang w:val="el-GR"/>
              </w:rPr>
              <w:t xml:space="preserve"> %s %d %f</w:t>
            </w:r>
            <w:r w:rsidRPr="1D0B77C8" w:rsidR="1D0B77C8">
              <w:rPr>
                <w:rFonts w:ascii="DejaVu Sans Mono" w:hAnsi="DejaVu Sans Mono" w:eastAsia="DejaVu Sans Mono" w:cs="DejaVu Sans Mono"/>
                <w:noProof w:val="0"/>
                <w:color w:val="CC7832"/>
                <w:sz w:val="22"/>
                <w:szCs w:val="22"/>
                <w:lang w:val="el-GR"/>
              </w:rPr>
              <w:t>\n</w:t>
            </w:r>
            <w:r w:rsidRPr="1D0B77C8" w:rsidR="1D0B77C8">
              <w:rPr>
                <w:rFonts w:ascii="DejaVu Sans Mono" w:hAnsi="DejaVu Sans Mono" w:eastAsia="DejaVu Sans Mono" w:cs="DejaVu Sans Mono"/>
                <w:noProof w:val="0"/>
                <w:color w:val="6A8759"/>
                <w:sz w:val="22"/>
                <w:szCs w:val="22"/>
                <w:lang w:val="el-GR"/>
              </w:rPr>
              <w:t>?"</w:t>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event.getMmsi</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event.getT</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event.getSpeed</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r>
              <w:br/>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true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else</w:t>
            </w:r>
            <w:proofErr w:type="spellEnd"/>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else</w:t>
            </w:r>
            <w:proofErr w:type="spellEnd"/>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br/>
            </w:r>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within</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Time.</w:t>
            </w:r>
            <w:r w:rsidRPr="1D0B77C8" w:rsidR="1D0B77C8">
              <w:rPr>
                <w:rFonts w:ascii="DejaVu Sans Mono" w:hAnsi="DejaVu Sans Mono" w:eastAsia="DejaVu Sans Mono" w:cs="DejaVu Sans Mono"/>
                <w:i w:val="1"/>
                <w:iCs w:val="1"/>
                <w:noProof w:val="0"/>
                <w:color w:val="A9B7C6"/>
                <w:sz w:val="22"/>
                <w:szCs w:val="22"/>
                <w:lang w:val="el-GR"/>
              </w:rPr>
              <w:t>seconds</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897BB"/>
                <w:sz w:val="22"/>
                <w:szCs w:val="22"/>
                <w:lang w:val="el-GR"/>
              </w:rPr>
              <w:t>1800</w:t>
            </w:r>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p>
        </w:tc>
      </w:tr>
    </w:tbl>
    <w:p w:rsidR="1D0B77C8" w:rsidP="1D0B77C8" w:rsidRDefault="1D0B77C8" w14:paraId="1B373BAC" w14:textId="3120B0F5">
      <w:pPr>
        <w:pStyle w:val="Normal"/>
        <w:rPr>
          <w:rFonts w:ascii="DejaVu Sans Mono" w:hAnsi="DejaVu Sans Mono" w:eastAsia="DejaVu Sans Mono" w:cs="DejaVu Sans Mono"/>
          <w:noProof w:val="0"/>
          <w:color w:val="CC7832"/>
          <w:sz w:val="22"/>
          <w:szCs w:val="22"/>
          <w:lang w:val="el-GR"/>
        </w:rPr>
      </w:pPr>
    </w:p>
    <w:p w:rsidR="1D0B77C8" w:rsidP="1D0B77C8" w:rsidRDefault="1D0B77C8" w14:paraId="4F88322B" w14:textId="70F323F1">
      <w:pPr>
        <w:pStyle w:val="Normal"/>
      </w:pPr>
    </w:p>
    <w:p xmlns:wp14="http://schemas.microsoft.com/office/word/2010/wordml" w:rsidR="00690B0E" w:rsidP="00690B0E" w:rsidRDefault="00690B0E" w14:paraId="6BD18F9B" wp14:textId="77777777"/>
    <w:p xmlns:wp14="http://schemas.microsoft.com/office/word/2010/wordml" w:rsidR="00690B0E" w:rsidP="00690B0E" w:rsidRDefault="00690B0E" w14:paraId="238601FE" wp14:textId="77777777"/>
    <w:p xmlns:wp14="http://schemas.microsoft.com/office/word/2010/wordml" w:rsidR="00690B0E" w:rsidP="1D0B77C8" w:rsidRDefault="00690B0E" w14:paraId="62431CDC" wp14:textId="25D4451C">
      <w:pPr>
        <w:pStyle w:val="Normal"/>
      </w:pPr>
    </w:p>
    <w:p xmlns:wp14="http://schemas.microsoft.com/office/word/2010/wordml" w:rsidR="00690B0E" w:rsidP="00690B0E" w:rsidRDefault="00690B0E" w14:paraId="6D7ABF56" wp14:textId="77777777">
      <w:pPr>
        <w:numPr>
          <w:ilvl w:val="0"/>
          <w:numId w:val="2"/>
        </w:numPr>
        <w:rPr>
          <w:rFonts w:ascii="Monospace" w:hAnsi="Monospace"/>
          <w:color w:val="000000"/>
          <w:sz w:val="20"/>
        </w:rPr>
      </w:pPr>
      <w:r>
        <w:rPr>
          <w:lang w:val="en-US"/>
        </w:rPr>
        <w:t>Vessels with false type</w:t>
      </w:r>
    </w:p>
    <w:p xmlns:wp14="http://schemas.microsoft.com/office/word/2010/wordml" w:rsidR="00690B0E" w:rsidRDefault="00FF279B" w14:paraId="2D038993" wp14:textId="77777777">
      <w:pPr>
        <w:rPr>
          <w:rFonts w:ascii="Monospace" w:hAnsi="Monospace"/>
          <w:color w:val="000000"/>
          <w:sz w:val="20"/>
        </w:rPr>
      </w:pPr>
      <w:r>
        <w:rPr>
          <w:rFonts w:ascii="Monospace" w:hAnsi="Monospace"/>
          <w:color w:val="000000"/>
          <w:sz w:val="20"/>
        </w:rPr>
        <w:t>The dataset contains vessels with wrong status for example vessels with speed and status moored or at anchor. Those ships could be identified.</w:t>
      </w:r>
    </w:p>
    <w:p xmlns:wp14="http://schemas.microsoft.com/office/word/2010/wordml" w:rsidR="00FF279B" w:rsidP="1D0B77C8" w:rsidRDefault="00FF279B" w14:paraId="49E398E2" wp14:textId="77777777">
      <w:pPr>
        <w:rPr>
          <w:rFonts w:ascii="Monospace" w:hAnsi="Monospace"/>
          <w:color w:val="000000" w:themeColor="text1" w:themeTint="FF" w:themeShade="FF"/>
          <w:sz w:val="20"/>
          <w:szCs w:val="20"/>
        </w:rPr>
      </w:pPr>
    </w:p>
    <w:tbl>
      <w:tblPr>
        <w:tblStyle w:val="TableGrid"/>
        <w:tblW w:w="0" w:type="auto"/>
        <w:tblInd w:w="0" w:type="dxa"/>
        <w:tblLayout w:type="fixed"/>
        <w:tblLook w:val="06A0" w:firstRow="1" w:lastRow="0" w:firstColumn="1" w:lastColumn="0" w:noHBand="1" w:noVBand="1"/>
      </w:tblPr>
      <w:tblGrid>
        <w:gridCol w:w="8306"/>
      </w:tblGrid>
      <w:tr w:rsidR="1D0B77C8" w:rsidTr="1D0B77C8" w14:paraId="34EF2CB7">
        <w:tc>
          <w:tcPr>
            <w:tcW w:w="8306" w:type="dxa"/>
            <w:tcMar/>
          </w:tcPr>
          <w:p w:rsidR="1D0B77C8" w:rsidP="1D0B77C8" w:rsidRDefault="1D0B77C8" w14:paraId="0DFE3D05" w14:textId="1D85C8F7">
            <w:pPr>
              <w:pStyle w:val="Normal"/>
              <w:rPr>
                <w:rFonts w:ascii="DejaVu Sans Mono" w:hAnsi="DejaVu Sans Mono" w:eastAsia="DejaVu Sans Mono" w:cs="DejaVu Sans Mono"/>
                <w:noProof w:val="0"/>
                <w:color w:val="CC7832"/>
                <w:sz w:val="22"/>
                <w:szCs w:val="22"/>
                <w:lang w:val="el-GR"/>
              </w:rPr>
            </w:pPr>
            <w:proofErr w:type="spellStart"/>
            <w:r w:rsidRPr="1D0B77C8" w:rsidR="1D0B77C8">
              <w:rPr>
                <w:rFonts w:ascii="DejaVu Sans Mono" w:hAnsi="DejaVu Sans Mono" w:eastAsia="DejaVu Sans Mono" w:cs="DejaVu Sans Mono"/>
                <w:noProof w:val="0"/>
                <w:color w:val="A9B7C6"/>
                <w:sz w:val="22"/>
                <w:szCs w:val="22"/>
                <w:lang w:val="el-GR"/>
              </w:rPr>
              <w:t>Pattern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&gt; </w:t>
            </w:r>
            <w:proofErr w:type="spellStart"/>
            <w:r w:rsidRPr="1D0B77C8" w:rsidR="1D0B77C8">
              <w:rPr>
                <w:rFonts w:ascii="DejaVu Sans Mono" w:hAnsi="DejaVu Sans Mono" w:eastAsia="DejaVu Sans Mono" w:cs="DejaVu Sans Mono"/>
                <w:noProof w:val="0"/>
                <w:color w:val="A9B7C6"/>
                <w:sz w:val="22"/>
                <w:szCs w:val="22"/>
                <w:lang w:val="el-GR"/>
              </w:rPr>
              <w:t>alarmPattern</w:t>
            </w:r>
            <w:proofErr w:type="spellEnd"/>
            <w:r w:rsidRPr="1D0B77C8" w:rsidR="1D0B77C8">
              <w:rPr>
                <w:rFonts w:ascii="DejaVu Sans Mono" w:hAnsi="DejaVu Sans Mono" w:eastAsia="DejaVu Sans Mono" w:cs="DejaVu Sans Mono"/>
                <w:noProof w:val="0"/>
                <w:color w:val="A9B7C6"/>
                <w:sz w:val="22"/>
                <w:szCs w:val="22"/>
                <w:lang w:val="el-GR"/>
              </w:rPr>
              <w:t xml:space="preserve"> = </w:t>
            </w:r>
            <w:proofErr w:type="spellStart"/>
            <w:r w:rsidRPr="1D0B77C8" w:rsidR="1D0B77C8">
              <w:rPr>
                <w:rFonts w:ascii="DejaVu Sans Mono" w:hAnsi="DejaVu Sans Mono" w:eastAsia="DejaVu Sans Mono" w:cs="DejaVu Sans Mono"/>
                <w:noProof w:val="0"/>
                <w:color w:val="A9B7C6"/>
                <w:sz w:val="22"/>
                <w:szCs w:val="22"/>
                <w:lang w:val="el-GR"/>
              </w:rPr>
              <w:t>Pattern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&gt;</w:t>
            </w:r>
            <w:proofErr w:type="spellStart"/>
            <w:r w:rsidRPr="1D0B77C8" w:rsidR="1D0B77C8">
              <w:rPr>
                <w:rFonts w:ascii="DejaVu Sans Mono" w:hAnsi="DejaVu Sans Mono" w:eastAsia="DejaVu Sans Mono" w:cs="DejaVu Sans Mono"/>
                <w:i w:val="1"/>
                <w:iCs w:val="1"/>
                <w:noProof w:val="0"/>
                <w:color w:val="A9B7C6"/>
                <w:sz w:val="22"/>
                <w:szCs w:val="22"/>
                <w:lang w:val="el-GR"/>
              </w:rPr>
              <w:t>begin</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A8759"/>
                <w:sz w:val="22"/>
                <w:szCs w:val="22"/>
                <w:lang w:val="el-GR"/>
              </w:rPr>
              <w:t>"</w:t>
            </w:r>
            <w:proofErr w:type="spellStart"/>
            <w:r w:rsidRPr="1D0B77C8" w:rsidR="1D0B77C8">
              <w:rPr>
                <w:rFonts w:ascii="DejaVu Sans Mono" w:hAnsi="DejaVu Sans Mono" w:eastAsia="DejaVu Sans Mono" w:cs="DejaVu Sans Mono"/>
                <w:noProof w:val="0"/>
                <w:color w:val="6A8759"/>
                <w:sz w:val="22"/>
                <w:szCs w:val="22"/>
                <w:lang w:val="el-GR"/>
              </w:rPr>
              <w:t>first</w:t>
            </w:r>
            <w:proofErr w:type="spellEnd"/>
            <w:r w:rsidRPr="1D0B77C8" w:rsidR="1D0B77C8">
              <w:rPr>
                <w:rFonts w:ascii="DejaVu Sans Mono" w:hAnsi="DejaVu Sans Mono" w:eastAsia="DejaVu Sans Mono" w:cs="DejaVu Sans Mono"/>
                <w:noProof w:val="0"/>
                <w:color w:val="6A8759"/>
                <w:sz w:val="22"/>
                <w:szCs w:val="22"/>
                <w:lang w:val="el-GR"/>
              </w:rPr>
              <w:t>"</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where</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CC7832"/>
                <w:sz w:val="22"/>
                <w:szCs w:val="22"/>
                <w:lang w:val="el-GR"/>
              </w:rPr>
              <w:t>new</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SimpleCondition</w:t>
            </w:r>
            <w:proofErr w:type="spellEnd"/>
            <w:r w:rsidRPr="1D0B77C8" w:rsidR="1D0B77C8">
              <w:rPr>
                <w:rFonts w:ascii="DejaVu Sans Mono" w:hAnsi="DejaVu Sans Mono" w:eastAsia="DejaVu Sans Mono" w:cs="DejaVu Sans Mono"/>
                <w:noProof w:val="0"/>
                <w:color w:val="A9B7C6"/>
                <w:sz w:val="22"/>
                <w:szCs w:val="22"/>
                <w:lang w:val="el-GR"/>
              </w:rPr>
              <w:t>&lt;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&gt;(){</w:t>
            </w:r>
            <w:r>
              <w:br/>
            </w:r>
            <w:r w:rsidRPr="1D0B77C8" w:rsidR="1D0B77C8">
              <w:rPr>
                <w:rFonts w:ascii="DejaVu Sans Mono" w:hAnsi="DejaVu Sans Mono" w:eastAsia="DejaVu Sans Mono" w:cs="DejaVu Sans Mono"/>
                <w:noProof w:val="0"/>
                <w:color w:val="A9B7C6"/>
                <w:sz w:val="22"/>
                <w:szCs w:val="22"/>
                <w:lang w:val="el-GR"/>
              </w:rPr>
              <w:t xml:space="preserve">            </w:t>
            </w:r>
            <w:r w:rsidRPr="1D0B77C8" w:rsidR="1D0B77C8">
              <w:rPr>
                <w:rFonts w:ascii="DejaVu Sans Mono" w:hAnsi="DejaVu Sans Mono" w:eastAsia="DejaVu Sans Mono" w:cs="DejaVu Sans Mono"/>
                <w:noProof w:val="0"/>
                <w:color w:val="BBB529"/>
                <w:sz w:val="22"/>
                <w:szCs w:val="22"/>
                <w:lang w:val="el-GR"/>
              </w:rPr>
              <w:t>@</w:t>
            </w:r>
            <w:proofErr w:type="spellStart"/>
            <w:r w:rsidRPr="1D0B77C8" w:rsidR="1D0B77C8">
              <w:rPr>
                <w:rFonts w:ascii="DejaVu Sans Mono" w:hAnsi="DejaVu Sans Mono" w:eastAsia="DejaVu Sans Mono" w:cs="DejaVu Sans Mono"/>
                <w:noProof w:val="0"/>
                <w:color w:val="BBB529"/>
                <w:sz w:val="22"/>
                <w:szCs w:val="22"/>
                <w:lang w:val="el-GR"/>
              </w:rPr>
              <w:t>Override</w:t>
            </w:r>
            <w:proofErr w:type="spellEnd"/>
            <w:r>
              <w:br/>
            </w:r>
            <w:r w:rsidRPr="1D0B77C8" w:rsidR="1D0B77C8">
              <w:rPr>
                <w:rFonts w:ascii="DejaVu Sans Mono" w:hAnsi="DejaVu Sans Mono" w:eastAsia="DejaVu Sans Mono" w:cs="DejaVu Sans Mono"/>
                <w:noProof w:val="0"/>
                <w:color w:val="BBB529"/>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public</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boolean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FFC66D"/>
                <w:sz w:val="22"/>
                <w:szCs w:val="22"/>
                <w:lang w:val="el-GR"/>
              </w:rPr>
              <w:t>filter</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AisMessage</w:t>
            </w:r>
            <w:proofErr w:type="spellEnd"/>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w:t>
            </w:r>
            <w:proofErr w:type="spellEnd"/>
            <w:r w:rsidRPr="1D0B77C8" w:rsidR="1D0B77C8">
              <w:rPr>
                <w:rFonts w:ascii="DejaVu Sans Mono" w:hAnsi="DejaVu Sans Mono" w:eastAsia="DejaVu Sans Mono" w:cs="DejaVu Sans Mono"/>
                <w:noProof w:val="0"/>
                <w:color w:val="A9B7C6"/>
                <w:sz w:val="22"/>
                <w:szCs w:val="22"/>
                <w:lang w:val="el-GR"/>
              </w:rPr>
              <w:t>) {</w:t>
            </w:r>
            <w:r>
              <w:br/>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event.getStatus</w:t>
            </w:r>
            <w:proofErr w:type="spellEnd"/>
            <w:r w:rsidRPr="1D0B77C8" w:rsidR="1D0B77C8">
              <w:rPr>
                <w:rFonts w:ascii="DejaVu Sans Mono" w:hAnsi="DejaVu Sans Mono" w:eastAsia="DejaVu Sans Mono" w:cs="DejaVu Sans Mono"/>
                <w:noProof w:val="0"/>
                <w:color w:val="A9B7C6"/>
                <w:sz w:val="22"/>
                <w:szCs w:val="22"/>
                <w:lang w:val="el-GR"/>
              </w:rPr>
              <w:t xml:space="preserve">() != </w:t>
            </w:r>
            <w:r w:rsidRPr="1D0B77C8" w:rsidR="1D0B77C8">
              <w:rPr>
                <w:rFonts w:ascii="DejaVu Sans Mono" w:hAnsi="DejaVu Sans Mono" w:eastAsia="DejaVu Sans Mono" w:cs="DejaVu Sans Mono"/>
                <w:noProof w:val="0"/>
                <w:color w:val="6897BB"/>
                <w:sz w:val="22"/>
                <w:szCs w:val="22"/>
                <w:lang w:val="el-GR"/>
              </w:rPr>
              <w:t xml:space="preserve">1 </w:t>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event.getStatus</w:t>
            </w:r>
            <w:proofErr w:type="spellEnd"/>
            <w:r w:rsidRPr="1D0B77C8" w:rsidR="1D0B77C8">
              <w:rPr>
                <w:rFonts w:ascii="DejaVu Sans Mono" w:hAnsi="DejaVu Sans Mono" w:eastAsia="DejaVu Sans Mono" w:cs="DejaVu Sans Mono"/>
                <w:noProof w:val="0"/>
                <w:color w:val="A9B7C6"/>
                <w:sz w:val="22"/>
                <w:szCs w:val="22"/>
                <w:lang w:val="el-GR"/>
              </w:rPr>
              <w:t xml:space="preserve">() != </w:t>
            </w:r>
            <w:r w:rsidRPr="1D0B77C8" w:rsidR="1D0B77C8">
              <w:rPr>
                <w:rFonts w:ascii="DejaVu Sans Mono" w:hAnsi="DejaVu Sans Mono" w:eastAsia="DejaVu Sans Mono" w:cs="DejaVu Sans Mono"/>
                <w:noProof w:val="0"/>
                <w:color w:val="6897BB"/>
                <w:sz w:val="22"/>
                <w:szCs w:val="22"/>
                <w:lang w:val="el-GR"/>
              </w:rPr>
              <w:t>5</w:t>
            </w:r>
            <w:r w:rsidRPr="1D0B77C8" w:rsidR="1D0B77C8">
              <w:rPr>
                <w:rFonts w:ascii="DejaVu Sans Mono" w:hAnsi="DejaVu Sans Mono" w:eastAsia="DejaVu Sans Mono" w:cs="DejaVu Sans Mono"/>
                <w:noProof w:val="0"/>
                <w:color w:val="A9B7C6"/>
                <w:sz w:val="22"/>
                <w:szCs w:val="22"/>
                <w:lang w:val="el-GR"/>
              </w:rPr>
              <w:t>))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if</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event.getSpeed</w:t>
            </w:r>
            <w:proofErr w:type="spellEnd"/>
            <w:r w:rsidRPr="1D0B77C8" w:rsidR="1D0B77C8">
              <w:rPr>
                <w:rFonts w:ascii="DejaVu Sans Mono" w:hAnsi="DejaVu Sans Mono" w:eastAsia="DejaVu Sans Mono" w:cs="DejaVu Sans Mono"/>
                <w:noProof w:val="0"/>
                <w:color w:val="A9B7C6"/>
                <w:sz w:val="22"/>
                <w:szCs w:val="22"/>
                <w:lang w:val="el-GR"/>
              </w:rPr>
              <w:t>() &gt;</w:t>
            </w:r>
            <w:r w:rsidRPr="1D0B77C8" w:rsidR="1D0B77C8">
              <w:rPr>
                <w:rFonts w:ascii="DejaVu Sans Mono" w:hAnsi="DejaVu Sans Mono" w:eastAsia="DejaVu Sans Mono" w:cs="DejaVu Sans Mono"/>
                <w:noProof w:val="0"/>
                <w:color w:val="6897BB"/>
                <w:sz w:val="22"/>
                <w:szCs w:val="22"/>
                <w:lang w:val="el-GR"/>
              </w:rPr>
              <w:t>5</w:t>
            </w:r>
            <w:r w:rsidRPr="1D0B77C8" w:rsidR="1D0B77C8">
              <w:rPr>
                <w:rFonts w:ascii="DejaVu Sans Mono" w:hAnsi="DejaVu Sans Mono" w:eastAsia="DejaVu Sans Mono" w:cs="DejaVu Sans Mono"/>
                <w:noProof w:val="0"/>
                <w:color w:val="A9B7C6"/>
                <w:sz w:val="22"/>
                <w:szCs w:val="22"/>
                <w:lang w:val="el-GR"/>
              </w:rPr>
              <w:t>)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true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else</w:t>
            </w:r>
            <w:proofErr w:type="spellEnd"/>
            <w:r>
              <w:br/>
            </w:r>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Ports.contains</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GeoHash.encodeHash</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event.getLat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event.getLon</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5)) ==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l-GR"/>
              </w:rPr>
              <w:t>false</w:t>
            </w:r>
            <w:proofErr w:type="spellEnd"/>
            <w:r>
              <w:br/>
            </w:r>
            <w:r>
              <w:br/>
            </w:r>
            <w:r w:rsidRPr="1D0B77C8" w:rsidR="1D0B77C8">
              <w:rPr>
                <w:rFonts w:ascii="DejaVu Sans Mono" w:hAnsi="DejaVu Sans Mono" w:eastAsia="DejaVu Sans Mono" w:cs="DejaVu Sans Mono"/>
                <w:noProof w:val="0"/>
                <w:color w:val="808080" w:themeColor="text1" w:themeTint="7F" w:themeShade="FF"/>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else</w:t>
            </w:r>
            <w:proofErr w:type="spellEnd"/>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return</w:t>
            </w:r>
            <w:proofErr w:type="spellEnd"/>
            <w:r w:rsidRPr="1D0B77C8" w:rsidR="1D0B77C8">
              <w:rPr>
                <w:rFonts w:ascii="DejaVu Sans Mono" w:hAnsi="DejaVu Sans Mono" w:eastAsia="DejaVu Sans Mono" w:cs="DejaVu Sans Mono"/>
                <w:noProof w:val="0"/>
                <w:color w:val="CC7832"/>
                <w:sz w:val="22"/>
                <w:szCs w:val="22"/>
                <w:lang w:val="el-GR"/>
              </w:rPr>
              <w:t xml:space="preserve"> </w:t>
            </w:r>
            <w:proofErr w:type="spellStart"/>
            <w:r w:rsidRPr="1D0B77C8" w:rsidR="1D0B77C8">
              <w:rPr>
                <w:rFonts w:ascii="DejaVu Sans Mono" w:hAnsi="DejaVu Sans Mono" w:eastAsia="DejaVu Sans Mono" w:cs="DejaVu Sans Mono"/>
                <w:noProof w:val="0"/>
                <w:color w:val="CC7832"/>
                <w:sz w:val="22"/>
                <w:szCs w:val="22"/>
                <w:lang w:val="el-GR"/>
              </w:rPr>
              <w:t>false</w:t>
            </w:r>
            <w:proofErr w:type="spellEnd"/>
            <w:r w:rsidRPr="1D0B77C8" w:rsidR="1D0B77C8">
              <w:rPr>
                <w:rFonts w:ascii="DejaVu Sans Mono" w:hAnsi="DejaVu Sans Mono" w:eastAsia="DejaVu Sans Mono" w:cs="DejaVu Sans Mono"/>
                <w:noProof w:val="0"/>
                <w:color w:val="CC7832"/>
                <w:sz w:val="22"/>
                <w:szCs w:val="22"/>
                <w:lang w:val="el-GR"/>
              </w:rPr>
              <w:t>;</w:t>
            </w:r>
            <w:r>
              <w:br/>
            </w:r>
            <w:r w:rsidRPr="1D0B77C8" w:rsidR="1D0B77C8">
              <w:rPr>
                <w:rFonts w:ascii="DejaVu Sans Mono" w:hAnsi="DejaVu Sans Mono" w:eastAsia="DejaVu Sans Mono" w:cs="DejaVu Sans Mono"/>
                <w:noProof w:val="0"/>
                <w:color w:val="CC7832"/>
                <w:sz w:val="22"/>
                <w:szCs w:val="22"/>
                <w:lang w:val="el-GR"/>
              </w:rPr>
              <w:t xml:space="preserve">                </w:t>
            </w:r>
            <w:r w:rsidRPr="1D0B77C8" w:rsidR="1D0B77C8">
              <w:rPr>
                <w:rFonts w:ascii="DejaVu Sans Mono" w:hAnsi="DejaVu Sans Mono" w:eastAsia="DejaVu Sans Mono" w:cs="DejaVu Sans Mono"/>
                <w:noProof w:val="0"/>
                <w:color w:val="A9B7C6"/>
                <w:sz w:val="22"/>
                <w:szCs w:val="22"/>
                <w:lang w:val="el-GR"/>
              </w:rPr>
              <w:t>}</w:t>
            </w:r>
            <w:r>
              <w:br/>
            </w:r>
            <w:r w:rsidRPr="1D0B77C8" w:rsidR="1D0B77C8">
              <w:rPr>
                <w:rFonts w:ascii="DejaVu Sans Mono" w:hAnsi="DejaVu Sans Mono" w:eastAsia="DejaVu Sans Mono" w:cs="DejaVu Sans Mono"/>
                <w:noProof w:val="0"/>
                <w:color w:val="A9B7C6"/>
                <w:sz w:val="22"/>
                <w:szCs w:val="22"/>
                <w:lang w:val="el-GR"/>
              </w:rPr>
              <w:t xml:space="preserve">            }</w:t>
            </w:r>
            <w:r>
              <w:br/>
            </w:r>
            <w:r>
              <w:br/>
            </w:r>
            <w:r w:rsidRPr="1D0B77C8" w:rsidR="1D0B77C8">
              <w:rPr>
                <w:rFonts w:ascii="DejaVu Sans Mono" w:hAnsi="DejaVu Sans Mono" w:eastAsia="DejaVu Sans Mono" w:cs="DejaVu Sans Mono"/>
                <w:noProof w:val="0"/>
                <w:color w:val="A9B7C6"/>
                <w:sz w:val="22"/>
                <w:szCs w:val="22"/>
                <w:lang w:val="el-GR"/>
              </w:rPr>
              <w:t xml:space="preserve">        })</w:t>
            </w:r>
            <w:r>
              <w:br/>
            </w:r>
            <w:r w:rsidRPr="1D0B77C8" w:rsidR="1D0B77C8">
              <w:rPr>
                <w:rFonts w:ascii="DejaVu Sans Mono" w:hAnsi="DejaVu Sans Mono" w:eastAsia="DejaVu Sans Mono" w:cs="DejaVu Sans Mono"/>
                <w:noProof w:val="0"/>
                <w:color w:val="A9B7C6"/>
                <w:sz w:val="22"/>
                <w:szCs w:val="22"/>
                <w:lang w:val="el-GR"/>
              </w:rPr>
              <w:t xml:space="preserve">        .</w:t>
            </w:r>
            <w:proofErr w:type="spellStart"/>
            <w:r w:rsidRPr="1D0B77C8" w:rsidR="1D0B77C8">
              <w:rPr>
                <w:rFonts w:ascii="DejaVu Sans Mono" w:hAnsi="DejaVu Sans Mono" w:eastAsia="DejaVu Sans Mono" w:cs="DejaVu Sans Mono"/>
                <w:noProof w:val="0"/>
                <w:color w:val="A9B7C6"/>
                <w:sz w:val="22"/>
                <w:szCs w:val="22"/>
                <w:lang w:val="el-GR"/>
              </w:rPr>
              <w:t>within</w:t>
            </w:r>
            <w:proofErr w:type="spellEnd"/>
            <w:r w:rsidRPr="1D0B77C8" w:rsidR="1D0B77C8">
              <w:rPr>
                <w:rFonts w:ascii="DejaVu Sans Mono" w:hAnsi="DejaVu Sans Mono" w:eastAsia="DejaVu Sans Mono" w:cs="DejaVu Sans Mono"/>
                <w:noProof w:val="0"/>
                <w:color w:val="A9B7C6"/>
                <w:sz w:val="22"/>
                <w:szCs w:val="22"/>
                <w:lang w:val="el-GR"/>
              </w:rPr>
              <w:t>(</w:t>
            </w:r>
            <w:proofErr w:type="spellStart"/>
            <w:r w:rsidRPr="1D0B77C8" w:rsidR="1D0B77C8">
              <w:rPr>
                <w:rFonts w:ascii="DejaVu Sans Mono" w:hAnsi="DejaVu Sans Mono" w:eastAsia="DejaVu Sans Mono" w:cs="DejaVu Sans Mono"/>
                <w:noProof w:val="0"/>
                <w:color w:val="A9B7C6"/>
                <w:sz w:val="22"/>
                <w:szCs w:val="22"/>
                <w:lang w:val="el-GR"/>
              </w:rPr>
              <w:t>Time.</w:t>
            </w:r>
            <w:r w:rsidRPr="1D0B77C8" w:rsidR="1D0B77C8">
              <w:rPr>
                <w:rFonts w:ascii="DejaVu Sans Mono" w:hAnsi="DejaVu Sans Mono" w:eastAsia="DejaVu Sans Mono" w:cs="DejaVu Sans Mono"/>
                <w:i w:val="1"/>
                <w:iCs w:val="1"/>
                <w:noProof w:val="0"/>
                <w:color w:val="A9B7C6"/>
                <w:sz w:val="22"/>
                <w:szCs w:val="22"/>
                <w:lang w:val="el-GR"/>
              </w:rPr>
              <w:t>seconds</w:t>
            </w:r>
            <w:proofErr w:type="spellEnd"/>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6897BB"/>
                <w:sz w:val="22"/>
                <w:szCs w:val="22"/>
                <w:lang w:val="el-GR"/>
              </w:rPr>
              <w:t>100</w:t>
            </w:r>
            <w:r w:rsidRPr="1D0B77C8" w:rsidR="1D0B77C8">
              <w:rPr>
                <w:rFonts w:ascii="DejaVu Sans Mono" w:hAnsi="DejaVu Sans Mono" w:eastAsia="DejaVu Sans Mono" w:cs="DejaVu Sans Mono"/>
                <w:noProof w:val="0"/>
                <w:color w:val="A9B7C6"/>
                <w:sz w:val="22"/>
                <w:szCs w:val="22"/>
                <w:lang w:val="el-GR"/>
              </w:rPr>
              <w:t>))</w:t>
            </w:r>
            <w:r w:rsidRPr="1D0B77C8" w:rsidR="1D0B77C8">
              <w:rPr>
                <w:rFonts w:ascii="DejaVu Sans Mono" w:hAnsi="DejaVu Sans Mono" w:eastAsia="DejaVu Sans Mono" w:cs="DejaVu Sans Mono"/>
                <w:noProof w:val="0"/>
                <w:color w:val="CC7832"/>
                <w:sz w:val="22"/>
                <w:szCs w:val="22"/>
                <w:lang w:val="el-GR"/>
              </w:rPr>
              <w:t>;</w:t>
            </w:r>
            <w:r>
              <w:br/>
            </w:r>
          </w:p>
        </w:tc>
      </w:tr>
      <w:tr w:rsidR="1D0B77C8" w:rsidTr="1D0B77C8" w14:paraId="414B5F2F">
        <w:tc>
          <w:tcPr>
            <w:tcW w:w="8306" w:type="dxa"/>
            <w:tcMar/>
          </w:tcPr>
          <w:p w:rsidR="1D0B77C8" w:rsidP="1D0B77C8" w:rsidRDefault="1D0B77C8" w14:paraId="263C7232" w14:textId="58766609">
            <w:pPr>
              <w:pStyle w:val="Normal"/>
              <w:rPr>
                <w:rFonts w:ascii="DejaVu Sans Mono" w:hAnsi="DejaVu Sans Mono" w:eastAsia="DejaVu Sans Mono" w:cs="DejaVu Sans Mono"/>
                <w:noProof w:val="0"/>
                <w:color w:val="A9B7C6"/>
                <w:sz w:val="22"/>
                <w:szCs w:val="22"/>
                <w:lang w:val="el-GR"/>
              </w:rPr>
            </w:pPr>
          </w:p>
        </w:tc>
      </w:tr>
    </w:tbl>
    <w:p xmlns:wp14="http://schemas.microsoft.com/office/word/2010/wordml" w:rsidR="00690B0E" w:rsidRDefault="00690B0E" w14:paraId="16287F21" wp14:textId="77777777">
      <w:pPr>
        <w:rPr>
          <w:rFonts w:ascii="Monospace" w:hAnsi="Monospace"/>
          <w:color w:val="000000"/>
          <w:sz w:val="20"/>
        </w:rPr>
      </w:pPr>
    </w:p>
    <w:p xmlns:wp14="http://schemas.microsoft.com/office/word/2010/wordml" w:rsidR="00690B0E" w:rsidRDefault="00690B0E" w14:paraId="5BE93A62" wp14:textId="77777777">
      <w:pPr>
        <w:rPr>
          <w:rFonts w:ascii="Monospace" w:hAnsi="Monospace"/>
          <w:color w:val="000000"/>
          <w:sz w:val="20"/>
        </w:rPr>
      </w:pPr>
    </w:p>
    <w:p xmlns:wp14="http://schemas.microsoft.com/office/word/2010/wordml" w:rsidR="00690B0E" w:rsidRDefault="00690B0E" w14:paraId="384BA73E" wp14:textId="77777777">
      <w:pPr>
        <w:rPr>
          <w:rFonts w:ascii="Monospace" w:hAnsi="Monospace"/>
          <w:color w:val="000000"/>
          <w:sz w:val="20"/>
        </w:rPr>
      </w:pPr>
    </w:p>
    <w:p xmlns:wp14="http://schemas.microsoft.com/office/word/2010/wordml" w:rsidR="00690B0E" w:rsidRDefault="00690B0E" w14:paraId="34B3F2EB" wp14:textId="77777777">
      <w:pPr>
        <w:rPr>
          <w:rFonts w:ascii="Monospace" w:hAnsi="Monospace"/>
          <w:color w:val="000000"/>
          <w:sz w:val="20"/>
        </w:rPr>
      </w:pPr>
    </w:p>
    <w:p xmlns:wp14="http://schemas.microsoft.com/office/word/2010/wordml" w:rsidR="00690B0E" w:rsidRDefault="00690B0E" w14:paraId="7D34F5C7" wp14:textId="77777777">
      <w:pPr>
        <w:rPr>
          <w:rFonts w:ascii="Monospace" w:hAnsi="Monospace"/>
          <w:color w:val="000000"/>
          <w:sz w:val="20"/>
        </w:rPr>
      </w:pPr>
    </w:p>
    <w:p xmlns:wp14="http://schemas.microsoft.com/office/word/2010/wordml" w:rsidR="00690B0E" w:rsidRDefault="00690B0E" w14:paraId="0B4020A7" wp14:textId="77777777">
      <w:pPr>
        <w:rPr>
          <w:rFonts w:ascii="Monospace" w:hAnsi="Monospace"/>
          <w:color w:val="000000"/>
          <w:sz w:val="20"/>
        </w:rPr>
      </w:pPr>
    </w:p>
    <w:p xmlns:wp14="http://schemas.microsoft.com/office/word/2010/wordml" w:rsidR="00690B0E" w:rsidRDefault="00690B0E" w14:paraId="1D7B270A" wp14:textId="77777777">
      <w:pPr>
        <w:rPr>
          <w:rFonts w:ascii="Monospace" w:hAnsi="Monospace"/>
          <w:color w:val="000000"/>
          <w:sz w:val="20"/>
        </w:rPr>
      </w:pPr>
    </w:p>
    <w:p xmlns:wp14="http://schemas.microsoft.com/office/word/2010/wordml" w:rsidR="00690B0E" w:rsidRDefault="00690B0E" w14:paraId="4F904CB7" wp14:textId="77777777">
      <w:pPr>
        <w:rPr>
          <w:rFonts w:ascii="Monospace" w:hAnsi="Monospace"/>
          <w:color w:val="000000"/>
          <w:sz w:val="20"/>
        </w:rPr>
      </w:pPr>
    </w:p>
    <w:p xmlns:wp14="http://schemas.microsoft.com/office/word/2010/wordml" w:rsidR="00690B0E" w:rsidRDefault="00690B0E" w14:paraId="06971CD3" wp14:textId="77777777">
      <w:pPr>
        <w:rPr>
          <w:rFonts w:ascii="Monospace" w:hAnsi="Monospace"/>
          <w:color w:val="000000"/>
          <w:sz w:val="20"/>
        </w:rPr>
      </w:pPr>
    </w:p>
    <w:p xmlns:wp14="http://schemas.microsoft.com/office/word/2010/wordml" w:rsidR="00690B0E" w:rsidRDefault="00690B0E" w14:paraId="2A1F701D" wp14:textId="77777777">
      <w:pPr>
        <w:rPr>
          <w:rFonts w:ascii="Monospace" w:hAnsi="Monospace"/>
          <w:color w:val="000000"/>
          <w:sz w:val="20"/>
        </w:rPr>
      </w:pPr>
    </w:p>
    <w:p xmlns:wp14="http://schemas.microsoft.com/office/word/2010/wordml" w:rsidR="00690B0E" w:rsidRDefault="00690B0E" w14:paraId="03EFCA41" wp14:textId="77777777">
      <w:pPr>
        <w:rPr>
          <w:rFonts w:ascii="Monospace" w:hAnsi="Monospace"/>
          <w:color w:val="000000"/>
          <w:sz w:val="20"/>
        </w:rPr>
      </w:pPr>
    </w:p>
    <w:p xmlns:wp14="http://schemas.microsoft.com/office/word/2010/wordml" w:rsidR="00690B0E" w:rsidRDefault="00690B0E" w14:paraId="5F96A722" wp14:textId="77777777">
      <w:pPr>
        <w:rPr>
          <w:rFonts w:ascii="Monospace" w:hAnsi="Monospace"/>
          <w:color w:val="000000"/>
          <w:sz w:val="20"/>
        </w:rPr>
      </w:pPr>
    </w:p>
    <w:p xmlns:wp14="http://schemas.microsoft.com/office/word/2010/wordml" w:rsidR="00690B0E" w:rsidRDefault="00690B0E" w14:paraId="5B95CD12" wp14:textId="77777777">
      <w:pPr>
        <w:rPr>
          <w:rFonts w:ascii="Monospace" w:hAnsi="Monospace"/>
          <w:color w:val="000000"/>
          <w:sz w:val="20"/>
        </w:rPr>
      </w:pPr>
    </w:p>
    <w:p xmlns:wp14="http://schemas.microsoft.com/office/word/2010/wordml" w:rsidR="00690B0E" w:rsidRDefault="00690B0E" w14:paraId="5220BBB2" wp14:textId="77777777">
      <w:pPr>
        <w:rPr>
          <w:rFonts w:ascii="Monospace" w:hAnsi="Monospace"/>
          <w:color w:val="000000"/>
          <w:sz w:val="20"/>
        </w:rPr>
      </w:pPr>
    </w:p>
    <w:p xmlns:wp14="http://schemas.microsoft.com/office/word/2010/wordml" w:rsidR="00690B0E" w:rsidRDefault="00690B0E" w14:paraId="13CB595B" wp14:textId="77777777">
      <w:pPr>
        <w:rPr>
          <w:rFonts w:ascii="Monospace" w:hAnsi="Monospace"/>
          <w:color w:val="000000"/>
          <w:sz w:val="20"/>
        </w:rPr>
      </w:pPr>
    </w:p>
    <w:p xmlns:wp14="http://schemas.microsoft.com/office/word/2010/wordml" w:rsidR="00690B0E" w:rsidRDefault="00690B0E" w14:paraId="6D9C8D39" wp14:textId="77777777">
      <w:pPr>
        <w:rPr>
          <w:rFonts w:ascii="Monospace" w:hAnsi="Monospace"/>
          <w:color w:val="000000"/>
          <w:sz w:val="20"/>
        </w:rPr>
      </w:pPr>
    </w:p>
    <w:p xmlns:wp14="http://schemas.microsoft.com/office/word/2010/wordml" w:rsidR="00690B0E" w:rsidRDefault="00690B0E" w14:paraId="675E05EE" wp14:textId="77777777">
      <w:pPr>
        <w:rPr>
          <w:rFonts w:ascii="Monospace" w:hAnsi="Monospace"/>
          <w:color w:val="000000"/>
          <w:sz w:val="20"/>
        </w:rPr>
      </w:pPr>
    </w:p>
    <w:p xmlns:wp14="http://schemas.microsoft.com/office/word/2010/wordml" w:rsidR="00690B0E" w:rsidRDefault="00690B0E" w14:paraId="2FC17F8B" wp14:textId="77777777">
      <w:pPr>
        <w:rPr>
          <w:rFonts w:ascii="Monospace" w:hAnsi="Monospace"/>
          <w:color w:val="000000"/>
          <w:sz w:val="20"/>
        </w:rPr>
      </w:pPr>
    </w:p>
    <w:p xmlns:wp14="http://schemas.microsoft.com/office/word/2010/wordml" w:rsidR="00690B0E" w:rsidRDefault="00690B0E" w14:paraId="0A4F7224" wp14:textId="77777777">
      <w:pPr>
        <w:rPr>
          <w:rFonts w:ascii="Monospace" w:hAnsi="Monospace"/>
          <w:color w:val="000000"/>
          <w:sz w:val="20"/>
        </w:rPr>
      </w:pPr>
    </w:p>
    <w:p xmlns:wp14="http://schemas.microsoft.com/office/word/2010/wordml" w:rsidR="00690B0E" w:rsidRDefault="00690B0E" w14:paraId="5AE48A43" wp14:textId="77777777">
      <w:pPr>
        <w:rPr>
          <w:rFonts w:ascii="Monospace" w:hAnsi="Monospace"/>
          <w:color w:val="000000"/>
          <w:sz w:val="20"/>
        </w:rPr>
      </w:pPr>
    </w:p>
    <w:p xmlns:wp14="http://schemas.microsoft.com/office/word/2010/wordml" w:rsidR="00690B0E" w:rsidRDefault="00690B0E" w14:paraId="50F40DEB" wp14:textId="77777777">
      <w:pPr>
        <w:rPr>
          <w:rFonts w:ascii="Monospace" w:hAnsi="Monospace"/>
          <w:color w:val="000000"/>
          <w:sz w:val="20"/>
        </w:rPr>
      </w:pPr>
    </w:p>
    <w:p xmlns:wp14="http://schemas.microsoft.com/office/word/2010/wordml" w:rsidR="00690B0E" w:rsidRDefault="00690B0E" w14:paraId="77A52294" wp14:textId="77777777">
      <w:pPr>
        <w:rPr>
          <w:rFonts w:ascii="Monospace" w:hAnsi="Monospace"/>
          <w:color w:val="000000"/>
          <w:sz w:val="20"/>
        </w:rPr>
      </w:pPr>
    </w:p>
    <w:p xmlns:wp14="http://schemas.microsoft.com/office/word/2010/wordml" w:rsidR="00690B0E" w:rsidRDefault="00690B0E" w14:paraId="007DCDA8" wp14:textId="77777777">
      <w:pPr>
        <w:rPr>
          <w:rFonts w:ascii="Monospace" w:hAnsi="Monospace"/>
          <w:color w:val="000000"/>
          <w:sz w:val="20"/>
        </w:rPr>
      </w:pPr>
    </w:p>
    <w:p xmlns:wp14="http://schemas.microsoft.com/office/word/2010/wordml" w:rsidR="00690B0E" w:rsidRDefault="00690B0E" w14:paraId="450EA2D7" wp14:textId="77777777">
      <w:pPr>
        <w:rPr>
          <w:rFonts w:ascii="Monospace" w:hAnsi="Monospace"/>
          <w:color w:val="000000"/>
          <w:sz w:val="20"/>
        </w:rPr>
      </w:pPr>
    </w:p>
    <w:p xmlns:wp14="http://schemas.microsoft.com/office/word/2010/wordml" w:rsidR="00690B0E" w:rsidRDefault="00690B0E" w14:paraId="3DD355C9" wp14:textId="77777777">
      <w:pPr>
        <w:rPr>
          <w:rFonts w:ascii="Monospace" w:hAnsi="Monospace"/>
          <w:color w:val="000000"/>
          <w:sz w:val="20"/>
        </w:rPr>
      </w:pPr>
    </w:p>
    <w:p xmlns:wp14="http://schemas.microsoft.com/office/word/2010/wordml" w:rsidR="00690B0E" w:rsidRDefault="00690B0E" w14:paraId="1A81F0B1" wp14:textId="77777777">
      <w:pPr>
        <w:rPr>
          <w:rFonts w:ascii="Monospace" w:hAnsi="Monospace"/>
          <w:color w:val="000000"/>
          <w:sz w:val="20"/>
        </w:rPr>
      </w:pPr>
    </w:p>
    <w:p xmlns:wp14="http://schemas.microsoft.com/office/word/2010/wordml" w:rsidR="00690B0E" w:rsidRDefault="00690B0E" w14:paraId="717AAFBA" wp14:textId="77777777"/>
    <w:p xmlns:wp14="http://schemas.microsoft.com/office/word/2010/wordml" w:rsidR="00936F5A" w:rsidP="00FC4A15" w:rsidRDefault="00936F5A" w14:paraId="7D97F0F7" wp14:textId="77777777">
      <w:pPr>
        <w:pStyle w:val="Heading3"/>
      </w:pPr>
      <w:bookmarkStart w:name="_Toc531220911" w:id="31"/>
      <w:bookmarkStart w:name="_Toc531221349" w:id="32"/>
      <w:r>
        <w:rPr>
          <w:lang w:val="en-US"/>
        </w:rPr>
        <w:t>Complex event</w:t>
      </w:r>
      <w:bookmarkEnd w:id="31"/>
      <w:bookmarkEnd w:id="32"/>
    </w:p>
    <w:p xmlns:wp14="http://schemas.microsoft.com/office/word/2010/wordml" w:rsidR="003B6E4C" w:rsidP="003B6E4C" w:rsidRDefault="00FC4A15" w14:paraId="7F54B189" wp14:textId="7777777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C4A15" w:rsidR="00936F5A">
        <w:rPr>
          <w:rFonts w:ascii="Times New Roman" w:hAnsi="Times New Roman" w:cs="Times New Roman"/>
          <w:sz w:val="24"/>
          <w:szCs w:val="24"/>
          <w:lang w:val="en-US"/>
        </w:rPr>
        <w:t>Complex event Recognition module consumes the output of the Trajectory detection module so as to process the results and recognize in real time potentially complex maritime situations. Below will be described some patterns used for complex event recognition. For some of them, two monitoring systems needed. The 1</w:t>
      </w:r>
      <w:r w:rsidRPr="00FC4A15" w:rsidR="00936F5A">
        <w:rPr>
          <w:rFonts w:ascii="Times New Roman" w:hAnsi="Times New Roman" w:cs="Times New Roman"/>
          <w:sz w:val="24"/>
          <w:szCs w:val="24"/>
          <w:vertAlign w:val="superscript"/>
          <w:lang w:val="en-US"/>
        </w:rPr>
        <w:t>st</w:t>
      </w:r>
      <w:r w:rsidRPr="00FC4A15" w:rsidR="00936F5A">
        <w:rPr>
          <w:rFonts w:ascii="Times New Roman" w:hAnsi="Times New Roman" w:cs="Times New Roman"/>
          <w:sz w:val="24"/>
          <w:szCs w:val="24"/>
          <w:lang w:val="en-US"/>
        </w:rPr>
        <w:t xml:space="preserve"> system for the trajectory events that are analyzed at the previous section and the 2</w:t>
      </w:r>
      <w:r w:rsidRPr="00FC4A15" w:rsidR="00936F5A">
        <w:rPr>
          <w:rFonts w:ascii="Times New Roman" w:hAnsi="Times New Roman" w:cs="Times New Roman"/>
          <w:sz w:val="24"/>
          <w:szCs w:val="24"/>
          <w:vertAlign w:val="superscript"/>
          <w:lang w:val="en-US"/>
        </w:rPr>
        <w:t>nd</w:t>
      </w:r>
      <w:r w:rsidRPr="00FC4A15" w:rsidR="00936F5A">
        <w:rPr>
          <w:rFonts w:ascii="Times New Roman" w:hAnsi="Times New Roman" w:cs="Times New Roman"/>
          <w:sz w:val="24"/>
          <w:szCs w:val="24"/>
          <w:lang w:val="en-US"/>
        </w:rPr>
        <w:t xml:space="preserve"> one for combining these events to detect more complex patterns. </w:t>
      </w:r>
    </w:p>
    <w:p xmlns:wp14="http://schemas.microsoft.com/office/word/2010/wordml" w:rsidR="002D644A" w:rsidP="003B6E4C" w:rsidRDefault="002D644A" w14:paraId="56EE48EE" wp14:textId="77777777">
      <w:pPr>
        <w:jc w:val="both"/>
        <w:rPr>
          <w:rFonts w:ascii="Times New Roman" w:hAnsi="Times New Roman" w:cs="Times New Roman"/>
          <w:sz w:val="24"/>
          <w:szCs w:val="24"/>
          <w:lang w:val="en-US"/>
        </w:rPr>
      </w:pPr>
    </w:p>
    <w:p xmlns:wp14="http://schemas.microsoft.com/office/word/2010/wordml" w:rsidR="00936F5A" w:rsidP="003B6E4C" w:rsidRDefault="003B6E4C" w14:paraId="0B2FFD3C" wp14:textId="77777777">
      <w:pPr>
        <w:pStyle w:val="Heading4"/>
        <w:rPr>
          <w:lang w:val="en-US"/>
        </w:rPr>
      </w:pPr>
      <w:bookmarkStart w:name="_Toc531221350" w:id="33"/>
      <w:r>
        <w:rPr>
          <w:lang w:val="en-US"/>
        </w:rPr>
        <w:t>1.</w:t>
      </w:r>
      <w:r>
        <w:rPr>
          <w:lang w:val="en-US"/>
        </w:rPr>
        <w:tab/>
      </w:r>
      <w:r w:rsidR="00936F5A">
        <w:rPr>
          <w:lang w:val="en-US"/>
        </w:rPr>
        <w:t>High Acceleration and fast approach</w:t>
      </w:r>
      <w:bookmarkEnd w:id="33"/>
    </w:p>
    <w:p xmlns:wp14="http://schemas.microsoft.com/office/word/2010/wordml" w:rsidRPr="003B6E4C" w:rsidR="003B6E4C" w:rsidP="003B6E4C" w:rsidRDefault="003B6E4C" w14:paraId="2908EB2C" wp14:textId="77777777">
      <w:pPr>
        <w:rPr>
          <w:lang w:val="en-US"/>
        </w:rPr>
      </w:pPr>
    </w:p>
    <w:p xmlns:wp14="http://schemas.microsoft.com/office/word/2010/wordml" w:rsidRPr="00283D75" w:rsidR="00936F5A" w:rsidRDefault="00936F5A" w14:paraId="54F2D3BD"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First system detects vessels that have</w:t>
      </w:r>
      <w:bookmarkStart w:name="_GoBack1" w:id="34"/>
      <w:bookmarkEnd w:id="34"/>
      <w:r>
        <w:rPr>
          <w:rFonts w:ascii="Times New Roman" w:hAnsi="Times New Roman" w:cs="Times New Roman"/>
          <w:sz w:val="24"/>
          <w:szCs w:val="24"/>
          <w:lang w:val="en-US"/>
        </w:rPr>
        <w:t xml:space="preserve"> high acceleration at the open sea, this is a trajectory event. Acceleration is the temporal rate of change in velocity (speed) of a vessel. Suspicious accelerated considered each vessel that has accelerated more than 25%, more specifically speed has changed 20 KNOTS at less than 80 secs. [1]</w:t>
      </w:r>
    </w:p>
    <w:p xmlns:wp14="http://schemas.microsoft.com/office/word/2010/wordml" w:rsidRPr="00283D75" w:rsidR="00936F5A" w:rsidRDefault="00936F5A" w14:paraId="6C5B9162" wp14:textId="77777777">
      <w:pPr>
        <w:spacing w:after="0" w:line="240" w:lineRule="auto"/>
        <w:jc w:val="both"/>
        <w:rPr>
          <w:lang w:val="en-US"/>
        </w:rPr>
      </w:pPr>
      <w:r>
        <w:rPr>
          <w:rFonts w:ascii="Times New Roman" w:hAnsi="Times New Roman" w:cs="Times New Roman"/>
          <w:sz w:val="24"/>
          <w:szCs w:val="24"/>
          <w:lang w:val="en-US"/>
        </w:rPr>
        <w:t xml:space="preserve"> a=</w:t>
      </w:r>
      <w:r>
        <w:rPr>
          <w:rFonts w:ascii="Times New Roman" w:hAnsi="Times New Roman" w:cs="Times New Roman"/>
          <w:sz w:val="24"/>
          <w:szCs w:val="24"/>
        </w:rPr>
        <w:t>Δυ</w:t>
      </w:r>
      <w:r>
        <w:rPr>
          <w:rFonts w:ascii="Times New Roman" w:hAnsi="Times New Roman" w:cs="Times New Roman"/>
          <w:sz w:val="24"/>
          <w:szCs w:val="24"/>
          <w:lang w:val="en-US"/>
        </w:rPr>
        <w:t>/</w:t>
      </w:r>
      <w:r>
        <w:rPr>
          <w:rFonts w:ascii="Times New Roman" w:hAnsi="Times New Roman" w:cs="Times New Roman"/>
          <w:sz w:val="24"/>
          <w:szCs w:val="24"/>
        </w:rPr>
        <w:t>Δ</w:t>
      </w:r>
      <w:r>
        <w:rPr>
          <w:rFonts w:ascii="Times New Roman" w:hAnsi="Times New Roman" w:cs="Times New Roman"/>
          <w:sz w:val="24"/>
          <w:szCs w:val="24"/>
          <w:lang w:val="en-US"/>
        </w:rPr>
        <w:t>t</w:t>
      </w:r>
      <w:r>
        <w:rPr>
          <w:rFonts w:ascii="Wingdings" w:hAnsi="Wingdings" w:eastAsia="Wingdings" w:cs="Wingdings"/>
          <w:sz w:val="24"/>
          <w:szCs w:val="24"/>
          <w:lang w:val="en-US"/>
        </w:rPr>
        <w:t></w:t>
      </w:r>
      <w:r>
        <w:rPr>
          <w:rFonts w:ascii="Times New Roman" w:hAnsi="Times New Roman" w:cs="Times New Roman"/>
          <w:sz w:val="24"/>
          <w:szCs w:val="24"/>
          <w:lang w:val="en-US"/>
        </w:rPr>
        <w:t>0.25=20/</w:t>
      </w:r>
      <w:r>
        <w:rPr>
          <w:rFonts w:ascii="Times New Roman" w:hAnsi="Times New Roman" w:cs="Times New Roman"/>
          <w:sz w:val="24"/>
          <w:szCs w:val="24"/>
        </w:rPr>
        <w:t>Δ</w:t>
      </w:r>
      <w:r>
        <w:rPr>
          <w:rFonts w:ascii="Times New Roman" w:hAnsi="Times New Roman" w:cs="Times New Roman"/>
          <w:sz w:val="24"/>
          <w:szCs w:val="24"/>
          <w:lang w:val="en-US"/>
        </w:rPr>
        <w:t>t</w:t>
      </w:r>
      <w:r>
        <w:rPr>
          <w:rFonts w:ascii="Wingdings" w:hAnsi="Wingdings" w:eastAsia="Wingdings" w:cs="Wingdings"/>
          <w:sz w:val="24"/>
          <w:szCs w:val="24"/>
          <w:lang w:val="en-US"/>
        </w:rPr>
        <w:t></w:t>
      </w:r>
      <w:r>
        <w:rPr>
          <w:rFonts w:ascii="Times New Roman" w:hAnsi="Times New Roman" w:cs="Times New Roman"/>
          <w:sz w:val="24"/>
          <w:szCs w:val="24"/>
        </w:rPr>
        <w:t>Δ</w:t>
      </w:r>
      <w:r>
        <w:rPr>
          <w:rFonts w:ascii="Times New Roman" w:hAnsi="Times New Roman" w:cs="Times New Roman"/>
          <w:sz w:val="24"/>
          <w:szCs w:val="24"/>
          <w:lang w:val="en-US"/>
        </w:rPr>
        <w:t>t=80 sec</w:t>
      </w:r>
    </w:p>
    <w:p xmlns:wp14="http://schemas.microsoft.com/office/word/2010/wordml" w:rsidRPr="00283D75" w:rsidR="00936F5A" w:rsidRDefault="00936F5A" w14:paraId="2F320E4D" wp14:textId="77777777">
      <w:pPr>
        <w:spacing w:after="0" w:line="240" w:lineRule="auto"/>
        <w:jc w:val="both"/>
        <w:rPr>
          <w:lang w:val="en-US"/>
        </w:rPr>
      </w:pPr>
      <w:r>
        <w:rPr>
          <w:rFonts w:ascii="Times New Roman" w:hAnsi="Times New Roman" w:cs="Times New Roman"/>
          <w:sz w:val="24"/>
          <w:szCs w:val="24"/>
          <w:lang w:val="en-US"/>
        </w:rPr>
        <w:t>In order to check if the vessel is not near a port, the coordinates of Brittany’s ports have been used (the dataset includes messages from vessels near the area of France). A csv file is read and in the following step, we check whether the geohash of the vessel equals to the geohash of the ports. We have used precision 6(substring of the original geohash sized 6 is kept) which results in a grid 1,2 km x 620,4m. We want to verify that vessel is far away from a port for tagging its acceleration as suspicious. High acceleration near ports is normal. This pattern characterized by the</w:t>
      </w:r>
      <w:r>
        <w:rPr>
          <w:rFonts w:ascii="Times New Roman" w:hAnsi="Times New Roman" w:cs="Times New Roman"/>
          <w:color w:val="000000"/>
          <w:sz w:val="24"/>
          <w:szCs w:val="24"/>
          <w:lang w:val="en-US"/>
        </w:rPr>
        <w:t xml:space="preserve"> critical events “acceleration_start” – “acceleration_end”. </w:t>
      </w:r>
    </w:p>
    <w:p xmlns:wp14="http://schemas.microsoft.com/office/word/2010/wordml" w:rsidRPr="00283D75" w:rsidR="00936F5A" w:rsidRDefault="00936F5A" w14:paraId="121FD38A" wp14:textId="77777777">
      <w:pPr>
        <w:spacing w:after="0" w:line="240" w:lineRule="auto"/>
        <w:jc w:val="both"/>
        <w:rPr>
          <w:lang w:val="en-US"/>
        </w:rPr>
      </w:pPr>
    </w:p>
    <w:p xmlns:wp14="http://schemas.microsoft.com/office/word/2010/wordml" w:rsidRPr="00283D75" w:rsidR="00936F5A" w:rsidRDefault="00936F5A" w14:paraId="4632771E" wp14:textId="77777777">
      <w:pPr>
        <w:spacing w:after="0" w:line="240" w:lineRule="auto"/>
        <w:jc w:val="both"/>
        <w:rPr>
          <w:lang w:val="en-US"/>
        </w:rPr>
      </w:pPr>
      <w:r>
        <w:rPr>
          <w:rFonts w:ascii="Times New Roman" w:hAnsi="Times New Roman" w:cs="Times New Roman"/>
          <w:sz w:val="24"/>
          <w:szCs w:val="24"/>
          <w:lang w:val="en-US"/>
        </w:rPr>
        <w:t xml:space="preserve">The next step is to check if the corresponding vessel changes its speed while being at an open sea (not near ports), the new speed is above 20 knots in a small period of time , and there is at least one other nearby vessel toward. In other words, fast approach is a dangerous situation, which may arise when a vessel is rapidly moving towards some other vessel(s). We used again the geohash grid with precision 6 (1,2 km x 620,4m) to check if the geohash of the vessel equals to the geohash of other vessels. At this point will be checked all the vessels that have sent AIS messages until that moment. This precision is used as we would like to inform on time the other vessels that they are in danger. </w:t>
      </w:r>
    </w:p>
    <w:p xmlns:wp14="http://schemas.microsoft.com/office/word/2010/wordml" w:rsidRPr="00283D75" w:rsidR="00936F5A" w:rsidRDefault="00936F5A" w14:paraId="23EE12A8"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At that point the system will check just the events that have been characterized by the critical  tag </w:t>
      </w:r>
      <w:r>
        <w:rPr>
          <w:rFonts w:ascii="Times New Roman" w:hAnsi="Times New Roman" w:cs="Times New Roman"/>
          <w:color w:val="000000"/>
          <w:sz w:val="24"/>
          <w:szCs w:val="24"/>
          <w:lang w:val="en-US"/>
        </w:rPr>
        <w:t>“acceleration_start” – “speed_change” - “acceleration_end” in order to detect the fast approach event.</w:t>
      </w:r>
    </w:p>
    <w:p xmlns:wp14="http://schemas.microsoft.com/office/word/2010/wordml" w:rsidR="00936F5A" w:rsidRDefault="00936F5A" w14:paraId="1FE2DD96" wp14:textId="77777777">
      <w:pPr>
        <w:spacing w:after="0" w:line="240" w:lineRule="auto"/>
        <w:jc w:val="both"/>
        <w:rPr>
          <w:rFonts w:ascii="Times New Roman" w:hAnsi="Times New Roman" w:cs="Times New Roman"/>
          <w:sz w:val="24"/>
          <w:szCs w:val="24"/>
          <w:lang w:val="en-US"/>
        </w:rPr>
      </w:pPr>
    </w:p>
    <w:p xmlns:wp14="http://schemas.microsoft.com/office/word/2010/wordml" w:rsidR="00936F5A" w:rsidRDefault="00936F5A" w14:paraId="27357532" wp14:textId="77777777">
      <w:pPr>
        <w:spacing w:after="0" w:line="240" w:lineRule="auto"/>
        <w:rPr>
          <w:rFonts w:ascii="NimbusRomNo9L-Regu" w:hAnsi="NimbusRomNo9L-Regu" w:cs="NimbusRomNo9L-Regu"/>
          <w:sz w:val="20"/>
          <w:szCs w:val="20"/>
          <w:lang w:val="en-US"/>
        </w:rPr>
      </w:pPr>
    </w:p>
    <w:p xmlns:wp14="http://schemas.microsoft.com/office/word/2010/wordml" w:rsidRPr="00283D75" w:rsidR="00936F5A" w:rsidRDefault="00936F5A" w14:paraId="07F023C8" wp14:textId="77777777">
      <w:pPr>
        <w:spacing w:after="0" w:line="240" w:lineRule="auto"/>
        <w:rPr>
          <w:lang w:val="en-US"/>
        </w:rPr>
      </w:pPr>
    </w:p>
    <w:p xmlns:wp14="http://schemas.microsoft.com/office/word/2010/wordml" w:rsidRPr="00283D75" w:rsidR="00936F5A" w:rsidRDefault="00936F5A" w14:paraId="4BDB5498" wp14:textId="77777777">
      <w:pPr>
        <w:spacing w:after="0" w:line="240" w:lineRule="auto"/>
        <w:jc w:val="both"/>
        <w:rPr>
          <w:lang w:val="en-US"/>
        </w:rPr>
      </w:pPr>
    </w:p>
    <w:p xmlns:wp14="http://schemas.microsoft.com/office/word/2010/wordml" w:rsidRPr="00283D75" w:rsidR="00936F5A" w:rsidRDefault="00936F5A" w14:paraId="6C46232C" wp14:textId="77777777">
      <w:pPr>
        <w:spacing w:after="0" w:line="240" w:lineRule="auto"/>
        <w:jc w:val="both"/>
        <w:rPr>
          <w:lang w:val="en-US"/>
        </w:rPr>
      </w:pPr>
      <w:r>
        <w:rPr>
          <w:rFonts w:ascii="Times New Roman" w:hAnsi="Times New Roman" w:cs="Times New Roman"/>
          <w:color w:val="000000"/>
          <w:sz w:val="24"/>
          <w:szCs w:val="24"/>
          <w:lang w:val="en-US"/>
        </w:rPr>
        <w:t xml:space="preserve">The flinkcep pattern is written bellow. As time window we have </w:t>
      </w:r>
      <w:r>
        <w:rPr>
          <w:rFonts w:ascii="Times New Roman" w:hAnsi="Times New Roman" w:cs="Times New Roman"/>
          <w:color w:val="CE181E"/>
          <w:sz w:val="24"/>
          <w:szCs w:val="24"/>
          <w:lang w:val="en-US"/>
        </w:rPr>
        <w:t xml:space="preserve">used 10 sec because </w:t>
      </w:r>
    </w:p>
    <w:p xmlns:wp14="http://schemas.microsoft.com/office/word/2010/wordml" w:rsidR="00936F5A" w:rsidRDefault="00936F5A" w14:paraId="2916C19D" wp14:textId="77777777">
      <w:pPr>
        <w:spacing w:after="0" w:line="240" w:lineRule="auto"/>
        <w:jc w:val="both"/>
        <w:rPr>
          <w:rFonts w:ascii="NimbusRomNo9L-Regu" w:hAnsi="NimbusRomNo9L-Regu" w:cs="CMR10"/>
          <w:sz w:val="20"/>
          <w:szCs w:val="20"/>
          <w:lang w:val="en-US"/>
        </w:rPr>
      </w:pPr>
    </w:p>
    <w:p xmlns:wp14="http://schemas.microsoft.com/office/word/2010/wordml" w:rsidR="00A97F08" w:rsidP="00A97F08" w:rsidRDefault="00A97F08" w14:paraId="43D9CCAF" wp14:textId="77777777">
      <w:pPr>
        <w:pStyle w:val="Caption"/>
        <w:keepNext/>
      </w:pPr>
      <w:bookmarkStart w:name="_Toc531221312" w:id="35"/>
      <w:r>
        <w:t xml:space="preserve">Table </w:t>
      </w:r>
      <w:r>
        <w:fldChar w:fldCharType="begin"/>
      </w:r>
      <w:r>
        <w:instrText xml:space="preserve"> SEQ Table \* ARABIC </w:instrText>
      </w:r>
      <w:r>
        <w:fldChar w:fldCharType="separate"/>
      </w:r>
      <w:r w:rsidR="002459A5">
        <w:rPr>
          <w:noProof/>
        </w:rPr>
        <w:t>5</w:t>
      </w:r>
      <w:r>
        <w:fldChar w:fldCharType="end"/>
      </w:r>
      <w:r>
        <w:rPr>
          <w:lang w:val="en-US"/>
        </w:rPr>
        <w:t>: Fast Approach pattern</w:t>
      </w:r>
      <w:bookmarkEnd w:id="35"/>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Pr="00283D75" w:rsidR="00283D75" w:rsidTr="00324C02" w14:paraId="5DFF5883" wp14:textId="77777777">
        <w:tc>
          <w:tcPr>
            <w:tcW w:w="8306" w:type="dxa"/>
            <w:shd w:val="clear" w:color="auto" w:fill="auto"/>
          </w:tcPr>
          <w:p w:rsidRPr="00283D75" w:rsidR="00936F5A" w:rsidRDefault="00936F5A" w14:paraId="0B9EDE52" wp14:textId="77777777">
            <w:pPr>
              <w:rPr>
                <w:lang w:val="en-US"/>
              </w:rPr>
            </w:pPr>
            <w:r w:rsidRPr="00283D75">
              <w:rPr>
                <w:rFonts w:ascii="Monospace" w:hAnsi="Monospace" w:cs="CMR10"/>
                <w:b/>
                <w:color w:val="7F0055"/>
                <w:sz w:val="20"/>
                <w:szCs w:val="20"/>
                <w:lang w:val="en-US"/>
              </w:rPr>
              <w:t>public</w:t>
            </w:r>
            <w:r w:rsidRPr="00283D75">
              <w:rPr>
                <w:rFonts w:ascii="Monospace" w:hAnsi="Monospace" w:cs="CMR10"/>
                <w:color w:val="000000"/>
                <w:sz w:val="20"/>
                <w:szCs w:val="20"/>
                <w:lang w:val="en-US"/>
              </w:rPr>
              <w:t xml:space="preserve"> </w:t>
            </w:r>
            <w:r w:rsidRPr="00283D75">
              <w:rPr>
                <w:rFonts w:ascii="Monospace" w:hAnsi="Monospace" w:cs="CMR10"/>
                <w:b/>
                <w:color w:val="7F0055"/>
                <w:sz w:val="20"/>
                <w:szCs w:val="20"/>
                <w:lang w:val="en-US"/>
              </w:rPr>
              <w:t>static</w:t>
            </w:r>
            <w:r w:rsidRPr="00283D75">
              <w:rPr>
                <w:rFonts w:ascii="Monospace" w:hAnsi="Monospace" w:cs="CMR10"/>
                <w:color w:val="000000"/>
                <w:sz w:val="20"/>
                <w:szCs w:val="20"/>
                <w:lang w:val="en-US"/>
              </w:rPr>
              <w:t xml:space="preserve"> Pattern&lt;AisMessage, ?&gt; patternAcceleration(){</w:t>
            </w:r>
          </w:p>
          <w:p w:rsidRPr="00283D75" w:rsidR="00936F5A" w:rsidRDefault="00936F5A" w14:paraId="26BB2C75" wp14:textId="77777777">
            <w:pPr>
              <w:rPr>
                <w:lang w:val="en-US"/>
              </w:rPr>
            </w:pPr>
            <w:r w:rsidRPr="00283D75">
              <w:rPr>
                <w:rFonts w:ascii="Monospace" w:hAnsi="Monospace"/>
                <w:color w:val="000000"/>
                <w:sz w:val="20"/>
                <w:lang w:val="en-US"/>
              </w:rPr>
              <w:t xml:space="preserve">        Pattern&lt;AisMessage, ?&gt; </w:t>
            </w:r>
            <w:r w:rsidRPr="00283D75">
              <w:rPr>
                <w:rFonts w:ascii="Monospace" w:hAnsi="Monospace"/>
                <w:color w:val="6A3E3E"/>
                <w:sz w:val="20"/>
                <w:lang w:val="en-US"/>
              </w:rPr>
              <w:t>fastForwardPattern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"accelaration_start"</w:t>
            </w:r>
            <w:r w:rsidRPr="00283D75">
              <w:rPr>
                <w:rFonts w:ascii="Monospace" w:hAnsi="Monospace"/>
                <w:color w:val="000000"/>
                <w:sz w:val="20"/>
                <w:lang w:val="en-US"/>
              </w:rPr>
              <w:t>)</w:t>
            </w:r>
          </w:p>
          <w:p w:rsidRPr="00283D75" w:rsidR="00936F5A" w:rsidRDefault="00936F5A" w14:paraId="5DB657DF" wp14:textId="77777777">
            <w:pPr>
              <w:rPr>
                <w:lang w:val="en-US"/>
              </w:rPr>
            </w:pPr>
            <w:r w:rsidRPr="00283D75">
              <w:rPr>
                <w:rFonts w:ascii="Monospace" w:hAnsi="Monospace"/>
                <w:color w:val="000000"/>
                <w:sz w:val="20"/>
                <w:lang w:val="en-US"/>
              </w:rPr>
              <w:t xml:space="preserve">  .oneOrMore()</w:t>
            </w:r>
          </w:p>
          <w:p w:rsidRPr="00283D75" w:rsidR="00936F5A" w:rsidRDefault="00936F5A" w14:paraId="45B0BFB3"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"speed change"</w:t>
            </w:r>
            <w:r w:rsidRPr="00283D75">
              <w:rPr>
                <w:rFonts w:ascii="Monospace" w:hAnsi="Monospace"/>
                <w:color w:val="000000"/>
                <w:sz w:val="20"/>
                <w:lang w:val="en-US"/>
              </w:rPr>
              <w:t>)</w:t>
            </w:r>
          </w:p>
          <w:p w:rsidRPr="00283D75" w:rsidR="00936F5A" w:rsidRDefault="00936F5A" w14:paraId="79EE3084"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7525FFC2"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5A726EC9"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 </w:t>
            </w:r>
          </w:p>
          <w:p w:rsidRPr="00283D75" w:rsidR="00936F5A" w:rsidRDefault="00936F5A" w14:paraId="7C8E2E55" wp14:textId="77777777">
            <w:pPr>
              <w:rPr>
                <w:lang w:val="en-US"/>
              </w:rPr>
            </w:pPr>
            <w:r w:rsidRPr="00283D75">
              <w:rPr>
                <w:rFonts w:ascii="Monospace" w:hAnsi="Monospace"/>
                <w:b/>
                <w:color w:val="7F0055"/>
                <w:sz w:val="20"/>
                <w:lang w:val="en-US"/>
              </w:rPr>
              <w:t>if</w:t>
            </w:r>
            <w:r w:rsidRPr="00283D75">
              <w:rPr>
                <w:rFonts w:ascii="Monospace" w:hAnsi="Monospace"/>
                <w:color w:val="000000"/>
                <w:sz w:val="20"/>
                <w:lang w:val="en-US"/>
              </w:rPr>
              <w:t>(</w:t>
            </w:r>
            <w:r w:rsidRPr="00283D75">
              <w:rPr>
                <w:rFonts w:ascii="Monospace" w:hAnsi="Monospace"/>
                <w:color w:val="6A3E3E"/>
                <w:sz w:val="20"/>
                <w:lang w:val="en-US"/>
              </w:rPr>
              <w:t>ctx</w:t>
            </w:r>
            <w:r w:rsidRPr="00283D75">
              <w:rPr>
                <w:rFonts w:ascii="Monospace" w:hAnsi="Monospace"/>
                <w:color w:val="000000"/>
                <w:sz w:val="20"/>
                <w:lang w:val="en-US"/>
              </w:rPr>
              <w:t>!=</w:t>
            </w:r>
            <w:r w:rsidRPr="00283D75">
              <w:rPr>
                <w:rFonts w:ascii="Monospace" w:hAnsi="Monospace"/>
                <w:b/>
                <w:color w:val="7F0055"/>
                <w:sz w:val="20"/>
                <w:lang w:val="en-US"/>
              </w:rPr>
              <w:t>null</w:t>
            </w:r>
            <w:r w:rsidRPr="00283D75">
              <w:rPr>
                <w:rFonts w:ascii="Monospace" w:hAnsi="Monospace"/>
                <w:color w:val="000000"/>
                <w:sz w:val="20"/>
                <w:lang w:val="en-US"/>
              </w:rPr>
              <w:t>) {</w:t>
            </w:r>
          </w:p>
          <w:p w:rsidRPr="00283D75" w:rsidR="00936F5A" w:rsidRDefault="00936F5A" w14:paraId="758C645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"start"</w:t>
            </w:r>
            <w:r w:rsidRPr="00283D75">
              <w:rPr>
                <w:rFonts w:ascii="Monospace" w:hAnsi="Monospace"/>
                <w:color w:val="000000"/>
                <w:sz w:val="20"/>
                <w:lang w:val="en-US"/>
              </w:rPr>
              <w:t xml:space="preserve">) != </w:t>
            </w:r>
            <w:r w:rsidRPr="00283D75">
              <w:rPr>
                <w:rFonts w:ascii="Monospace" w:hAnsi="Monospace"/>
                <w:b/>
                <w:color w:val="7F0055"/>
                <w:sz w:val="20"/>
                <w:lang w:val="en-US"/>
              </w:rPr>
              <w:t>null</w:t>
            </w:r>
            <w:r w:rsidRPr="00283D75">
              <w:rPr>
                <w:rFonts w:ascii="Monospace" w:hAnsi="Monospace"/>
                <w:color w:val="000000"/>
                <w:sz w:val="20"/>
                <w:lang w:val="en-US"/>
              </w:rPr>
              <w:t>) {</w:t>
            </w:r>
          </w:p>
          <w:p w:rsidRPr="00283D75" w:rsidR="00936F5A" w:rsidRDefault="00936F5A" w14:paraId="0D789ED5"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"accelaration_start"</w:t>
            </w:r>
            <w:r w:rsidRPr="00283D75">
              <w:rPr>
                <w:rFonts w:ascii="Monospace" w:hAnsi="Monospace"/>
                <w:color w:val="000000"/>
                <w:sz w:val="20"/>
                <w:lang w:val="en-US"/>
              </w:rPr>
              <w:t>)) {</w:t>
            </w:r>
          </w:p>
          <w:p w:rsidRPr="00283D75" w:rsidR="00936F5A" w:rsidP="002309CC" w:rsidRDefault="00936F5A" w14:paraId="61A9FD8F"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xml:space="preserve">.getSpeed() - </w:t>
            </w:r>
            <w:r w:rsidRPr="00283D75">
              <w:rPr>
                <w:rFonts w:ascii="Monospace" w:hAnsi="Monospace"/>
                <w:color w:val="6A3E3E"/>
                <w:sz w:val="20"/>
                <w:lang w:val="en-US"/>
              </w:rPr>
              <w:t>ev</w:t>
            </w:r>
            <w:r w:rsidRPr="00283D75">
              <w:rPr>
                <w:rFonts w:ascii="Monospace" w:hAnsi="Monospace"/>
                <w:color w:val="000000"/>
                <w:sz w:val="20"/>
                <w:lang w:val="en-US"/>
              </w:rPr>
              <w:t xml:space="preserve">.getSpeed()) &gt;= </w:t>
            </w:r>
            <w:r w:rsidRPr="00283D75">
              <w:rPr>
                <w:rFonts w:ascii="Monospace" w:hAnsi="Monospace"/>
                <w:i/>
                <w:color w:val="0000C0"/>
                <w:sz w:val="20"/>
                <w:lang w:val="en-US"/>
              </w:rPr>
              <w:t>maxSpeed</w:t>
            </w:r>
            <w:r w:rsidRPr="00283D75">
              <w:rPr>
                <w:rFonts w:ascii="Monospace" w:hAnsi="Monospace"/>
                <w:color w:val="000000"/>
                <w:sz w:val="20"/>
                <w:lang w:val="en-US"/>
              </w:rPr>
              <w:t xml:space="preserve"> &amp;&amp;</w:t>
            </w:r>
            <w:r w:rsidR="002309CC">
              <w:rPr>
                <w:rFonts w:ascii="Monospace" w:hAnsi="Monospace"/>
                <w:color w:val="000000"/>
                <w:sz w:val="20"/>
                <w:lang w:val="en-US"/>
              </w:rPr>
              <w:t xml:space="preserve"> </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 xml:space="preserve">.getT()) &lt; </w:t>
            </w:r>
            <w:r w:rsidRPr="00283D75">
              <w:rPr>
                <w:rFonts w:ascii="Monospace" w:hAnsi="Monospace"/>
                <w:i/>
                <w:color w:val="0000C0"/>
                <w:sz w:val="20"/>
                <w:lang w:val="en-US"/>
              </w:rPr>
              <w:t>accelerationTime</w:t>
            </w:r>
            <w:r w:rsidRPr="00283D75">
              <w:rPr>
                <w:rFonts w:ascii="Monospace" w:hAnsi="Monospace"/>
                <w:color w:val="000000"/>
                <w:sz w:val="20"/>
                <w:lang w:val="en-US"/>
              </w:rPr>
              <w:t xml:space="preserve"> &amp;&amp;</w:t>
            </w:r>
            <w:r w:rsidR="002309CC">
              <w:rPr>
                <w:lang w:val="en-US"/>
              </w:rPr>
              <w:t xml:space="preserve"> </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 xml:space="preserve">.getT()) &gt; 0 &amp;&amp;                                           </w:t>
            </w:r>
            <w:r w:rsidRPr="00283D75">
              <w:rPr>
                <w:rFonts w:ascii="Monospace" w:hAnsi="Monospace"/>
                <w:i/>
                <w:color w:val="0000C0"/>
                <w:sz w:val="20"/>
                <w:lang w:val="en-US"/>
              </w:rPr>
              <w:t>listOfPorts</w:t>
            </w:r>
            <w:r w:rsidRPr="00283D75">
              <w:rPr>
                <w:rFonts w:ascii="Monospace" w:hAnsi="Monospace"/>
                <w:color w:val="000000"/>
                <w:sz w:val="20"/>
                <w:lang w:val="en-US"/>
              </w:rPr>
              <w:t>.contains(GeoHash.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 xml:space="preserve">.getLat(), </w:t>
            </w:r>
            <w:r w:rsidRPr="00283D75">
              <w:rPr>
                <w:rFonts w:ascii="Monospace" w:hAnsi="Monospace"/>
                <w:color w:val="6A3E3E"/>
                <w:sz w:val="20"/>
                <w:lang w:val="en-US"/>
              </w:rPr>
              <w:t>event</w:t>
            </w:r>
            <w:r w:rsidRPr="00283D75">
              <w:rPr>
                <w:rFonts w:ascii="Monospace" w:hAnsi="Monospace"/>
                <w:color w:val="000000"/>
                <w:sz w:val="20"/>
                <w:lang w:val="en-US"/>
              </w:rPr>
              <w:t xml:space="preserve">.getLon(), </w:t>
            </w:r>
            <w:r w:rsidRPr="00283D75">
              <w:rPr>
                <w:rFonts w:ascii="Monospace" w:hAnsi="Monospace"/>
                <w:i/>
                <w:color w:val="0000C0"/>
                <w:sz w:val="20"/>
                <w:lang w:val="en-US"/>
              </w:rPr>
              <w:t>indexNearPorts</w:t>
            </w:r>
            <w:r w:rsidRPr="00283D75">
              <w:rPr>
                <w:rFonts w:ascii="Monospace" w:hAnsi="Monospace"/>
                <w:color w:val="000000"/>
                <w:sz w:val="20"/>
                <w:lang w:val="en-US"/>
              </w:rPr>
              <w:t xml:space="preserve">)) == </w:t>
            </w:r>
            <w:r w:rsidRPr="00283D75">
              <w:rPr>
                <w:rFonts w:ascii="Monospace" w:hAnsi="Monospace"/>
                <w:b/>
                <w:color w:val="7F0055"/>
                <w:sz w:val="20"/>
                <w:lang w:val="en-US"/>
              </w:rPr>
              <w:t>false</w:t>
            </w:r>
            <w:r w:rsidRPr="00283D75">
              <w:rPr>
                <w:rFonts w:ascii="Monospace" w:hAnsi="Monospace"/>
                <w:color w:val="000000"/>
                <w:sz w:val="20"/>
                <w:lang w:val="en-US"/>
              </w:rPr>
              <w:t xml:space="preserve"> &amp;&amp;        </w:t>
            </w:r>
            <w:r w:rsidRPr="00283D75">
              <w:rPr>
                <w:rFonts w:ascii="Monospace" w:hAnsi="Monospace"/>
                <w:color w:val="6A3E3E"/>
                <w:sz w:val="20"/>
                <w:lang w:val="en-US"/>
              </w:rPr>
              <w:t>ev</w:t>
            </w:r>
            <w:r w:rsidRPr="00283D75">
              <w:rPr>
                <w:rFonts w:ascii="Monospace" w:hAnsi="Monospace"/>
                <w:color w:val="000000"/>
                <w:sz w:val="20"/>
                <w:lang w:val="en-US"/>
              </w:rPr>
              <w:t xml:space="preserve">.getMmsi() == </w:t>
            </w:r>
            <w:r w:rsidRPr="00283D75">
              <w:rPr>
                <w:rFonts w:ascii="Monospace" w:hAnsi="Monospace"/>
                <w:color w:val="6A3E3E"/>
                <w:sz w:val="20"/>
                <w:lang w:val="en-US"/>
              </w:rPr>
              <w:t>event</w:t>
            </w:r>
            <w:r w:rsidRPr="00283D75">
              <w:rPr>
                <w:rFonts w:ascii="Monospace" w:hAnsi="Monospace"/>
                <w:color w:val="000000"/>
                <w:sz w:val="20"/>
                <w:lang w:val="en-US"/>
              </w:rPr>
              <w:t>.getMmsi()) {</w:t>
            </w:r>
          </w:p>
          <w:p w:rsidRPr="00283D75" w:rsidR="00936F5A" w:rsidRDefault="00936F5A" w14:paraId="001CE497"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P="002309CC" w:rsidRDefault="00936F5A" w14:paraId="42B32FC4"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P="002309CC" w:rsidRDefault="00936F5A" w14:paraId="137E9495"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P="002309CC" w:rsidRDefault="00936F5A" w14:paraId="3A6696AA"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P="002309CC" w:rsidRDefault="00936F5A" w14:paraId="3BF27F1B"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 xml:space="preserve">; </w:t>
            </w:r>
            <w:r w:rsidRPr="00283D75">
              <w:rPr>
                <w:rFonts w:ascii="Monospace" w:hAnsi="Monospace" w:cs="CMR10"/>
                <w:color w:val="000000"/>
                <w:sz w:val="20"/>
                <w:szCs w:val="20"/>
                <w:lang w:val="en-US"/>
              </w:rPr>
              <w:t>}})</w:t>
            </w:r>
          </w:p>
          <w:p w:rsidRPr="00283D75" w:rsidR="00936F5A" w:rsidRDefault="00936F5A" w14:paraId="4A737F4B" wp14:textId="77777777">
            <w:pPr>
              <w:rPr>
                <w:lang w:val="en-US"/>
              </w:rPr>
            </w:pPr>
            <w:r w:rsidRPr="00283D75">
              <w:rPr>
                <w:rFonts w:ascii="Monospace" w:hAnsi="Monospace" w:cs="CMR10"/>
                <w:color w:val="000000"/>
                <w:sz w:val="20"/>
                <w:szCs w:val="20"/>
                <w:lang w:val="en-US"/>
              </w:rPr>
              <w:t>.followedBy(</w:t>
            </w:r>
            <w:r w:rsidRPr="00283D75">
              <w:rPr>
                <w:rFonts w:ascii="Monospace" w:hAnsi="Monospace"/>
                <w:color w:val="2A00FF"/>
                <w:sz w:val="20"/>
                <w:lang w:val="en-US"/>
              </w:rPr>
              <w:t>"accelaration_end"</w:t>
            </w:r>
            <w:r w:rsidRPr="00283D75">
              <w:rPr>
                <w:rFonts w:ascii="Monospace" w:hAnsi="Monospace"/>
                <w:color w:val="000000"/>
                <w:sz w:val="20"/>
                <w:lang w:val="en-US"/>
              </w:rPr>
              <w:t>)</w:t>
            </w:r>
          </w:p>
          <w:p w:rsidRPr="00283D75" w:rsidR="00936F5A" w:rsidRDefault="00936F5A" w14:paraId="53709A45"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                 </w:t>
            </w:r>
            <w:r w:rsidRPr="00283D75">
              <w:rPr>
                <w:rFonts w:ascii="Monospace" w:hAnsi="Monospace"/>
                <w:color w:val="646464"/>
                <w:sz w:val="20"/>
                <w:lang w:val="en-US"/>
              </w:rPr>
              <w:t>@Override</w:t>
            </w:r>
          </w:p>
          <w:p w:rsidRPr="00283D75" w:rsidR="00936F5A" w:rsidRDefault="00936F5A" w14:paraId="3BA5A6BD" wp14:textId="77777777">
            <w:pPr>
              <w:rPr>
                <w:lang w:val="en-US"/>
              </w:rPr>
            </w:pP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   </w:t>
            </w:r>
          </w:p>
          <w:p w:rsidRPr="00283D75" w:rsidR="00936F5A" w:rsidRDefault="00936F5A" w14:paraId="78C3CDE2" wp14:textId="77777777">
            <w:pPr>
              <w:rPr>
                <w:lang w:val="en-US"/>
              </w:rPr>
            </w:pPr>
            <w:r w:rsidRPr="00283D75">
              <w:rPr>
                <w:rFonts w:ascii="Monospace" w:hAnsi="Monospace"/>
                <w:color w:val="000000"/>
                <w:sz w:val="20"/>
                <w:lang w:val="en-US"/>
              </w:rPr>
              <w:t xml:space="preserve"> ArrayList&lt;AisMessage&gt;</w:t>
            </w:r>
            <w:r w:rsidRPr="00283D75">
              <w:rPr>
                <w:rFonts w:ascii="Monospace" w:hAnsi="Monospace"/>
                <w:color w:val="6A3E3E"/>
                <w:sz w:val="20"/>
                <w:u w:val="single"/>
                <w:lang w:val="en-US"/>
              </w:rPr>
              <w:t>aises</w:t>
            </w:r>
            <w:r w:rsidRPr="00283D75">
              <w:rPr>
                <w:rFonts w:ascii="Monospace" w:hAnsi="Monospace"/>
                <w:color w:val="000000"/>
                <w:sz w:val="20"/>
                <w:lang w:val="en-US"/>
              </w:rPr>
              <w:t>=Lists.</w:t>
            </w:r>
            <w:r w:rsidRPr="00283D75">
              <w:rPr>
                <w:rFonts w:ascii="Monospace" w:hAnsi="Monospace"/>
                <w:i/>
                <w:color w:val="000000"/>
                <w:sz w:val="20"/>
                <w:lang w:val="en-US"/>
              </w:rPr>
              <w:t>newArrayList</w:t>
            </w:r>
            <w:r w:rsidRPr="00283D75">
              <w:rPr>
                <w:rFonts w:ascii="Monospace" w:hAnsi="Monospace"/>
                <w:color w:val="000000"/>
                <w:sz w:val="20"/>
                <w:lang w:val="en-US"/>
              </w:rPr>
              <w:t>(</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"speed change"</w:t>
            </w:r>
            <w:r w:rsidRPr="00283D75">
              <w:rPr>
                <w:rFonts w:ascii="Monospace" w:hAnsi="Monospace"/>
                <w:color w:val="000000"/>
                <w:sz w:val="20"/>
                <w:lang w:val="en-US"/>
              </w:rPr>
              <w:t>));</w:t>
            </w:r>
          </w:p>
          <w:p w:rsidRPr="00283D75" w:rsidR="00936F5A" w:rsidRDefault="00936F5A" w14:paraId="613C96E0" wp14:textId="77777777">
            <w:pPr>
              <w:rPr>
                <w:lang w:val="en-US"/>
              </w:rPr>
            </w:pPr>
            <w:r w:rsidRPr="00283D75">
              <w:rPr>
                <w:rFonts w:ascii="Monospace" w:hAnsi="Monospace"/>
                <w:color w:val="000000"/>
                <w:sz w:val="20"/>
                <w:lang w:val="en-US"/>
              </w:rPr>
              <w:t xml:space="preserve"> AisMessage </w:t>
            </w:r>
            <w:r w:rsidRPr="00283D75">
              <w:rPr>
                <w:rFonts w:ascii="Monospace" w:hAnsi="Monospace"/>
                <w:color w:val="6A3E3E"/>
                <w:sz w:val="20"/>
                <w:lang w:val="en-US"/>
              </w:rPr>
              <w:t>ship</w:t>
            </w:r>
            <w:r w:rsidRPr="00283D75">
              <w:rPr>
                <w:rFonts w:ascii="Monospace" w:hAnsi="Monospace"/>
                <w:color w:val="000000"/>
                <w:sz w:val="20"/>
                <w:lang w:val="en-US"/>
              </w:rPr>
              <w:t>=</w:t>
            </w:r>
            <w:r w:rsidRPr="00283D75">
              <w:rPr>
                <w:rFonts w:ascii="Monospace" w:hAnsi="Monospace"/>
                <w:b/>
                <w:color w:val="7F0055"/>
                <w:sz w:val="20"/>
                <w:lang w:val="en-US"/>
              </w:rPr>
              <w:t>null</w:t>
            </w:r>
            <w:r w:rsidRPr="00283D75">
              <w:rPr>
                <w:rFonts w:ascii="Monospace" w:hAnsi="Monospace"/>
                <w:color w:val="000000"/>
                <w:sz w:val="20"/>
                <w:lang w:val="en-US"/>
              </w:rPr>
              <w:t>;</w:t>
            </w:r>
          </w:p>
          <w:p w:rsidRPr="00283D75" w:rsidR="00936F5A" w:rsidRDefault="00936F5A" w14:paraId="771AA047"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"accelaration_start"</w:t>
            </w:r>
            <w:r w:rsidRPr="00283D75">
              <w:rPr>
                <w:rFonts w:ascii="Monospace" w:hAnsi="Monospace"/>
                <w:color w:val="000000"/>
                <w:sz w:val="20"/>
                <w:lang w:val="en-US"/>
              </w:rPr>
              <w:t xml:space="preserve">)) {                       </w:t>
            </w:r>
            <w:r w:rsidRPr="00283D75">
              <w:rPr>
                <w:rFonts w:ascii="Monospace" w:hAnsi="Monospace"/>
                <w:color w:val="000000"/>
                <w:sz w:val="20"/>
                <w:lang w:val="en-US"/>
              </w:rPr>
              <w:tab/>
            </w:r>
            <w:r w:rsidRPr="00283D75">
              <w:rPr>
                <w:rFonts w:ascii="Monospace" w:hAnsi="Monospace"/>
                <w:b/>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.getLat(),</w:t>
            </w:r>
            <w:r w:rsidRPr="00283D75">
              <w:rPr>
                <w:rFonts w:ascii="Monospace" w:hAnsi="Monospace"/>
                <w:color w:val="6A3E3E"/>
                <w:sz w:val="20"/>
                <w:lang w:val="en-US"/>
              </w:rPr>
              <w:t>ev</w:t>
            </w:r>
            <w:r w:rsidRPr="00283D75">
              <w:rPr>
                <w:rFonts w:ascii="Monospace" w:hAnsi="Monospace"/>
                <w:color w:val="000000"/>
                <w:sz w:val="20"/>
                <w:lang w:val="en-US"/>
              </w:rPr>
              <w:t>.getLon(),</w:t>
            </w:r>
            <w:r w:rsidRPr="00283D75">
              <w:rPr>
                <w:rFonts w:ascii="Monospace" w:hAnsi="Monospace"/>
                <w:i/>
                <w:color w:val="0000C0"/>
                <w:sz w:val="20"/>
                <w:lang w:val="en-US"/>
              </w:rPr>
              <w:t>indexNearVessels</w:t>
            </w:r>
            <w:r w:rsidRPr="00283D75">
              <w:rPr>
                <w:rFonts w:ascii="Monospace" w:hAnsi="Monospace"/>
                <w:color w:val="000000"/>
                <w:sz w:val="20"/>
                <w:lang w:val="en-US"/>
              </w:rPr>
              <w:t>).</w:t>
            </w:r>
          </w:p>
          <w:p w:rsidRPr="00283D75" w:rsidR="00936F5A" w:rsidRDefault="00936F5A" w14:paraId="2C7E6408" wp14:textId="77777777">
            <w:pPr>
              <w:rPr>
                <w:lang w:val="en-US"/>
              </w:rPr>
            </w:pPr>
            <w:r w:rsidRPr="00283D75">
              <w:rPr>
                <w:rFonts w:ascii="Monospace" w:hAnsi="Monospace"/>
                <w:color w:val="000000"/>
                <w:sz w:val="20"/>
                <w:lang w:val="en-US"/>
              </w:rPr>
              <w:t>equals(GeoHash.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u w:val="single"/>
                <w:lang w:val="en-US"/>
              </w:rPr>
              <w:t>ship</w:t>
            </w:r>
            <w:r w:rsidRPr="00283D75">
              <w:rPr>
                <w:rFonts w:ascii="Monospace" w:hAnsi="Monospace"/>
                <w:color w:val="000000"/>
                <w:sz w:val="20"/>
                <w:lang w:val="en-US"/>
              </w:rPr>
              <w:t>.getLat(),</w:t>
            </w:r>
            <w:r w:rsidRPr="00283D75">
              <w:rPr>
                <w:rFonts w:ascii="Monospace" w:hAnsi="Monospace"/>
                <w:color w:val="6A3E3E"/>
                <w:sz w:val="20"/>
                <w:lang w:val="en-US"/>
              </w:rPr>
              <w:t>ship</w:t>
            </w:r>
            <w:r w:rsidRPr="00283D75">
              <w:rPr>
                <w:rFonts w:ascii="Monospace" w:hAnsi="Monospace"/>
                <w:color w:val="000000"/>
                <w:sz w:val="20"/>
                <w:lang w:val="en-US"/>
              </w:rPr>
              <w:t>.getLon(),</w:t>
            </w:r>
            <w:r w:rsidRPr="00283D75">
              <w:rPr>
                <w:rFonts w:ascii="Monospace" w:hAnsi="Monospace"/>
                <w:i/>
                <w:color w:val="0000C0"/>
                <w:sz w:val="20"/>
                <w:lang w:val="en-US"/>
              </w:rPr>
              <w:t>indexNearVessels</w:t>
            </w:r>
            <w:r w:rsidRPr="00283D75">
              <w:rPr>
                <w:rFonts w:ascii="Monospace" w:hAnsi="Monospace"/>
                <w:color w:val="000000"/>
                <w:sz w:val="20"/>
                <w:lang w:val="en-US"/>
              </w:rPr>
              <w:t>)))==</w:t>
            </w:r>
            <w:r w:rsidRPr="00283D75">
              <w:rPr>
                <w:rFonts w:ascii="Monospace" w:hAnsi="Monospace"/>
                <w:b/>
                <w:color w:val="7F0055"/>
                <w:sz w:val="20"/>
                <w:lang w:val="en-US"/>
              </w:rPr>
              <w:t xml:space="preserve">true  </w:t>
            </w:r>
            <w:r w:rsidRPr="00283D75">
              <w:rPr>
                <w:rFonts w:ascii="Monospace" w:hAnsi="Monospace"/>
                <w:color w:val="000000"/>
                <w:sz w:val="20"/>
                <w:lang w:val="en-US"/>
              </w:rPr>
              <w:t xml:space="preserve">&amp;&amp;  </w:t>
            </w:r>
            <w:r w:rsidRPr="00283D75">
              <w:rPr>
                <w:rFonts w:ascii="Monospace" w:hAnsi="Monospace"/>
                <w:color w:val="6A3E3E"/>
                <w:sz w:val="20"/>
                <w:lang w:val="en-US"/>
              </w:rPr>
              <w:t>ev</w:t>
            </w:r>
            <w:r w:rsidRPr="00283D75">
              <w:rPr>
                <w:rFonts w:ascii="Monospace" w:hAnsi="Monospace"/>
                <w:color w:val="000000"/>
                <w:sz w:val="20"/>
                <w:lang w:val="en-US"/>
              </w:rPr>
              <w:t>.getT()-</w:t>
            </w:r>
            <w:r w:rsidRPr="00283D75">
              <w:rPr>
                <w:rFonts w:ascii="Monospace" w:hAnsi="Monospace"/>
                <w:color w:val="6A3E3E"/>
                <w:sz w:val="20"/>
                <w:lang w:val="en-US"/>
              </w:rPr>
              <w:t>ship</w:t>
            </w:r>
            <w:r w:rsidRPr="00283D75">
              <w:rPr>
                <w:rFonts w:ascii="Monospace" w:hAnsi="Monospace"/>
                <w:color w:val="000000"/>
                <w:sz w:val="20"/>
                <w:lang w:val="en-US"/>
              </w:rPr>
              <w:t>.getT()&gt;0)){</w:t>
            </w:r>
          </w:p>
          <w:p w:rsidRPr="00283D75" w:rsidR="00936F5A" w:rsidRDefault="00936F5A" w14:paraId="5924EEDC"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2EBB1B8B" wp14:textId="77777777">
            <w:pPr>
              <w:rPr>
                <w:lang w:val="en-US"/>
              </w:rPr>
            </w:pPr>
            <w:r w:rsidRPr="00283D75">
              <w:rPr>
                <w:rFonts w:ascii="Monospace" w:hAnsi="Monospace"/>
                <w:color w:val="000000"/>
                <w:sz w:val="20"/>
                <w:lang w:val="en-US"/>
              </w:rPr>
              <w:t xml:space="preserve">                .within(Time.</w:t>
            </w:r>
            <w:r w:rsidRPr="00283D75">
              <w:rPr>
                <w:rFonts w:ascii="Monospace" w:hAnsi="Monospace"/>
                <w:i/>
                <w:color w:val="000000"/>
                <w:sz w:val="20"/>
                <w:lang w:val="en-US"/>
              </w:rPr>
              <w:t>sec</w:t>
            </w:r>
            <w:r w:rsidRPr="00283D75">
              <w:rPr>
                <w:rFonts w:ascii="Monospace" w:hAnsi="Monospace"/>
                <w:i/>
                <w:color w:val="CE181E"/>
                <w:sz w:val="20"/>
                <w:lang w:val="en-US"/>
              </w:rPr>
              <w:t>onds</w:t>
            </w:r>
            <w:r w:rsidRPr="00283D75">
              <w:rPr>
                <w:rFonts w:ascii="Monospace" w:hAnsi="Monospace"/>
                <w:color w:val="CE181E"/>
                <w:sz w:val="20"/>
                <w:lang w:val="en-US"/>
              </w:rPr>
              <w:t>(</w:t>
            </w:r>
            <w:r w:rsidRPr="00283D75">
              <w:rPr>
                <w:rFonts w:ascii="Monospace" w:hAnsi="Monospace"/>
                <w:i/>
                <w:color w:val="CE181E"/>
                <w:sz w:val="20"/>
                <w:lang w:val="en-US"/>
              </w:rPr>
              <w:t>10</w:t>
            </w:r>
            <w:r w:rsidRPr="00283D75">
              <w:rPr>
                <w:rFonts w:ascii="Monospace" w:hAnsi="Monospace"/>
                <w:color w:val="CE181E"/>
                <w:sz w:val="20"/>
                <w:lang w:val="en-US"/>
              </w:rPr>
              <w:t>));</w:t>
            </w:r>
          </w:p>
        </w:tc>
      </w:tr>
    </w:tbl>
    <w:p xmlns:wp14="http://schemas.microsoft.com/office/word/2010/wordml" w:rsidR="00936F5A" w:rsidRDefault="00936F5A" w14:paraId="74869460" wp14:textId="77777777">
      <w:pPr>
        <w:spacing w:after="0" w:line="240" w:lineRule="auto"/>
        <w:jc w:val="both"/>
        <w:rPr>
          <w:rFonts w:ascii="NimbusRomNo9L-Regu" w:hAnsi="NimbusRomNo9L-Regu" w:cs="CMR10"/>
          <w:sz w:val="20"/>
          <w:szCs w:val="20"/>
          <w:lang w:val="en-US"/>
        </w:rPr>
      </w:pPr>
    </w:p>
    <w:p xmlns:wp14="http://schemas.microsoft.com/office/word/2010/wordml" w:rsidRPr="00283D75" w:rsidR="00936F5A" w:rsidRDefault="00936F5A" w14:paraId="187F57B8" wp14:textId="77777777">
      <w:pPr>
        <w:rPr>
          <w:lang w:val="en-US"/>
        </w:rPr>
      </w:pPr>
    </w:p>
    <w:p xmlns:wp14="http://schemas.microsoft.com/office/word/2010/wordml" w:rsidR="00936F5A" w:rsidP="003B6E4C" w:rsidRDefault="00936F5A" w14:paraId="1676B9B2" wp14:textId="77777777">
      <w:pPr>
        <w:pStyle w:val="Heading4"/>
        <w:numPr>
          <w:ilvl w:val="0"/>
          <w:numId w:val="3"/>
        </w:numPr>
        <w:rPr>
          <w:lang w:val="en-US"/>
        </w:rPr>
      </w:pPr>
      <w:bookmarkStart w:name="_Toc531221351" w:id="36"/>
      <w:r>
        <w:rPr>
          <w:lang w:val="en-US"/>
        </w:rPr>
        <w:t>CoTravel for 2 vessels</w:t>
      </w:r>
      <w:bookmarkEnd w:id="36"/>
    </w:p>
    <w:p xmlns:wp14="http://schemas.microsoft.com/office/word/2010/wordml" w:rsidRPr="003B6E4C" w:rsidR="003B6E4C" w:rsidP="003B6E4C" w:rsidRDefault="003B6E4C" w14:paraId="54738AF4" wp14:textId="77777777">
      <w:pPr>
        <w:rPr>
          <w:lang w:val="en-US"/>
        </w:rPr>
      </w:pPr>
    </w:p>
    <w:p xmlns:wp14="http://schemas.microsoft.com/office/word/2010/wordml" w:rsidRPr="00283D75" w:rsidR="00936F5A" w:rsidRDefault="00936F5A" w14:paraId="097B0F85" wp14:textId="77777777">
      <w:pPr>
        <w:spacing w:after="0" w:line="240" w:lineRule="auto"/>
        <w:jc w:val="both"/>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The pattern, checks that the ais messages from 2 different vessels are between a time period of</w:t>
      </w:r>
      <w:r>
        <w:rPr>
          <w:rFonts w:ascii="Times New Roman" w:hAnsi="Times New Roman" w:cs="Times New Roman"/>
          <w:color w:val="CE181E"/>
          <w:sz w:val="24"/>
          <w:szCs w:val="24"/>
          <w:lang w:val="en-US"/>
        </w:rPr>
        <w:t xml:space="preserve"> 10 secs.</w:t>
      </w:r>
      <w:r>
        <w:rPr>
          <w:rFonts w:ascii="Times New Roman" w:hAnsi="Times New Roman" w:cs="Times New Roman"/>
          <w:sz w:val="24"/>
          <w:szCs w:val="24"/>
          <w:lang w:val="en-US"/>
        </w:rPr>
        <w:t xml:space="preserve"> The pattern will detect events that happened closely in the time dimension. Next thing that will be checked is if the ships are on route and not paused. The speed of the vessel should be bigger than 1KNOT (trajectory event - 1 KNOT is the minimum speed of a vessel that isn’t in anchor).  [1] At the end, the geohash of the 2 vessels will be checked in order to ensure that the two vessels were geographically closely. The precision of geohash is 7 (grid: </w:t>
      </w:r>
      <w:r>
        <w:rPr>
          <w:rFonts w:ascii="Times New Roman" w:hAnsi="Times New Roman" w:cs="Times New Roman"/>
          <w:sz w:val="23"/>
          <w:szCs w:val="23"/>
          <w:lang w:val="en-US"/>
        </w:rPr>
        <w:t>159,2m x 152.4m ).</w:t>
      </w:r>
    </w:p>
    <w:p xmlns:wp14="http://schemas.microsoft.com/office/word/2010/wordml" w:rsidRPr="00283D75" w:rsidR="00936F5A" w:rsidRDefault="00936F5A" w14:paraId="399EE706" wp14:textId="77777777">
      <w:pPr>
        <w:spacing w:after="0" w:line="240" w:lineRule="auto"/>
        <w:jc w:val="both"/>
        <w:rPr>
          <w:lang w:val="en-US"/>
        </w:rPr>
      </w:pPr>
      <w:r>
        <w:rPr>
          <w:rFonts w:ascii="Times New Roman" w:hAnsi="Times New Roman" w:cs="Times New Roman"/>
          <w:sz w:val="24"/>
          <w:szCs w:val="24"/>
          <w:lang w:val="en-US"/>
        </w:rPr>
        <w:t>This pattern characterized from</w:t>
      </w:r>
      <w:r>
        <w:rPr>
          <w:rFonts w:ascii="Times New Roman" w:hAnsi="Times New Roman" w:cs="Times New Roman"/>
          <w:color w:val="000000"/>
          <w:sz w:val="24"/>
          <w:szCs w:val="24"/>
          <w:lang w:val="en-US"/>
        </w:rPr>
        <w:t xml:space="preserve"> events “vessel_1” – “vessel_2”. </w:t>
      </w:r>
    </w:p>
    <w:p xmlns:wp14="http://schemas.microsoft.com/office/word/2010/wordml" w:rsidR="00936F5A" w:rsidRDefault="00936F5A" w14:paraId="46ABBD8F" wp14:textId="77777777">
      <w:pPr>
        <w:spacing w:after="0" w:line="240" w:lineRule="auto"/>
        <w:jc w:val="both"/>
        <w:rPr>
          <w:rFonts w:ascii="Times New Roman" w:hAnsi="Times New Roman" w:cs="Times New Roman"/>
          <w:color w:val="000000"/>
          <w:sz w:val="24"/>
          <w:szCs w:val="24"/>
          <w:lang w:val="en-US"/>
        </w:rPr>
      </w:pPr>
    </w:p>
    <w:p xmlns:wp14="http://schemas.microsoft.com/office/word/2010/wordml" w:rsidRPr="00283D75" w:rsidR="00936F5A" w:rsidRDefault="00936F5A" w14:paraId="5583941F" wp14:textId="77777777">
      <w:pPr>
        <w:spacing w:after="0" w:line="240" w:lineRule="auto"/>
        <w:rPr>
          <w:lang w:val="en-US"/>
        </w:rPr>
      </w:pPr>
      <w:r>
        <w:rPr>
          <w:rFonts w:ascii="Times New Roman" w:hAnsi="Times New Roman" w:cs="Times New Roman"/>
          <w:sz w:val="24"/>
          <w:szCs w:val="24"/>
          <w:lang w:val="en-US"/>
        </w:rPr>
        <w:t>At the end,all the detected patterns will be inserted into a kafka topic and will be given as input stream at the 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online monitoring system “cep_flincep” to detect the desired events.</w:t>
      </w:r>
    </w:p>
    <w:p xmlns:wp14="http://schemas.microsoft.com/office/word/2010/wordml" w:rsidR="00936F5A" w:rsidRDefault="00936F5A" w14:paraId="06BBA33E" wp14:textId="77777777">
      <w:pPr>
        <w:spacing w:after="0" w:line="240" w:lineRule="auto"/>
        <w:rPr>
          <w:rFonts w:ascii="NimbusRomNo9L-Regu" w:hAnsi="NimbusRomNo9L-Regu" w:cs="NimbusRomNo9L-Regu"/>
          <w:sz w:val="20"/>
          <w:szCs w:val="20"/>
          <w:lang w:val="en-US"/>
        </w:rPr>
      </w:pPr>
    </w:p>
    <w:p xmlns:wp14="http://schemas.microsoft.com/office/word/2010/wordml" w:rsidRPr="00283D75" w:rsidR="00936F5A" w:rsidRDefault="00936F5A" w14:paraId="0A6E9434" wp14:textId="77777777">
      <w:pPr>
        <w:spacing w:after="0" w:line="240" w:lineRule="auto"/>
        <w:rPr>
          <w:lang w:val="en-US"/>
        </w:rPr>
      </w:pPr>
      <w:r>
        <w:rPr>
          <w:rFonts w:ascii="Times New Roman" w:hAnsi="Times New Roman" w:cs="Times New Roman"/>
          <w:sz w:val="24"/>
          <w:szCs w:val="24"/>
          <w:lang w:val="en-US"/>
        </w:rPr>
        <w:t>The format of the messages which kafka producer will receive is:</w:t>
      </w:r>
    </w:p>
    <w:p xmlns:wp14="http://schemas.microsoft.com/office/word/2010/wordml" w:rsidRPr="00283D75" w:rsidR="00936F5A" w:rsidRDefault="00936F5A" w14:paraId="25429C63" wp14:textId="77777777">
      <w:pPr>
        <w:rPr>
          <w:lang w:val="en-US"/>
        </w:rPr>
      </w:pPr>
      <w:r>
        <w:rPr>
          <w:rFonts w:ascii="Times New Roman" w:hAnsi="Times New Roman" w:cs="Times New Roman"/>
          <w:i/>
          <w:sz w:val="24"/>
          <w:szCs w:val="24"/>
          <w:lang w:val="en-US"/>
        </w:rPr>
        <w:t>MMSI_1,Lon_1,lat_1,MMSI_2,Lon_2,lat_2,time</w:t>
      </w:r>
    </w:p>
    <w:p xmlns:wp14="http://schemas.microsoft.com/office/word/2010/wordml" w:rsidRPr="003B6E4C" w:rsidR="00936F5A" w:rsidRDefault="00936F5A" w14:paraId="052A3D1B" wp14:textId="77777777">
      <w:pPr>
        <w:jc w:val="both"/>
        <w:rPr>
          <w:rFonts w:ascii="Times New Roman" w:hAnsi="Times New Roman" w:cs="Times New Roman"/>
          <w:sz w:val="24"/>
          <w:szCs w:val="24"/>
          <w:lang w:val="en-US"/>
        </w:rPr>
      </w:pPr>
      <w:r w:rsidRPr="003B6E4C">
        <w:rPr>
          <w:rFonts w:ascii="Times New Roman" w:hAnsi="Times New Roman" w:cs="Times New Roman"/>
          <w:sz w:val="24"/>
          <w:szCs w:val="24"/>
          <w:lang w:val="en-US"/>
        </w:rPr>
        <w:t>In order to make the second job more efficient, we decided to insert the id of the vessel that is the smallest between mmsi 1 and 2 as MMSI_1 and to collect all the events per vessel. With that, instead of search through all the accepted events we will consider only the pairs that at least one of the MMSI does not change.</w:t>
      </w:r>
    </w:p>
    <w:p xmlns:wp14="http://schemas.microsoft.com/office/word/2010/wordml" w:rsidRPr="00283D75" w:rsidR="00936F5A" w:rsidRDefault="00936F5A" w14:paraId="6FFF8C0C" wp14:textId="77777777">
      <w:pPr>
        <w:spacing w:after="0" w:line="240" w:lineRule="auto"/>
        <w:jc w:val="both"/>
        <w:rPr>
          <w:lang w:val="en-US"/>
        </w:rPr>
      </w:pPr>
      <w:r>
        <w:rPr>
          <w:rFonts w:ascii="Times New Roman" w:hAnsi="Times New Roman" w:cs="Times New Roman"/>
          <w:color w:val="000000"/>
          <w:sz w:val="24"/>
          <w:szCs w:val="24"/>
          <w:lang w:val="en-US"/>
        </w:rPr>
        <w:t xml:space="preserve">The flinkcep patterns are written bellow:. As time window we have </w:t>
      </w:r>
      <w:r>
        <w:rPr>
          <w:rFonts w:ascii="Times New Roman" w:hAnsi="Times New Roman" w:cs="Times New Roman"/>
          <w:color w:val="CE181E"/>
          <w:sz w:val="24"/>
          <w:szCs w:val="24"/>
          <w:lang w:val="en-US"/>
        </w:rPr>
        <w:t>used 10 secs for the 1</w:t>
      </w:r>
      <w:r>
        <w:rPr>
          <w:rFonts w:ascii="Times New Roman" w:hAnsi="Times New Roman" w:cs="Times New Roman"/>
          <w:color w:val="CE181E"/>
          <w:sz w:val="24"/>
          <w:szCs w:val="24"/>
          <w:vertAlign w:val="superscript"/>
          <w:lang w:val="en-US"/>
        </w:rPr>
        <w:t>st</w:t>
      </w:r>
      <w:r>
        <w:rPr>
          <w:rFonts w:ascii="Times New Roman" w:hAnsi="Times New Roman" w:cs="Times New Roman"/>
          <w:color w:val="CE181E"/>
          <w:sz w:val="24"/>
          <w:szCs w:val="24"/>
          <w:lang w:val="en-US"/>
        </w:rPr>
        <w:t xml:space="preserve"> pattern and 3600 for the 2</w:t>
      </w:r>
      <w:r>
        <w:rPr>
          <w:rFonts w:ascii="Times New Roman" w:hAnsi="Times New Roman" w:cs="Times New Roman"/>
          <w:color w:val="CE181E"/>
          <w:sz w:val="24"/>
          <w:szCs w:val="24"/>
          <w:vertAlign w:val="superscript"/>
          <w:lang w:val="en-US"/>
        </w:rPr>
        <w:t>nd</w:t>
      </w:r>
      <w:r>
        <w:rPr>
          <w:rFonts w:ascii="Times New Roman" w:hAnsi="Times New Roman" w:cs="Times New Roman"/>
          <w:color w:val="CE181E"/>
          <w:sz w:val="24"/>
          <w:szCs w:val="24"/>
          <w:lang w:val="en-US"/>
        </w:rPr>
        <w:t xml:space="preserve">  because </w:t>
      </w:r>
    </w:p>
    <w:p xmlns:wp14="http://schemas.microsoft.com/office/word/2010/wordml" w:rsidR="00936F5A" w:rsidRDefault="00936F5A" w14:paraId="464FCBC1" wp14:textId="77777777">
      <w:pPr>
        <w:spacing w:after="0" w:line="240" w:lineRule="auto"/>
        <w:jc w:val="both"/>
        <w:rPr>
          <w:rFonts w:ascii="NimbusRomNo9L-Regu" w:hAnsi="NimbusRomNo9L-Regu" w:cs="CMR10"/>
          <w:sz w:val="20"/>
          <w:szCs w:val="20"/>
          <w:lang w:val="en-US"/>
        </w:rPr>
      </w:pPr>
    </w:p>
    <w:p xmlns:wp14="http://schemas.microsoft.com/office/word/2010/wordml" w:rsidR="001A65F9" w:rsidRDefault="001A65F9" w14:paraId="5C8C6B09" wp14:textId="77777777">
      <w:pPr>
        <w:spacing w:after="0" w:line="240" w:lineRule="auto"/>
        <w:jc w:val="both"/>
        <w:rPr>
          <w:rFonts w:ascii="NimbusRomNo9L-Regu" w:hAnsi="NimbusRomNo9L-Regu" w:cs="CMR10"/>
          <w:sz w:val="20"/>
          <w:szCs w:val="20"/>
          <w:lang w:val="en-US"/>
        </w:rPr>
      </w:pPr>
      <w:r>
        <w:rPr>
          <w:rFonts w:ascii="NimbusRomNo9L-Regu" w:hAnsi="NimbusRomNo9L-Regu" w:cs="CMR10"/>
          <w:sz w:val="20"/>
          <w:szCs w:val="20"/>
          <w:lang w:val="en-US"/>
        </w:rPr>
        <w:br w:type="page"/>
      </w:r>
    </w:p>
    <w:p xmlns:wp14="http://schemas.microsoft.com/office/word/2010/wordml" w:rsidRPr="00A97F08" w:rsidR="00936F5A" w:rsidRDefault="00936F5A" w14:paraId="64818AE6" wp14:textId="77777777">
      <w:pPr>
        <w:spacing w:after="0" w:line="240" w:lineRule="auto"/>
        <w:jc w:val="both"/>
        <w:rPr>
          <w:lang w:val="en-US"/>
        </w:rPr>
      </w:pPr>
      <w:r>
        <w:rPr>
          <w:rFonts w:ascii="Times New Roman" w:hAnsi="Times New Roman" w:cs="Times New Roman"/>
          <w:color w:val="000000"/>
          <w:sz w:val="24"/>
          <w:szCs w:val="24"/>
          <w:lang w:val="en-US"/>
        </w:rPr>
        <w:t>The 1</w:t>
      </w:r>
      <w:r>
        <w:rPr>
          <w:rFonts w:ascii="Times New Roman" w:hAnsi="Times New Roman" w:cs="Times New Roman"/>
          <w:color w:val="000000"/>
          <w:sz w:val="24"/>
          <w:szCs w:val="24"/>
          <w:vertAlign w:val="superscript"/>
          <w:lang w:val="en-US"/>
        </w:rPr>
        <w:t>st</w:t>
      </w:r>
      <w:r>
        <w:rPr>
          <w:rFonts w:ascii="Times New Roman" w:hAnsi="Times New Roman" w:cs="Times New Roman"/>
          <w:color w:val="000000"/>
          <w:sz w:val="24"/>
          <w:szCs w:val="24"/>
          <w:lang w:val="en-US"/>
        </w:rPr>
        <w:t xml:space="preserve"> pattern is :</w:t>
      </w:r>
    </w:p>
    <w:p xmlns:wp14="http://schemas.microsoft.com/office/word/2010/wordml" w:rsidR="00936F5A" w:rsidRDefault="00936F5A" w14:paraId="3382A365" wp14:textId="77777777">
      <w:pPr>
        <w:spacing w:after="0" w:line="240" w:lineRule="auto"/>
        <w:jc w:val="both"/>
        <w:rPr>
          <w:rFonts w:ascii="NimbusRomNo9L-Regu" w:hAnsi="NimbusRomNo9L-Regu" w:cs="CMR10"/>
          <w:sz w:val="20"/>
          <w:szCs w:val="20"/>
          <w:lang w:val="en-US"/>
        </w:rPr>
      </w:pPr>
    </w:p>
    <w:p xmlns:wp14="http://schemas.microsoft.com/office/word/2010/wordml" w:rsidRPr="00A97F08" w:rsidR="00A97F08" w:rsidP="00A97F08" w:rsidRDefault="00A97F08" w14:paraId="4436A8A9" wp14:textId="77777777">
      <w:pPr>
        <w:pStyle w:val="Caption"/>
        <w:keepNext/>
        <w:rPr>
          <w:lang w:val="en-US"/>
        </w:rPr>
      </w:pPr>
      <w:bookmarkStart w:name="_Toc531221313" w:id="37"/>
      <w:r w:rsidRPr="00A97F08">
        <w:rPr>
          <w:lang w:val="en-US"/>
        </w:rPr>
        <w:t xml:space="preserve">Table </w:t>
      </w:r>
      <w:r>
        <w:fldChar w:fldCharType="begin"/>
      </w:r>
      <w:r w:rsidRPr="00A97F08">
        <w:rPr>
          <w:lang w:val="en-US"/>
        </w:rPr>
        <w:instrText xml:space="preserve"> SEQ Table \* ARABIC </w:instrText>
      </w:r>
      <w:r>
        <w:fldChar w:fldCharType="separate"/>
      </w:r>
      <w:r w:rsidR="002459A5">
        <w:rPr>
          <w:noProof/>
          <w:lang w:val="en-US"/>
        </w:rPr>
        <w:t>6</w:t>
      </w:r>
      <w:r>
        <w:fldChar w:fldCharType="end"/>
      </w:r>
      <w:r>
        <w:rPr>
          <w:lang w:val="en-US"/>
        </w:rPr>
        <w:t>: Cotravel for 2 vessels pattern</w:t>
      </w:r>
      <w:r w:rsidR="002459A5">
        <w:rPr>
          <w:lang w:val="en-US"/>
        </w:rPr>
        <w:t xml:space="preserve"> – trajectory events</w:t>
      </w:r>
      <w:bookmarkEnd w:id="37"/>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Pr="001A65F9" w:rsidR="00283D75" w:rsidTr="00936F5A" w14:paraId="705111DC" wp14:textId="77777777">
        <w:tc>
          <w:tcPr>
            <w:tcW w:w="8306" w:type="dxa"/>
            <w:shd w:val="clear" w:color="auto" w:fill="auto"/>
          </w:tcPr>
          <w:p w:rsidRPr="00283D75" w:rsidR="00936F5A" w:rsidRDefault="00936F5A" w14:paraId="2ED8326F" wp14:textId="77777777">
            <w:pPr>
              <w:rPr>
                <w:lang w:val="en-US"/>
              </w:rPr>
            </w:pPr>
            <w:r w:rsidRPr="00283D75">
              <w:rPr>
                <w:rFonts w:ascii="Monospace" w:hAnsi="Monospace" w:cs="CMR10"/>
                <w:b/>
                <w:color w:val="7F0055"/>
                <w:sz w:val="20"/>
                <w:szCs w:val="20"/>
                <w:lang w:val="en-US"/>
              </w:rPr>
              <w:t>public</w:t>
            </w:r>
            <w:r w:rsidRPr="00283D75">
              <w:rPr>
                <w:rFonts w:ascii="Monospace" w:hAnsi="Monospace" w:cs="CMR10"/>
                <w:color w:val="000000"/>
                <w:sz w:val="20"/>
                <w:szCs w:val="20"/>
                <w:lang w:val="en-US"/>
              </w:rPr>
              <w:t xml:space="preserve"> </w:t>
            </w:r>
            <w:r w:rsidRPr="00283D75">
              <w:rPr>
                <w:rFonts w:ascii="Monospace" w:hAnsi="Monospace" w:cs="CMR10"/>
                <w:b/>
                <w:color w:val="7F0055"/>
                <w:sz w:val="20"/>
                <w:szCs w:val="20"/>
                <w:lang w:val="en-US"/>
              </w:rPr>
              <w:t>static</w:t>
            </w:r>
            <w:r w:rsidRPr="00283D75">
              <w:rPr>
                <w:rFonts w:ascii="Monospace" w:hAnsi="Monospace" w:cs="CMR10"/>
                <w:color w:val="000000"/>
                <w:sz w:val="20"/>
                <w:szCs w:val="20"/>
                <w:lang w:val="en-US"/>
              </w:rPr>
              <w:t xml:space="preserve"> Pattern&lt;AisMessage, ?&gt; patternCoTravel(){</w:t>
            </w:r>
          </w:p>
          <w:p w:rsidRPr="00283D75" w:rsidR="00936F5A" w:rsidRDefault="00936F5A" w14:paraId="6B4CF3FF" wp14:textId="77777777">
            <w:pPr>
              <w:rPr>
                <w:lang w:val="en-US"/>
              </w:rPr>
            </w:pPr>
            <w:r w:rsidRPr="00283D75">
              <w:rPr>
                <w:rFonts w:ascii="Monospace" w:hAnsi="Monospace"/>
                <w:color w:val="000000"/>
                <w:sz w:val="20"/>
                <w:lang w:val="en-US"/>
              </w:rPr>
              <w:t xml:space="preserve">        Pattern&lt;AisMessage, ?&gt; </w:t>
            </w:r>
            <w:r w:rsidRPr="00283D75">
              <w:rPr>
                <w:rFonts w:ascii="Monospace" w:hAnsi="Monospace"/>
                <w:color w:val="6A3E3E"/>
                <w:sz w:val="20"/>
                <w:lang w:val="en-US"/>
              </w:rPr>
              <w:t>coTravelPattern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"vessel_1"</w:t>
            </w:r>
            <w:r w:rsidRPr="00283D75">
              <w:rPr>
                <w:rFonts w:ascii="Monospace" w:hAnsi="Monospace"/>
                <w:color w:val="000000"/>
                <w:sz w:val="20"/>
                <w:lang w:val="en-US"/>
              </w:rPr>
              <w:t>)</w:t>
            </w:r>
          </w:p>
          <w:p w:rsidRPr="00283D75" w:rsidR="00936F5A" w:rsidRDefault="00936F5A" w14:paraId="4FB916A8"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790DBEF2"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"vessel_2"</w:t>
            </w:r>
            <w:r w:rsidRPr="00283D75">
              <w:rPr>
                <w:rFonts w:ascii="Monospace" w:hAnsi="Monospace"/>
                <w:color w:val="000000"/>
                <w:sz w:val="20"/>
                <w:lang w:val="en-US"/>
              </w:rPr>
              <w:t>)</w:t>
            </w:r>
          </w:p>
          <w:p w:rsidRPr="00283D75" w:rsidR="00936F5A" w:rsidRDefault="00936F5A" w14:paraId="5107303D"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512AD797"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53E19D2E"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6F58A255"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00ABCACE"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"vessel_1"</w:t>
            </w:r>
            <w:r w:rsidRPr="00283D75">
              <w:rPr>
                <w:rFonts w:ascii="Monospace" w:hAnsi="Monospace"/>
                <w:color w:val="000000"/>
                <w:sz w:val="20"/>
                <w:lang w:val="en-US"/>
              </w:rPr>
              <w:t>)) {</w:t>
            </w:r>
          </w:p>
          <w:p w:rsidRPr="00283D75" w:rsidR="00936F5A" w:rsidRDefault="00936F5A" w14:paraId="5926312F"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.getSpeed()&gt;</w:t>
            </w:r>
            <w:r w:rsidRPr="00283D75">
              <w:rPr>
                <w:rFonts w:ascii="Monospace" w:hAnsi="Monospace"/>
                <w:i/>
                <w:color w:val="0000C0"/>
                <w:sz w:val="20"/>
                <w:shd w:val="clear" w:color="auto" w:fill="D4D4D4"/>
                <w:lang w:val="en-US"/>
              </w:rPr>
              <w:t>minSpeed</w:t>
            </w:r>
          </w:p>
          <w:p w:rsidRPr="00283D75" w:rsidR="00936F5A" w:rsidRDefault="00936F5A" w14:paraId="15088E0D" wp14:textId="77777777">
            <w:pPr>
              <w:rPr>
                <w:lang w:val="en-US"/>
              </w:rPr>
            </w:pPr>
            <w:r w:rsidRPr="00283D75">
              <w:rPr>
                <w:rFonts w:ascii="Monospace" w:hAnsi="Monospace"/>
                <w:color w:val="000000"/>
                <w:sz w:val="20"/>
                <w:lang w:val="en-US"/>
              </w:rPr>
              <w:t xml:space="preserve">       &amp;&amp; </w:t>
            </w:r>
            <w:r w:rsidRPr="00283D75">
              <w:rPr>
                <w:rFonts w:ascii="Monospace" w:hAnsi="Monospace"/>
                <w:color w:val="6A3E3E"/>
                <w:sz w:val="20"/>
                <w:lang w:val="en-US"/>
              </w:rPr>
              <w:t>event</w:t>
            </w:r>
            <w:r w:rsidRPr="00283D75">
              <w:rPr>
                <w:rFonts w:ascii="Monospace" w:hAnsi="Monospace"/>
                <w:color w:val="000000"/>
                <w:sz w:val="20"/>
                <w:lang w:val="en-US"/>
              </w:rPr>
              <w:t>.getSpeed()&gt;</w:t>
            </w:r>
            <w:r w:rsidRPr="00283D75">
              <w:rPr>
                <w:rFonts w:ascii="Monospace" w:hAnsi="Monospace"/>
                <w:i/>
                <w:color w:val="0000C0"/>
                <w:sz w:val="20"/>
                <w:shd w:val="clear" w:color="auto" w:fill="D4D4D4"/>
                <w:lang w:val="en-US"/>
              </w:rPr>
              <w:t>minSpeed</w:t>
            </w:r>
          </w:p>
          <w:p w:rsidRPr="00283D75" w:rsidR="00936F5A" w:rsidRDefault="00936F5A" w14:paraId="4B5B041F" wp14:textId="77777777">
            <w:pPr>
              <w:rPr>
                <w:lang w:val="en-US"/>
              </w:rPr>
            </w:pPr>
            <w:r w:rsidRPr="00283D75">
              <w:rPr>
                <w:rFonts w:ascii="Monospace" w:hAnsi="Monospace"/>
                <w:color w:val="000000"/>
                <w:sz w:val="20"/>
                <w:lang w:val="en-US"/>
              </w:rPr>
              <w:t xml:space="preserve">       &amp;&amp; </w:t>
            </w:r>
            <w:r w:rsidRPr="00283D75">
              <w:rPr>
                <w:rFonts w:ascii="Monospace" w:hAnsi="Monospace"/>
                <w:color w:val="6A3E3E"/>
                <w:sz w:val="20"/>
                <w:lang w:val="en-US"/>
              </w:rPr>
              <w:t>ev</w:t>
            </w:r>
            <w:r w:rsidRPr="00283D75">
              <w:rPr>
                <w:rFonts w:ascii="Monospace" w:hAnsi="Monospace"/>
                <w:color w:val="000000"/>
                <w:sz w:val="20"/>
                <w:lang w:val="en-US"/>
              </w:rPr>
              <w:t>.getMmsi()!=</w:t>
            </w:r>
            <w:r w:rsidRPr="00283D75">
              <w:rPr>
                <w:rFonts w:ascii="Monospace" w:hAnsi="Monospace"/>
                <w:color w:val="6A3E3E"/>
                <w:sz w:val="20"/>
                <w:lang w:val="en-US"/>
              </w:rPr>
              <w:t>event</w:t>
            </w:r>
            <w:r w:rsidRPr="00283D75">
              <w:rPr>
                <w:rFonts w:ascii="Monospace" w:hAnsi="Monospace"/>
                <w:color w:val="000000"/>
                <w:sz w:val="20"/>
                <w:lang w:val="en-US"/>
              </w:rPr>
              <w:t>.getMmsi()){</w:t>
            </w:r>
          </w:p>
          <w:p w:rsidRPr="00283D75" w:rsidR="00936F5A" w:rsidRDefault="00936F5A" w14:paraId="74C7285C" wp14:textId="77777777">
            <w:pPr>
              <w:rPr>
                <w:lang w:val="en-US"/>
              </w:rPr>
            </w:pPr>
            <w:r w:rsidRPr="00283D75">
              <w:rPr>
                <w:rFonts w:ascii="Monospace" w:hAnsi="Monospace"/>
                <w:color w:val="000000"/>
                <w:sz w:val="20"/>
                <w:lang w:val="en-US"/>
              </w:rPr>
              <w:t xml:space="preserve">        String </w:t>
            </w:r>
            <w:r w:rsidRPr="00283D75">
              <w:rPr>
                <w:rFonts w:ascii="Monospace" w:hAnsi="Monospace"/>
                <w:color w:val="6A3E3E"/>
                <w:sz w:val="20"/>
                <w:lang w:val="en-US"/>
              </w:rPr>
              <w:t>geoHash1</w:t>
            </w:r>
            <w:r w:rsidRPr="00283D75">
              <w:rPr>
                <w:rFonts w:ascii="Monospace" w:hAnsi="Monospace"/>
                <w:color w:val="000000"/>
                <w:sz w:val="20"/>
                <w:lang w:val="en-US"/>
              </w:rPr>
              <w:t>=</w:t>
            </w:r>
          </w:p>
          <w:p w:rsidRPr="00283D75" w:rsidR="00936F5A" w:rsidRDefault="00936F5A" w14:paraId="396B8A68" wp14:textId="77777777">
            <w:pPr>
              <w:rPr>
                <w:lang w:val="en-US"/>
              </w:rPr>
            </w:pPr>
            <w:r w:rsidRPr="00283D75">
              <w:rPr>
                <w:rFonts w:ascii="Monospace" w:hAnsi="Monospace"/>
                <w:color w:val="000000"/>
                <w:sz w:val="20"/>
                <w:lang w:val="en-US"/>
              </w:rPr>
              <w:t xml:space="preserve">        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.getLat(),</w:t>
            </w:r>
            <w:r w:rsidRPr="00283D75">
              <w:rPr>
                <w:rFonts w:ascii="Monospace" w:hAnsi="Monospace"/>
                <w:color w:val="6A3E3E"/>
                <w:sz w:val="20"/>
                <w:lang w:val="en-US"/>
              </w:rPr>
              <w:t>ev</w:t>
            </w:r>
            <w:r w:rsidRPr="00283D75">
              <w:rPr>
                <w:rFonts w:ascii="Monospace" w:hAnsi="Monospace"/>
                <w:color w:val="000000"/>
                <w:sz w:val="20"/>
                <w:lang w:val="en-US"/>
              </w:rPr>
              <w:t>.getLon(),</w:t>
            </w:r>
            <w:r w:rsidRPr="00283D75">
              <w:rPr>
                <w:rFonts w:ascii="Monospace" w:hAnsi="Monospace"/>
                <w:i/>
                <w:color w:val="0000C0"/>
                <w:sz w:val="20"/>
                <w:lang w:val="en-US"/>
              </w:rPr>
              <w:t>geoHashLength</w:t>
            </w:r>
            <w:r w:rsidRPr="00283D75">
              <w:rPr>
                <w:rFonts w:ascii="Monospace" w:hAnsi="Monospace"/>
                <w:color w:val="000000"/>
                <w:sz w:val="20"/>
                <w:lang w:val="en-US"/>
              </w:rPr>
              <w:t>);</w:t>
            </w:r>
          </w:p>
          <w:p w:rsidRPr="00283D75" w:rsidR="00936F5A" w:rsidRDefault="00936F5A" w14:paraId="5A96D144" wp14:textId="77777777">
            <w:pPr>
              <w:rPr>
                <w:lang w:val="en-US"/>
              </w:rPr>
            </w:pPr>
            <w:r w:rsidRPr="00283D75">
              <w:rPr>
                <w:rFonts w:ascii="Monospace" w:hAnsi="Monospace"/>
                <w:color w:val="000000"/>
                <w:sz w:val="20"/>
                <w:lang w:val="en-US"/>
              </w:rPr>
              <w:t xml:space="preserve">        String </w:t>
            </w:r>
            <w:r w:rsidRPr="00283D75">
              <w:rPr>
                <w:rFonts w:ascii="Monospace" w:hAnsi="Monospace"/>
                <w:color w:val="6A3E3E"/>
                <w:sz w:val="20"/>
                <w:lang w:val="en-US"/>
              </w:rPr>
              <w:t>geoHash2</w:t>
            </w:r>
            <w:r w:rsidRPr="00283D75">
              <w:rPr>
                <w:rFonts w:ascii="Monospace" w:hAnsi="Monospace"/>
                <w:color w:val="000000"/>
                <w:sz w:val="20"/>
                <w:lang w:val="en-US"/>
              </w:rPr>
              <w:t>=</w:t>
            </w:r>
          </w:p>
          <w:p w:rsidRPr="00283D75" w:rsidR="00936F5A" w:rsidRDefault="00936F5A" w14:paraId="58C9CC50" wp14:textId="77777777">
            <w:pPr>
              <w:rPr>
                <w:lang w:val="en-US"/>
              </w:rPr>
            </w:pPr>
            <w:r w:rsidRPr="00283D75">
              <w:rPr>
                <w:rFonts w:ascii="Monospace" w:hAnsi="Monospace"/>
                <w:color w:val="000000"/>
                <w:sz w:val="20"/>
                <w:lang w:val="en-US"/>
              </w:rPr>
              <w:t xml:space="preserve">   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.getLat(),</w:t>
            </w:r>
            <w:r w:rsidRPr="00283D75">
              <w:rPr>
                <w:rFonts w:ascii="Monospace" w:hAnsi="Monospace"/>
                <w:color w:val="6A3E3E"/>
                <w:sz w:val="20"/>
                <w:lang w:val="en-US"/>
              </w:rPr>
              <w:t>event</w:t>
            </w:r>
            <w:r w:rsidRPr="00283D75">
              <w:rPr>
                <w:rFonts w:ascii="Monospace" w:hAnsi="Monospace"/>
                <w:color w:val="000000"/>
                <w:sz w:val="20"/>
                <w:lang w:val="en-US"/>
              </w:rPr>
              <w:t>.getLon(),</w:t>
            </w:r>
            <w:r w:rsidRPr="00283D75">
              <w:rPr>
                <w:rFonts w:ascii="Monospace" w:hAnsi="Monospace"/>
                <w:i/>
                <w:color w:val="0000C0"/>
                <w:sz w:val="20"/>
                <w:lang w:val="en-US"/>
              </w:rPr>
              <w:t>geoHashLength</w:t>
            </w:r>
            <w:r w:rsidRPr="00283D75">
              <w:rPr>
                <w:rFonts w:ascii="Monospace" w:hAnsi="Monospace"/>
                <w:color w:val="000000"/>
                <w:sz w:val="20"/>
                <w:lang w:val="en-US"/>
              </w:rPr>
              <w:t>);</w:t>
            </w:r>
          </w:p>
          <w:p w:rsidRPr="00283D75" w:rsidR="00936F5A" w:rsidRDefault="00936F5A" w14:paraId="67ADFB1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w:t>
            </w:r>
            <w:r w:rsidRPr="00283D75">
              <w:rPr>
                <w:rFonts w:ascii="Monospace" w:hAnsi="Monospace"/>
                <w:color w:val="6A3E3E"/>
                <w:sz w:val="20"/>
                <w:lang w:val="en-US"/>
              </w:rPr>
              <w:t>geoHash1</w:t>
            </w:r>
            <w:r w:rsidRPr="00283D75">
              <w:rPr>
                <w:rFonts w:ascii="Monospace" w:hAnsi="Monospace"/>
                <w:color w:val="000000"/>
                <w:sz w:val="20"/>
                <w:lang w:val="en-US"/>
              </w:rPr>
              <w:t>.equals(</w:t>
            </w:r>
            <w:r w:rsidRPr="00283D75">
              <w:rPr>
                <w:rFonts w:ascii="Monospace" w:hAnsi="Monospace"/>
                <w:color w:val="6A3E3E"/>
                <w:sz w:val="20"/>
                <w:lang w:val="en-US"/>
              </w:rPr>
              <w:t>geoHash2</w:t>
            </w:r>
            <w:r w:rsidRPr="00283D75">
              <w:rPr>
                <w:rFonts w:ascii="Monospace" w:hAnsi="Monospace"/>
                <w:color w:val="000000"/>
                <w:sz w:val="20"/>
                <w:lang w:val="en-US"/>
              </w:rPr>
              <w:t>)==</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6725D74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76356B1D" wp14:textId="77777777">
            <w:pPr>
              <w:rPr>
                <w:lang w:val="en-US"/>
              </w:rPr>
            </w:pPr>
            <w:r w:rsidRPr="00283D75">
              <w:rPr>
                <w:rFonts w:ascii="Monospace" w:hAnsi="Monospace"/>
                <w:color w:val="000000"/>
                <w:sz w:val="20"/>
                <w:lang w:val="en-US"/>
              </w:rPr>
              <w:t xml:space="preserve">             }</w:t>
            </w:r>
          </w:p>
          <w:p w:rsidRPr="00283D75" w:rsidR="00936F5A" w:rsidRDefault="00936F5A" w14:paraId="557BE585"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RDefault="00936F5A" w14:paraId="2534BDE8"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04359CDA" wp14:textId="77777777">
            <w:pPr>
              <w:rPr>
                <w:lang w:val="en-US"/>
              </w:rPr>
            </w:pPr>
            <w:r w:rsidRPr="00283D75">
              <w:rPr>
                <w:rFonts w:ascii="Monospace" w:hAnsi="Monospace"/>
                <w:color w:val="000000"/>
                <w:sz w:val="20"/>
                <w:lang w:val="en-US"/>
              </w:rPr>
              <w:t xml:space="preserve">              }</w:t>
            </w:r>
          </w:p>
          <w:p w:rsidRPr="00283D75" w:rsidR="00936F5A" w:rsidRDefault="00936F5A" w14:paraId="0C960D87" wp14:textId="77777777">
            <w:pPr>
              <w:rPr>
                <w:lang w:val="en-US"/>
              </w:rPr>
            </w:pPr>
            <w:r w:rsidRPr="00283D75">
              <w:rPr>
                <w:rFonts w:ascii="Monospace" w:hAnsi="Monospace"/>
                <w:color w:val="000000"/>
                <w:sz w:val="20"/>
                <w:lang w:val="en-US"/>
              </w:rPr>
              <w:t xml:space="preserve">       }</w:t>
            </w:r>
          </w:p>
          <w:p w:rsidRPr="00283D75" w:rsidR="00936F5A" w:rsidRDefault="00936F5A" w14:paraId="30A03CE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RDefault="00936F5A" w14:paraId="1A8BBF8D"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2E1088AB" wp14:textId="77777777">
            <w:pPr>
              <w:rPr>
                <w:lang w:val="en-US"/>
              </w:rPr>
            </w:pPr>
            <w:r w:rsidRPr="00283D75">
              <w:rPr>
                <w:rFonts w:ascii="Monospace" w:hAnsi="Monospace"/>
                <w:color w:val="000000"/>
                <w:sz w:val="20"/>
                <w:lang w:val="en-US"/>
              </w:rPr>
              <w:t xml:space="preserve">     </w:t>
            </w:r>
            <w:r w:rsidR="001A65F9">
              <w:rPr>
                <w:rFonts w:ascii="Monospace" w:hAnsi="Monospace"/>
                <w:color w:val="000000"/>
                <w:sz w:val="20"/>
                <w:lang w:val="en-US"/>
              </w:rPr>
              <w:t>}</w:t>
            </w:r>
            <w:r w:rsidRPr="00283D75">
              <w:rPr>
                <w:rFonts w:ascii="Monospace" w:hAnsi="Monospace"/>
                <w:color w:val="000000"/>
                <w:sz w:val="20"/>
                <w:lang w:val="en-US"/>
              </w:rPr>
              <w:t xml:space="preserve">   }</w:t>
            </w:r>
          </w:p>
          <w:p w:rsidR="001A65F9" w:rsidP="001A65F9" w:rsidRDefault="001A65F9" w14:paraId="4B085F8D" wp14:textId="77777777">
            <w:pPr>
              <w:rPr>
                <w:rFonts w:ascii="Monospace" w:hAnsi="Monospace"/>
                <w:color w:val="000000"/>
                <w:sz w:val="20"/>
                <w:lang w:val="en-US"/>
              </w:rPr>
            </w:pPr>
            <w:r>
              <w:rPr>
                <w:rFonts w:ascii="Monospace" w:hAnsi="Monospace"/>
                <w:color w:val="000000"/>
                <w:sz w:val="20"/>
                <w:lang w:val="en-US"/>
              </w:rPr>
              <w:t xml:space="preserve">     </w:t>
            </w:r>
            <w:r w:rsidRPr="00283D75" w:rsidR="00936F5A">
              <w:rPr>
                <w:rFonts w:ascii="Monospace" w:hAnsi="Monospace"/>
                <w:color w:val="000000"/>
                <w:sz w:val="20"/>
                <w:lang w:val="en-US"/>
              </w:rPr>
              <w:t xml:space="preserve">      </w:t>
            </w:r>
            <w:r w:rsidRPr="00283D75" w:rsidR="00936F5A">
              <w:rPr>
                <w:rFonts w:ascii="Monospace" w:hAnsi="Monospace"/>
                <w:b/>
                <w:color w:val="7F0055"/>
                <w:sz w:val="20"/>
                <w:lang w:val="en-US"/>
              </w:rPr>
              <w:t>return</w:t>
            </w:r>
            <w:r w:rsidRPr="00283D75" w:rsidR="00936F5A">
              <w:rPr>
                <w:rFonts w:ascii="Monospace" w:hAnsi="Monospace"/>
                <w:color w:val="000000"/>
                <w:sz w:val="20"/>
                <w:lang w:val="en-US"/>
              </w:rPr>
              <w:t xml:space="preserve"> </w:t>
            </w:r>
            <w:r w:rsidRPr="00283D75" w:rsidR="00936F5A">
              <w:rPr>
                <w:rFonts w:ascii="Monospace" w:hAnsi="Monospace"/>
                <w:b/>
                <w:color w:val="7F0055"/>
                <w:sz w:val="20"/>
                <w:lang w:val="en-US"/>
              </w:rPr>
              <w:t>false</w:t>
            </w:r>
            <w:r w:rsidRPr="00283D75" w:rsidR="00936F5A">
              <w:rPr>
                <w:rFonts w:ascii="Monospace" w:hAnsi="Monospace"/>
                <w:color w:val="000000"/>
                <w:sz w:val="20"/>
                <w:lang w:val="en-US"/>
              </w:rPr>
              <w:t>;}})</w:t>
            </w:r>
          </w:p>
          <w:p w:rsidRPr="001A65F9" w:rsidR="00936F5A" w:rsidP="001A65F9" w:rsidRDefault="00936F5A" w14:paraId="6E94F030" wp14:textId="77777777">
            <w:pPr>
              <w:rPr>
                <w:lang w:val="en-US"/>
              </w:rPr>
            </w:pPr>
            <w:r w:rsidRPr="00283D75">
              <w:rPr>
                <w:rFonts w:ascii="Monospace" w:hAnsi="Monospace" w:cs="CMR10"/>
                <w:color w:val="000000"/>
                <w:sz w:val="20"/>
                <w:szCs w:val="20"/>
                <w:lang w:val="en-US"/>
              </w:rPr>
              <w:t xml:space="preserve">                </w:t>
            </w:r>
            <w:r w:rsidRPr="001A65F9">
              <w:rPr>
                <w:rFonts w:ascii="Monospace" w:hAnsi="Monospace" w:cs="CMR10"/>
                <w:color w:val="000000"/>
                <w:sz w:val="20"/>
                <w:szCs w:val="20"/>
                <w:lang w:val="en-US"/>
              </w:rPr>
              <w:t>.within(Tim</w:t>
            </w:r>
            <w:r w:rsidRPr="001A65F9">
              <w:rPr>
                <w:rFonts w:ascii="Monospace" w:hAnsi="Monospace" w:cs="CMR10"/>
                <w:color w:val="CE181E"/>
                <w:sz w:val="20"/>
                <w:szCs w:val="20"/>
                <w:lang w:val="en-US"/>
              </w:rPr>
              <w:t>e.</w:t>
            </w:r>
            <w:r w:rsidRPr="001A65F9">
              <w:rPr>
                <w:rFonts w:ascii="Monospace" w:hAnsi="Monospace" w:cs="CMR10"/>
                <w:i/>
                <w:color w:val="CE181E"/>
                <w:sz w:val="20"/>
                <w:szCs w:val="20"/>
                <w:lang w:val="en-US"/>
              </w:rPr>
              <w:t>seconds</w:t>
            </w:r>
            <w:r w:rsidRPr="001A65F9">
              <w:rPr>
                <w:rFonts w:ascii="Monospace" w:hAnsi="Monospace" w:cs="CMR10"/>
                <w:color w:val="CE181E"/>
                <w:sz w:val="20"/>
                <w:szCs w:val="20"/>
                <w:lang w:val="en-US"/>
              </w:rPr>
              <w:t>(</w:t>
            </w:r>
            <w:r w:rsidRPr="001A65F9">
              <w:rPr>
                <w:rFonts w:ascii="Monospace" w:hAnsi="Monospace" w:cs="CMR10"/>
                <w:i/>
                <w:color w:val="CE181E"/>
                <w:sz w:val="20"/>
                <w:szCs w:val="20"/>
                <w:lang w:val="en-US"/>
              </w:rPr>
              <w:t>10</w:t>
            </w:r>
            <w:r w:rsidRPr="001A65F9">
              <w:rPr>
                <w:rFonts w:ascii="Monospace" w:hAnsi="Monospace" w:cs="CMR10"/>
                <w:color w:val="CE181E"/>
                <w:sz w:val="20"/>
                <w:szCs w:val="20"/>
                <w:lang w:val="en-US"/>
              </w:rPr>
              <w:t>));</w:t>
            </w:r>
          </w:p>
        </w:tc>
      </w:tr>
    </w:tbl>
    <w:p xmlns:wp14="http://schemas.microsoft.com/office/word/2010/wordml" w:rsidR="00936F5A" w:rsidRDefault="00936F5A" w14:paraId="5C71F136" wp14:textId="77777777">
      <w:pPr>
        <w:spacing w:after="0" w:line="240" w:lineRule="auto"/>
        <w:jc w:val="both"/>
        <w:rPr>
          <w:rFonts w:ascii="NimbusRomNo9L-Regu" w:hAnsi="NimbusRomNo9L-Regu" w:cs="CMR10"/>
          <w:sz w:val="20"/>
          <w:szCs w:val="20"/>
          <w:lang w:val="en-US"/>
        </w:rPr>
      </w:pPr>
    </w:p>
    <w:p xmlns:wp14="http://schemas.microsoft.com/office/word/2010/wordml" w:rsidRPr="001A65F9" w:rsidR="00936F5A" w:rsidRDefault="00936F5A" w14:paraId="12F40E89" wp14:textId="77777777">
      <w:pPr>
        <w:spacing w:after="0" w:line="240" w:lineRule="auto"/>
        <w:jc w:val="both"/>
        <w:rPr>
          <w:lang w:val="en-US"/>
        </w:rPr>
      </w:pPr>
      <w:r>
        <w:rPr>
          <w:rFonts w:ascii="Times New Roman" w:hAnsi="Times New Roman" w:cs="Times New Roman"/>
          <w:sz w:val="24"/>
          <w:szCs w:val="24"/>
          <w:lang w:val="en-US"/>
        </w:rPr>
        <w:t xml:space="preserve"> </w:t>
      </w:r>
    </w:p>
    <w:p xmlns:wp14="http://schemas.microsoft.com/office/word/2010/wordml" w:rsidRPr="00550582" w:rsidR="00936F5A" w:rsidRDefault="00936F5A" w14:paraId="01CC095D" wp14:textId="77777777">
      <w:pPr>
        <w:rPr>
          <w:rFonts w:ascii="Times New Roman" w:hAnsi="Times New Roman" w:cs="Times New Roman"/>
          <w:sz w:val="24"/>
          <w:szCs w:val="24"/>
          <w:lang w:val="en-US"/>
        </w:rPr>
      </w:pPr>
      <w:r w:rsidRPr="003B6E4C">
        <w:rPr>
          <w:rFonts w:ascii="Times New Roman" w:hAnsi="Times New Roman" w:cs="Times New Roman"/>
          <w:sz w:val="24"/>
          <w:szCs w:val="24"/>
          <w:lang w:val="en-US"/>
        </w:rPr>
        <w:t>The 2</w:t>
      </w:r>
      <w:r w:rsidRPr="003B6E4C">
        <w:rPr>
          <w:rFonts w:ascii="Times New Roman" w:hAnsi="Times New Roman" w:cs="Times New Roman"/>
          <w:sz w:val="24"/>
          <w:szCs w:val="24"/>
          <w:vertAlign w:val="superscript"/>
          <w:lang w:val="en-US"/>
        </w:rPr>
        <w:t>nd</w:t>
      </w:r>
      <w:r w:rsidRPr="003B6E4C">
        <w:rPr>
          <w:rFonts w:ascii="Times New Roman" w:hAnsi="Times New Roman" w:cs="Times New Roman"/>
          <w:sz w:val="24"/>
          <w:szCs w:val="24"/>
          <w:lang w:val="en-US"/>
        </w:rPr>
        <w:t xml:space="preserve"> pattern is:</w:t>
      </w:r>
    </w:p>
    <w:p xmlns:wp14="http://schemas.microsoft.com/office/word/2010/wordml" w:rsidR="00936F5A" w:rsidRDefault="00936F5A" w14:paraId="62199465" wp14:textId="77777777">
      <w:pPr>
        <w:rPr>
          <w:lang w:val="en-US"/>
        </w:rPr>
      </w:pPr>
    </w:p>
    <w:p xmlns:wp14="http://schemas.microsoft.com/office/word/2010/wordml" w:rsidRPr="00550582" w:rsidR="002459A5" w:rsidP="002459A5" w:rsidRDefault="002459A5" w14:paraId="224BC51A" wp14:textId="77777777">
      <w:pPr>
        <w:pStyle w:val="Caption"/>
        <w:keepNext/>
        <w:rPr>
          <w:lang w:val="en-US"/>
        </w:rPr>
      </w:pPr>
      <w:bookmarkStart w:name="_Toc531221314" w:id="38"/>
      <w:r w:rsidRPr="00550582">
        <w:rPr>
          <w:lang w:val="en-US"/>
        </w:rPr>
        <w:t xml:space="preserve">Table </w:t>
      </w:r>
      <w:r>
        <w:fldChar w:fldCharType="begin"/>
      </w:r>
      <w:r w:rsidRPr="00550582">
        <w:rPr>
          <w:lang w:val="en-US"/>
        </w:rPr>
        <w:instrText xml:space="preserve"> SEQ Table \* ARABIC </w:instrText>
      </w:r>
      <w:r>
        <w:fldChar w:fldCharType="separate"/>
      </w:r>
      <w:r w:rsidRPr="00550582">
        <w:rPr>
          <w:noProof/>
          <w:lang w:val="en-US"/>
        </w:rPr>
        <w:t>7</w:t>
      </w:r>
      <w:r>
        <w:fldChar w:fldCharType="end"/>
      </w:r>
      <w:r>
        <w:rPr>
          <w:lang w:val="en-US"/>
        </w:rPr>
        <w:t xml:space="preserve">: </w:t>
      </w:r>
      <w:r w:rsidRPr="00E07169">
        <w:rPr>
          <w:lang w:val="en-US"/>
        </w:rPr>
        <w:t xml:space="preserve"> Cotravel for 2 vessels pattern – </w:t>
      </w:r>
      <w:r>
        <w:rPr>
          <w:lang w:val="en-US"/>
        </w:rPr>
        <w:t>complex</w:t>
      </w:r>
      <w:r w:rsidRPr="00E07169">
        <w:rPr>
          <w:lang w:val="en-US"/>
        </w:rPr>
        <w:t xml:space="preserve"> events</w:t>
      </w:r>
      <w:bookmarkEnd w:id="38"/>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00283D75" w:rsidTr="00324C02" w14:paraId="48F1CEB3" wp14:textId="77777777">
        <w:tc>
          <w:tcPr>
            <w:tcW w:w="8306" w:type="dxa"/>
            <w:shd w:val="clear" w:color="auto" w:fill="auto"/>
          </w:tcPr>
          <w:p w:rsidRPr="00283D75" w:rsidR="00936F5A" w:rsidRDefault="00936F5A" w14:paraId="5AA48FC5" wp14:textId="77777777">
            <w:pPr>
              <w:rPr>
                <w:lang w:val="en-US"/>
              </w:rPr>
            </w:pPr>
            <w:r w:rsidRPr="00283D75">
              <w:rPr>
                <w:rFonts w:ascii="Monospace" w:hAnsi="Monospace"/>
                <w:color w:val="000000"/>
                <w:sz w:val="20"/>
                <w:lang w:val="en-US"/>
              </w:rPr>
              <w:t xml:space="preserve">  Pattern&lt;</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 xml:space="preserve">, ?&gt; </w:t>
            </w:r>
            <w:r w:rsidRPr="00283D75">
              <w:rPr>
                <w:rFonts w:ascii="Monospace" w:hAnsi="Monospace"/>
                <w:color w:val="6A3E3E"/>
                <w:sz w:val="20"/>
                <w:lang w:val="en-US"/>
              </w:rPr>
              <w:t>coTravelattern</w:t>
            </w:r>
            <w:r w:rsidRPr="00283D75">
              <w:rPr>
                <w:rFonts w:ascii="Monospace" w:hAnsi="Monospace"/>
                <w:color w:val="000000"/>
                <w:sz w:val="20"/>
                <w:lang w:val="en-US"/>
              </w:rPr>
              <w:t xml:space="preserve"> = Pattern.&lt;</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"msg_1"</w:t>
            </w:r>
            <w:r w:rsidRPr="00283D75">
              <w:rPr>
                <w:rFonts w:ascii="Monospace" w:hAnsi="Monospace"/>
                <w:color w:val="000000"/>
                <w:sz w:val="20"/>
                <w:lang w:val="en-US"/>
              </w:rPr>
              <w:t>,AfterMatchSkipStrategy.</w:t>
            </w:r>
            <w:r w:rsidRPr="00283D75">
              <w:rPr>
                <w:rFonts w:ascii="Monospace" w:hAnsi="Monospace"/>
                <w:i/>
                <w:color w:val="000000"/>
                <w:sz w:val="20"/>
                <w:lang w:val="en-US"/>
              </w:rPr>
              <w:t>skipPastLastEvent</w:t>
            </w:r>
            <w:r w:rsidRPr="00283D75">
              <w:rPr>
                <w:rFonts w:ascii="Monospace" w:hAnsi="Monospace"/>
                <w:color w:val="000000"/>
                <w:sz w:val="20"/>
                <w:lang w:val="en-US"/>
              </w:rPr>
              <w:t>())</w:t>
            </w:r>
          </w:p>
          <w:p w:rsidRPr="00283D75" w:rsidR="00936F5A" w:rsidRDefault="00936F5A" w14:paraId="068FC4C8" wp14:textId="77777777">
            <w:pPr>
              <w:rPr>
                <w:lang w:val="en-US"/>
              </w:rPr>
            </w:pPr>
            <w:r w:rsidRPr="00283D75">
              <w:rPr>
                <w:rFonts w:ascii="Monospace" w:hAnsi="Monospace"/>
                <w:color w:val="000000"/>
                <w:sz w:val="20"/>
                <w:lang w:val="en-US"/>
              </w:rPr>
              <w:t xml:space="preserve">   .subtype(</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03DA3F72" wp14:textId="77777777">
            <w:pPr>
              <w:rPr>
                <w:lang w:val="en-US"/>
              </w:rPr>
            </w:pPr>
            <w:r w:rsidRPr="00283D75">
              <w:rPr>
                <w:rFonts w:ascii="Monospace" w:hAnsi="Monospace"/>
                <w:color w:val="000000"/>
                <w:sz w:val="20"/>
                <w:lang w:val="en-US"/>
              </w:rPr>
              <w:t xml:space="preserve">    .oneOrMore()</w:t>
            </w:r>
          </w:p>
          <w:p w:rsidRPr="00283D75" w:rsidR="00936F5A" w:rsidRDefault="00936F5A" w14:paraId="7DF9080B"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"msg_2"</w:t>
            </w:r>
            <w:r w:rsidRPr="00283D75">
              <w:rPr>
                <w:rFonts w:ascii="Monospace" w:hAnsi="Monospace"/>
                <w:color w:val="000000"/>
                <w:sz w:val="20"/>
                <w:lang w:val="en-US"/>
              </w:rPr>
              <w:t>)</w:t>
            </w:r>
          </w:p>
          <w:p w:rsidRPr="00283D75" w:rsidR="00936F5A" w:rsidRDefault="00936F5A" w14:paraId="7B44FACF"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w:t>
            </w:r>
            <w:r w:rsidRPr="00283D75">
              <w:rPr>
                <w:rFonts w:ascii="Monospace" w:hAnsi="Monospace"/>
                <w:color w:val="000000"/>
                <w:sz w:val="20"/>
                <w:u w:val="single"/>
                <w:shd w:val="clear" w:color="auto" w:fill="D4D4D4"/>
                <w:lang w:val="en-US"/>
              </w:rPr>
              <w:t>CoTravelInfo</w:t>
            </w:r>
            <w:r w:rsidRPr="00283D75">
              <w:rPr>
                <w:rFonts w:ascii="Monospace" w:hAnsi="Monospace"/>
                <w:color w:val="000000"/>
                <w:sz w:val="20"/>
                <w:u w:val="single"/>
                <w:lang w:val="en-US"/>
              </w:rPr>
              <w:t>&gt;()</w:t>
            </w:r>
            <w:r w:rsidRPr="00283D75">
              <w:rPr>
                <w:rFonts w:ascii="Monospace" w:hAnsi="Monospace"/>
                <w:color w:val="000000"/>
                <w:sz w:val="20"/>
                <w:lang w:val="en-US"/>
              </w:rPr>
              <w:t xml:space="preserve"> {</w:t>
            </w:r>
          </w:p>
          <w:p w:rsidRPr="00283D75" w:rsidR="00936F5A" w:rsidRDefault="00936F5A" w14:paraId="22B73526"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1B1655F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Context&lt;</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 xml:space="preserv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w:t>
            </w:r>
          </w:p>
          <w:p w:rsidRPr="00283D75" w:rsidR="00936F5A" w:rsidRDefault="00936F5A" w14:paraId="2FB272F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int</w:t>
            </w:r>
            <w:r w:rsidRPr="00283D75">
              <w:rPr>
                <w:rFonts w:ascii="Monospace" w:hAnsi="Monospace"/>
                <w:color w:val="000000"/>
                <w:sz w:val="20"/>
                <w:lang w:val="en-US"/>
              </w:rPr>
              <w:t xml:space="preserve"> </w:t>
            </w:r>
            <w:r w:rsidRPr="00283D75">
              <w:rPr>
                <w:rFonts w:ascii="Monospace" w:hAnsi="Monospace"/>
                <w:color w:val="6A3E3E"/>
                <w:sz w:val="20"/>
                <w:lang w:val="en-US"/>
              </w:rPr>
              <w:t>base</w:t>
            </w:r>
            <w:r w:rsidRPr="00283D75">
              <w:rPr>
                <w:rFonts w:ascii="Monospace" w:hAnsi="Monospace"/>
                <w:color w:val="000000"/>
                <w:sz w:val="20"/>
                <w:lang w:val="en-US"/>
              </w:rPr>
              <w:t xml:space="preserve"> = </w:t>
            </w:r>
            <w:r w:rsidRPr="00283D75">
              <w:rPr>
                <w:rFonts w:ascii="Monospace" w:hAnsi="Monospace"/>
                <w:color w:val="6A3E3E"/>
                <w:sz w:val="20"/>
                <w:lang w:val="en-US"/>
              </w:rPr>
              <w:t>event</w:t>
            </w:r>
            <w:r w:rsidRPr="00283D75">
              <w:rPr>
                <w:rFonts w:ascii="Monospace" w:hAnsi="Monospace"/>
                <w:color w:val="000000"/>
                <w:sz w:val="20"/>
                <w:lang w:val="en-US"/>
              </w:rPr>
              <w:t>.getTimestamp();</w:t>
            </w:r>
          </w:p>
          <w:p w:rsidRPr="00283D75" w:rsidR="00936F5A" w:rsidRDefault="00936F5A" w14:paraId="36B7685D"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int</w:t>
            </w:r>
            <w:r w:rsidRPr="00283D75">
              <w:rPr>
                <w:rFonts w:ascii="Monospace" w:hAnsi="Monospace"/>
                <w:color w:val="000000"/>
                <w:sz w:val="20"/>
                <w:lang w:val="en-US"/>
              </w:rPr>
              <w:t xml:space="preserve"> </w:t>
            </w:r>
            <w:r w:rsidRPr="00283D75">
              <w:rPr>
                <w:rFonts w:ascii="Monospace" w:hAnsi="Monospace"/>
                <w:color w:val="6A3E3E"/>
                <w:sz w:val="20"/>
                <w:lang w:val="en-US"/>
              </w:rPr>
              <w:t>currTime</w:t>
            </w:r>
            <w:r w:rsidRPr="00283D75">
              <w:rPr>
                <w:rFonts w:ascii="Monospace" w:hAnsi="Monospace"/>
                <w:color w:val="000000"/>
                <w:sz w:val="20"/>
                <w:lang w:val="en-US"/>
              </w:rPr>
              <w:t xml:space="preserve"> = </w:t>
            </w:r>
            <w:r w:rsidRPr="00283D75">
              <w:rPr>
                <w:rFonts w:ascii="Monospace" w:hAnsi="Monospace"/>
                <w:color w:val="6A3E3E"/>
                <w:sz w:val="20"/>
                <w:lang w:val="en-US"/>
              </w:rPr>
              <w:t>event</w:t>
            </w:r>
            <w:r w:rsidRPr="00283D75">
              <w:rPr>
                <w:rFonts w:ascii="Monospace" w:hAnsi="Monospace"/>
                <w:color w:val="000000"/>
                <w:sz w:val="20"/>
                <w:lang w:val="en-US"/>
              </w:rPr>
              <w:t>.getTimestamp();</w:t>
            </w:r>
          </w:p>
          <w:p w:rsidRPr="00283D75" w:rsidR="00936F5A" w:rsidRDefault="00936F5A" w14:paraId="1385E107" wp14:textId="77777777">
            <w:pPr>
              <w:rPr>
                <w:lang w:val="en-US"/>
              </w:rPr>
            </w:pPr>
            <w:r w:rsidRPr="00283D75">
              <w:rPr>
                <w:rFonts w:ascii="Monospace" w:hAnsi="Monospace"/>
                <w:color w:val="000000"/>
                <w:sz w:val="20"/>
                <w:lang w:val="en-US"/>
              </w:rPr>
              <w:t xml:space="preserve">    List&lt;</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 xml:space="preserve">&gt; </w:t>
            </w:r>
            <w:r w:rsidRPr="00283D75">
              <w:rPr>
                <w:rFonts w:ascii="Monospace" w:hAnsi="Monospace"/>
                <w:color w:val="6A3E3E"/>
                <w:sz w:val="20"/>
                <w:lang w:val="en-US"/>
              </w:rPr>
              <w:t>l</w:t>
            </w:r>
            <w:r w:rsidRPr="00283D75">
              <w:rPr>
                <w:rFonts w:ascii="Monospace" w:hAnsi="Monospace"/>
                <w:color w:val="000000"/>
                <w:sz w:val="20"/>
                <w:lang w:val="en-US"/>
              </w:rPr>
              <w:t xml:space="preserve"> = Lists.</w:t>
            </w:r>
            <w:r w:rsidRPr="00283D75">
              <w:rPr>
                <w:rFonts w:ascii="Monospace" w:hAnsi="Monospace"/>
                <w:i/>
                <w:color w:val="000000"/>
                <w:sz w:val="20"/>
                <w:lang w:val="en-US"/>
              </w:rPr>
              <w:t>newArrayList</w:t>
            </w:r>
            <w:r w:rsidRPr="00283D75">
              <w:rPr>
                <w:rFonts w:ascii="Monospace" w:hAnsi="Monospace"/>
                <w:color w:val="000000"/>
                <w:sz w:val="20"/>
                <w:lang w:val="en-US"/>
              </w:rPr>
              <w:t>(</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"msg_1"</w:t>
            </w:r>
            <w:r w:rsidRPr="00283D75">
              <w:rPr>
                <w:rFonts w:ascii="Monospace" w:hAnsi="Monospace"/>
                <w:color w:val="000000"/>
                <w:sz w:val="20"/>
                <w:lang w:val="en-US"/>
              </w:rPr>
              <w:t>));</w:t>
            </w:r>
          </w:p>
          <w:p w:rsidRPr="00283D75" w:rsidR="00936F5A" w:rsidRDefault="00936F5A" w14:paraId="468E12F4"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w:t>
            </w:r>
            <w:r w:rsidRPr="00283D75">
              <w:rPr>
                <w:rFonts w:ascii="Monospace" w:hAnsi="Monospace"/>
                <w:color w:val="000000"/>
                <w:sz w:val="20"/>
                <w:shd w:val="clear" w:color="auto" w:fill="D4D4D4"/>
                <w:lang w:val="en-US"/>
              </w:rPr>
              <w:t>CoTravelInfo</w:t>
            </w:r>
            <w:r w:rsidRPr="00283D75">
              <w:rPr>
                <w:rFonts w:ascii="Monospace" w:hAnsi="Monospace"/>
                <w:color w:val="000000"/>
                <w:sz w:val="20"/>
                <w:lang w:val="en-US"/>
              </w:rPr>
              <w:t xml:space="preserve"> </w:t>
            </w:r>
            <w:r w:rsidRPr="00283D75">
              <w:rPr>
                <w:rFonts w:ascii="Monospace" w:hAnsi="Monospace"/>
                <w:color w:val="6A3E3E"/>
                <w:sz w:val="20"/>
                <w:lang w:val="en-US"/>
              </w:rPr>
              <w:t>ev</w:t>
            </w:r>
            <w:r w:rsidRPr="00283D75">
              <w:rPr>
                <w:rFonts w:ascii="Monospace" w:hAnsi="Monospace"/>
                <w:color w:val="000000"/>
                <w:sz w:val="20"/>
                <w:lang w:val="en-US"/>
              </w:rPr>
              <w:t xml:space="preserve"> : Lists.</w:t>
            </w:r>
            <w:r w:rsidRPr="00283D75">
              <w:rPr>
                <w:rFonts w:ascii="Monospace" w:hAnsi="Monospace"/>
                <w:i/>
                <w:color w:val="000000"/>
                <w:sz w:val="20"/>
                <w:lang w:val="en-US"/>
              </w:rPr>
              <w:t>reverse</w:t>
            </w:r>
            <w:r w:rsidRPr="00283D75">
              <w:rPr>
                <w:rFonts w:ascii="Monospace" w:hAnsi="Monospace"/>
                <w:color w:val="000000"/>
                <w:sz w:val="20"/>
                <w:lang w:val="en-US"/>
              </w:rPr>
              <w:t>(</w:t>
            </w:r>
            <w:r w:rsidRPr="00283D75">
              <w:rPr>
                <w:rFonts w:ascii="Monospace" w:hAnsi="Monospace"/>
                <w:color w:val="6A3E3E"/>
                <w:sz w:val="20"/>
                <w:lang w:val="en-US"/>
              </w:rPr>
              <w:t>l</w:t>
            </w:r>
            <w:r w:rsidRPr="00283D75">
              <w:rPr>
                <w:rFonts w:ascii="Monospace" w:hAnsi="Monospace"/>
                <w:color w:val="000000"/>
                <w:sz w:val="20"/>
                <w:lang w:val="en-US"/>
              </w:rPr>
              <w:t>)) {</w:t>
            </w:r>
          </w:p>
          <w:p w:rsidRPr="00283D75" w:rsidR="00936F5A" w:rsidRDefault="00936F5A" w14:paraId="575DB78C"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currTime</w:t>
            </w:r>
            <w:r w:rsidRPr="00283D75">
              <w:rPr>
                <w:rFonts w:ascii="Monospace" w:hAnsi="Monospace"/>
                <w:color w:val="000000"/>
                <w:sz w:val="20"/>
                <w:lang w:val="en-US"/>
              </w:rPr>
              <w:t xml:space="preserve"> - </w:t>
            </w:r>
            <w:r w:rsidRPr="00283D75">
              <w:rPr>
                <w:rFonts w:ascii="Monospace" w:hAnsi="Monospace"/>
                <w:color w:val="6A3E3E"/>
                <w:sz w:val="20"/>
                <w:lang w:val="en-US"/>
              </w:rPr>
              <w:t>ev</w:t>
            </w:r>
            <w:r w:rsidRPr="00283D75">
              <w:rPr>
                <w:rFonts w:ascii="Monospace" w:hAnsi="Monospace"/>
                <w:color w:val="000000"/>
                <w:sz w:val="20"/>
                <w:lang w:val="en-US"/>
              </w:rPr>
              <w:t xml:space="preserve">.getTimestamp()) &lt; </w:t>
            </w:r>
            <w:r w:rsidRPr="00283D75">
              <w:rPr>
                <w:rFonts w:ascii="Monospace" w:hAnsi="Monospace"/>
                <w:i/>
                <w:color w:val="0000C0"/>
                <w:sz w:val="20"/>
                <w:lang w:val="en-US"/>
              </w:rPr>
              <w:t>coTravelTime</w:t>
            </w:r>
            <w:r w:rsidRPr="00283D75">
              <w:rPr>
                <w:rFonts w:ascii="Monospace" w:hAnsi="Monospace"/>
                <w:color w:val="000000"/>
                <w:sz w:val="20"/>
                <w:lang w:val="en-US"/>
              </w:rPr>
              <w:t>) {</w:t>
            </w:r>
          </w:p>
          <w:p w:rsidRPr="00283D75" w:rsidR="00936F5A" w:rsidRDefault="00936F5A" w14:paraId="4009D69F"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xml:space="preserve">.getMmsi_2() == </w:t>
            </w:r>
            <w:r w:rsidRPr="00283D75">
              <w:rPr>
                <w:rFonts w:ascii="Monospace" w:hAnsi="Monospace"/>
                <w:color w:val="6A3E3E"/>
                <w:sz w:val="20"/>
                <w:lang w:val="en-US"/>
              </w:rPr>
              <w:t>ev</w:t>
            </w:r>
            <w:r w:rsidRPr="00283D75">
              <w:rPr>
                <w:rFonts w:ascii="Monospace" w:hAnsi="Monospace"/>
                <w:color w:val="000000"/>
                <w:sz w:val="20"/>
                <w:lang w:val="en-US"/>
              </w:rPr>
              <w:t>.getMmsi_2()) {</w:t>
            </w:r>
          </w:p>
          <w:p w:rsidRPr="00283D75" w:rsidR="00936F5A" w:rsidRDefault="00936F5A" w14:paraId="3064B601"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base</w:t>
            </w:r>
            <w:r w:rsidRPr="00283D75">
              <w:rPr>
                <w:rFonts w:ascii="Monospace" w:hAnsi="Monospace"/>
                <w:color w:val="000000"/>
                <w:sz w:val="20"/>
                <w:lang w:val="en-US"/>
              </w:rPr>
              <w:t xml:space="preserve"> - </w:t>
            </w:r>
            <w:r w:rsidRPr="00283D75">
              <w:rPr>
                <w:rFonts w:ascii="Monospace" w:hAnsi="Monospace"/>
                <w:color w:val="6A3E3E"/>
                <w:sz w:val="20"/>
                <w:lang w:val="en-US"/>
              </w:rPr>
              <w:t>ev</w:t>
            </w:r>
            <w:r w:rsidRPr="00283D75">
              <w:rPr>
                <w:rFonts w:ascii="Monospace" w:hAnsi="Monospace"/>
                <w:color w:val="000000"/>
                <w:sz w:val="20"/>
                <w:lang w:val="en-US"/>
              </w:rPr>
              <w:t xml:space="preserve">.getTimestamp()) &gt; </w:t>
            </w:r>
            <w:r w:rsidRPr="00283D75">
              <w:rPr>
                <w:rFonts w:ascii="Monospace" w:hAnsi="Monospace"/>
                <w:i/>
                <w:color w:val="0000C0"/>
                <w:sz w:val="20"/>
                <w:lang w:val="en-US"/>
              </w:rPr>
              <w:t>coTravellingTotalTime</w:t>
            </w:r>
            <w:r w:rsidRPr="00283D75">
              <w:rPr>
                <w:rFonts w:ascii="Monospace" w:hAnsi="Monospace"/>
                <w:color w:val="000000"/>
                <w:sz w:val="20"/>
                <w:lang w:val="en-US"/>
              </w:rPr>
              <w:t>) {</w:t>
            </w:r>
          </w:p>
          <w:p w:rsidRPr="00283D75" w:rsidR="00936F5A" w:rsidRDefault="00936F5A" w14:paraId="1D62710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6210BA47"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w:t>
            </w:r>
          </w:p>
          <w:p w:rsidRPr="00283D75" w:rsidR="00936F5A" w:rsidRDefault="00936F5A" w14:paraId="16A8C8EE" wp14:textId="77777777">
            <w:pPr>
              <w:rPr>
                <w:lang w:val="en-US"/>
              </w:rPr>
            </w:pPr>
            <w:r w:rsidRPr="00283D75">
              <w:rPr>
                <w:rFonts w:ascii="Monospace" w:hAnsi="Monospace"/>
                <w:color w:val="000000"/>
                <w:sz w:val="20"/>
                <w:lang w:val="en-US"/>
              </w:rPr>
              <w:t xml:space="preserve">                  </w:t>
            </w:r>
            <w:r w:rsidRPr="00283D75">
              <w:rPr>
                <w:rFonts w:ascii="Monospace" w:hAnsi="Monospace"/>
                <w:color w:val="6A3E3E"/>
                <w:sz w:val="20"/>
                <w:lang w:val="en-US"/>
              </w:rPr>
              <w:t>currTime</w:t>
            </w:r>
            <w:r w:rsidRPr="00283D75">
              <w:rPr>
                <w:rFonts w:ascii="Monospace" w:hAnsi="Monospace"/>
                <w:color w:val="000000"/>
                <w:sz w:val="20"/>
                <w:lang w:val="en-US"/>
              </w:rPr>
              <w:t xml:space="preserve"> = </w:t>
            </w:r>
            <w:r w:rsidRPr="00283D75">
              <w:rPr>
                <w:rFonts w:ascii="Monospace" w:hAnsi="Monospace"/>
                <w:color w:val="6A3E3E"/>
                <w:sz w:val="20"/>
                <w:lang w:val="en-US"/>
              </w:rPr>
              <w:t>ev</w:t>
            </w:r>
            <w:r w:rsidRPr="00283D75">
              <w:rPr>
                <w:rFonts w:ascii="Monospace" w:hAnsi="Monospace"/>
                <w:color w:val="000000"/>
                <w:sz w:val="20"/>
                <w:lang w:val="en-US"/>
              </w:rPr>
              <w:t>.getTimestamp();</w:t>
            </w:r>
          </w:p>
          <w:p w:rsidRPr="00283D75" w:rsidR="00936F5A" w:rsidRDefault="00936F5A" w14:paraId="0E6CA431" wp14:textId="77777777">
            <w:pPr>
              <w:rPr>
                <w:lang w:val="en-US"/>
              </w:rPr>
            </w:pPr>
            <w:r w:rsidRPr="00283D75">
              <w:rPr>
                <w:rFonts w:ascii="Monospace" w:hAnsi="Monospace"/>
                <w:color w:val="000000"/>
                <w:sz w:val="20"/>
                <w:lang w:val="en-US"/>
              </w:rPr>
              <w:t xml:space="preserve">              }</w:t>
            </w:r>
          </w:p>
          <w:p w:rsidRPr="00283D75" w:rsidR="00936F5A" w:rsidRDefault="00936F5A" w14:paraId="3AE5EDD9" wp14:textId="77777777">
            <w:pPr>
              <w:rPr>
                <w:lang w:val="en-US"/>
              </w:rPr>
            </w:pPr>
            <w:r w:rsidRPr="00283D75">
              <w:rPr>
                <w:rFonts w:ascii="Monospace" w:hAnsi="Monospace"/>
                <w:color w:val="000000"/>
                <w:sz w:val="20"/>
                <w:lang w:val="en-US"/>
              </w:rPr>
              <w:t xml:space="preserve">           }</w:t>
            </w:r>
          </w:p>
          <w:p w:rsidRPr="00283D75" w:rsidR="00936F5A" w:rsidRDefault="00936F5A" w14:paraId="62C84819"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w:t>
            </w:r>
          </w:p>
          <w:p w:rsidRPr="00283D75" w:rsidR="00936F5A" w:rsidRDefault="00936F5A" w14:paraId="2E709402"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65A1F234" wp14:textId="77777777">
            <w:pPr>
              <w:rPr>
                <w:lang w:val="en-US"/>
              </w:rPr>
            </w:pPr>
            <w:r w:rsidRPr="00283D75">
              <w:rPr>
                <w:rFonts w:ascii="Monospace" w:hAnsi="Monospace"/>
                <w:color w:val="000000"/>
                <w:sz w:val="20"/>
                <w:lang w:val="en-US"/>
              </w:rPr>
              <w:t xml:space="preserve">        }</w:t>
            </w:r>
          </w:p>
          <w:p w:rsidRPr="00283D75" w:rsidR="00936F5A" w:rsidRDefault="00936F5A" w14:paraId="1B825C38" wp14:textId="77777777">
            <w:pPr>
              <w:rPr>
                <w:lang w:val="en-US"/>
              </w:rPr>
            </w:pPr>
            <w:r w:rsidRPr="00283D75">
              <w:rPr>
                <w:rFonts w:ascii="Monospace" w:hAnsi="Monospace"/>
                <w:color w:val="000000"/>
                <w:sz w:val="20"/>
                <w:lang w:val="en-US"/>
              </w:rPr>
              <w:t xml:space="preserve">      }</w:t>
            </w:r>
          </w:p>
          <w:p w:rsidRPr="00283D75" w:rsidR="00936F5A" w:rsidRDefault="00936F5A" w14:paraId="571F300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00936F5A" w:rsidRDefault="00936F5A" w14:paraId="484DCE00" wp14:textId="77777777">
            <w:r w:rsidRPr="00283D75">
              <w:rPr>
                <w:rFonts w:ascii="Monospace" w:hAnsi="Monospace"/>
                <w:color w:val="000000"/>
                <w:sz w:val="20"/>
                <w:lang w:val="en-US"/>
              </w:rPr>
              <w:t xml:space="preserve">                </w:t>
            </w:r>
            <w:r>
              <w:rPr>
                <w:rFonts w:ascii="Monospace" w:hAnsi="Monospace"/>
                <w:color w:val="000000"/>
                <w:sz w:val="20"/>
              </w:rPr>
              <w:t>.within(Time.</w:t>
            </w:r>
            <w:r>
              <w:rPr>
                <w:rFonts w:ascii="Monospace" w:hAnsi="Monospace"/>
                <w:i/>
                <w:color w:val="000000"/>
                <w:sz w:val="20"/>
              </w:rPr>
              <w:t>seconds</w:t>
            </w:r>
            <w:r>
              <w:rPr>
                <w:rFonts w:ascii="Monospace" w:hAnsi="Monospace"/>
                <w:color w:val="EF413D"/>
                <w:sz w:val="20"/>
              </w:rPr>
              <w:t>(3600));</w:t>
            </w:r>
          </w:p>
          <w:p w:rsidR="00936F5A" w:rsidRDefault="00936F5A" w14:paraId="0DA123B1" wp14:textId="77777777"/>
        </w:tc>
      </w:tr>
    </w:tbl>
    <w:p xmlns:wp14="http://schemas.microsoft.com/office/word/2010/wordml" w:rsidR="00936F5A" w:rsidRDefault="00936F5A" w14:paraId="4C4CEA3D" wp14:textId="77777777"/>
    <w:p xmlns:wp14="http://schemas.microsoft.com/office/word/2010/wordml" w:rsidR="00936F5A" w:rsidP="003B6E4C" w:rsidRDefault="00936F5A" w14:paraId="7C75330D" wp14:textId="77777777">
      <w:pPr>
        <w:pStyle w:val="Heading4"/>
        <w:numPr>
          <w:ilvl w:val="0"/>
          <w:numId w:val="3"/>
        </w:numPr>
      </w:pPr>
      <w:r>
        <w:t xml:space="preserve"> </w:t>
      </w:r>
      <w:bookmarkStart w:name="_Toc531221352" w:id="39"/>
      <w:r>
        <w:t>Fishing Activity</w:t>
      </w:r>
      <w:bookmarkEnd w:id="39"/>
    </w:p>
    <w:p xmlns:wp14="http://schemas.microsoft.com/office/word/2010/wordml" w:rsidR="00936F5A" w:rsidRDefault="00936F5A" w14:paraId="50895670" wp14:textId="77777777">
      <w:pPr>
        <w:spacing w:after="0" w:line="240" w:lineRule="auto"/>
        <w:jc w:val="both"/>
      </w:pPr>
    </w:p>
    <w:p xmlns:wp14="http://schemas.microsoft.com/office/word/2010/wordml" w:rsidRPr="00283D75" w:rsidR="00936F5A" w:rsidRDefault="00936F5A" w14:paraId="018F2AC8" wp14:textId="77777777">
      <w:pPr>
        <w:spacing w:after="0" w:line="240" w:lineRule="auto"/>
        <w:jc w:val="both"/>
        <w:rPr>
          <w:lang w:val="en-US"/>
        </w:rPr>
      </w:pPr>
      <w:r>
        <w:rPr>
          <w:rFonts w:ascii="Times New Roman" w:hAnsi="Times New Roman" w:cs="Times New Roman"/>
          <w:sz w:val="24"/>
          <w:szCs w:val="24"/>
          <w:lang w:val="en-US"/>
        </w:rPr>
        <w:t xml:space="preserve">This pattern combines two trajectory events in order to detect a complex event. More specifically checks the sequence of continuous changes of the heading, followed by a gap in communication and a bit turn in the end. This can be considered as an alert sign for illegal fishing. The captain checks the area and afterwards closes its GPS. At that point the system will check just the events that have been characterized by the tag </w:t>
      </w:r>
      <w:r>
        <w:rPr>
          <w:rFonts w:ascii="Times New Roman" w:hAnsi="Times New Roman" w:cs="Times New Roman"/>
          <w:color w:val="000000"/>
          <w:sz w:val="24"/>
          <w:szCs w:val="24"/>
          <w:lang w:val="en-US"/>
        </w:rPr>
        <w:t xml:space="preserve">“gap_start” – “gap_end” in order to detect some more changes in heading of the vessels.  The trajectory events of heading change and gap in communication have been already analyzed. </w:t>
      </w:r>
    </w:p>
    <w:p xmlns:wp14="http://schemas.microsoft.com/office/word/2010/wordml" w:rsidRPr="00283D75" w:rsidR="00936F5A" w:rsidRDefault="00936F5A" w14:paraId="38C1F859" wp14:textId="77777777">
      <w:pPr>
        <w:spacing w:after="0" w:line="240" w:lineRule="auto"/>
        <w:jc w:val="both"/>
        <w:rPr>
          <w:lang w:val="en-US"/>
        </w:rPr>
      </w:pPr>
    </w:p>
    <w:p xmlns:wp14="http://schemas.microsoft.com/office/word/2010/wordml" w:rsidRPr="00283D75" w:rsidR="00936F5A" w:rsidRDefault="00936F5A" w14:paraId="719A0848" wp14:textId="77777777">
      <w:pPr>
        <w:spacing w:after="0" w:line="240" w:lineRule="auto"/>
        <w:jc w:val="both"/>
        <w:rPr>
          <w:lang w:val="en-US"/>
        </w:rPr>
      </w:pPr>
      <w:r>
        <w:rPr>
          <w:rFonts w:ascii="Times New Roman" w:hAnsi="Times New Roman" w:cs="Times New Roman"/>
          <w:color w:val="000000"/>
          <w:sz w:val="24"/>
          <w:szCs w:val="24"/>
          <w:lang w:val="en-US"/>
        </w:rPr>
        <w:t xml:space="preserve">The flinkcep pattern is written bellow. As time window we have </w:t>
      </w:r>
      <w:r>
        <w:rPr>
          <w:rFonts w:ascii="Times New Roman" w:hAnsi="Times New Roman" w:cs="Times New Roman"/>
          <w:color w:val="CE181E"/>
          <w:sz w:val="24"/>
          <w:szCs w:val="24"/>
          <w:lang w:val="en-US"/>
        </w:rPr>
        <w:t xml:space="preserve">used 3600 secs because </w:t>
      </w:r>
    </w:p>
    <w:p xmlns:wp14="http://schemas.microsoft.com/office/word/2010/wordml" w:rsidR="00936F5A" w:rsidRDefault="00936F5A" w14:paraId="0C8FE7CE" wp14:textId="77777777">
      <w:pPr>
        <w:spacing w:after="0" w:line="240" w:lineRule="auto"/>
        <w:jc w:val="both"/>
        <w:rPr>
          <w:rFonts w:ascii="NimbusRomNo9L-Regu" w:hAnsi="NimbusRomNo9L-Regu" w:cs="CMR10"/>
          <w:sz w:val="20"/>
          <w:szCs w:val="20"/>
          <w:lang w:val="en-US"/>
        </w:rPr>
      </w:pPr>
    </w:p>
    <w:p xmlns:wp14="http://schemas.microsoft.com/office/word/2010/wordml" w:rsidR="001A65F9" w:rsidRDefault="001A65F9" w14:paraId="41004F19" wp14:textId="77777777">
      <w:pPr>
        <w:spacing w:after="0" w:line="240" w:lineRule="auto"/>
        <w:jc w:val="both"/>
        <w:rPr>
          <w:rFonts w:ascii="NimbusRomNo9L-Regu" w:hAnsi="NimbusRomNo9L-Regu" w:cs="CMR10"/>
          <w:sz w:val="20"/>
          <w:szCs w:val="20"/>
          <w:lang w:val="en-US"/>
        </w:rPr>
      </w:pPr>
    </w:p>
    <w:p xmlns:wp14="http://schemas.microsoft.com/office/word/2010/wordml" w:rsidR="00BF1BCB" w:rsidP="00BF1BCB" w:rsidRDefault="00BF1BCB" w14:paraId="291D19A8" wp14:textId="77777777">
      <w:pPr>
        <w:pStyle w:val="Caption"/>
        <w:keepNext/>
      </w:pPr>
      <w:bookmarkStart w:name="_Toc531221315" w:id="40"/>
      <w:r>
        <w:t xml:space="preserve">Table </w:t>
      </w:r>
      <w:r>
        <w:fldChar w:fldCharType="begin"/>
      </w:r>
      <w:r>
        <w:instrText xml:space="preserve"> SEQ Table \* ARABIC </w:instrText>
      </w:r>
      <w:r>
        <w:fldChar w:fldCharType="separate"/>
      </w:r>
      <w:r w:rsidR="002459A5">
        <w:rPr>
          <w:noProof/>
        </w:rPr>
        <w:t>8</w:t>
      </w:r>
      <w:r>
        <w:fldChar w:fldCharType="end"/>
      </w:r>
      <w:r>
        <w:rPr>
          <w:lang w:val="en-US"/>
        </w:rPr>
        <w:t>: Fishing pattern</w:t>
      </w:r>
      <w:bookmarkEnd w:id="40"/>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Pr="00283D75" w:rsidR="00283D75" w:rsidTr="00324C02" w14:paraId="64E34B9E" wp14:textId="77777777">
        <w:tc>
          <w:tcPr>
            <w:tcW w:w="8306" w:type="dxa"/>
            <w:shd w:val="clear" w:color="auto" w:fill="auto"/>
          </w:tcPr>
          <w:p w:rsidRPr="00283D75" w:rsidR="00936F5A" w:rsidRDefault="00936F5A" w14:paraId="6769EA78" wp14:textId="77777777">
            <w:pPr>
              <w:rPr>
                <w:lang w:val="en-US"/>
              </w:rPr>
            </w:pPr>
            <w:r w:rsidRPr="00283D75">
              <w:rPr>
                <w:rFonts w:ascii="Monospace" w:hAnsi="Monospace" w:cs="CMR10"/>
                <w:color w:val="000000"/>
                <w:sz w:val="20"/>
                <w:szCs w:val="20"/>
                <w:lang w:val="en-US"/>
              </w:rPr>
              <w:t xml:space="preserve"> </w:t>
            </w:r>
            <w:r w:rsidRPr="00283D75">
              <w:rPr>
                <w:rFonts w:ascii="Monospace" w:hAnsi="Monospace" w:cs="CMR10"/>
                <w:b/>
                <w:color w:val="7F0055"/>
                <w:sz w:val="20"/>
                <w:szCs w:val="20"/>
                <w:lang w:val="en-US"/>
              </w:rPr>
              <w:t>public</w:t>
            </w:r>
            <w:r w:rsidRPr="00283D75">
              <w:rPr>
                <w:rFonts w:ascii="Monospace" w:hAnsi="Monospace" w:cs="CMR10"/>
                <w:color w:val="000000"/>
                <w:sz w:val="20"/>
                <w:szCs w:val="20"/>
                <w:lang w:val="en-US"/>
              </w:rPr>
              <w:t xml:space="preserve"> </w:t>
            </w:r>
            <w:r w:rsidRPr="00283D75">
              <w:rPr>
                <w:rFonts w:ascii="Monospace" w:hAnsi="Monospace" w:cs="CMR10"/>
                <w:b/>
                <w:color w:val="7F0055"/>
                <w:sz w:val="20"/>
                <w:szCs w:val="20"/>
                <w:lang w:val="en-US"/>
              </w:rPr>
              <w:t>static</w:t>
            </w:r>
            <w:r w:rsidRPr="00283D75">
              <w:rPr>
                <w:rFonts w:ascii="Monospace" w:hAnsi="Monospace" w:cs="CMR10"/>
                <w:color w:val="000000"/>
                <w:sz w:val="20"/>
                <w:szCs w:val="20"/>
                <w:lang w:val="en-US"/>
              </w:rPr>
              <w:t xml:space="preserve"> Pattern&lt;AisMessage, ?&gt; patternFishing(){</w:t>
            </w:r>
          </w:p>
          <w:p w:rsidRPr="00283D75" w:rsidR="00936F5A" w:rsidRDefault="00936F5A" w14:paraId="4F60B197" wp14:textId="77777777">
            <w:pPr>
              <w:rPr>
                <w:lang w:val="en-US"/>
              </w:rPr>
            </w:pPr>
            <w:r w:rsidRPr="00283D75">
              <w:rPr>
                <w:rFonts w:ascii="Monospace" w:hAnsi="Monospace"/>
                <w:color w:val="000000"/>
                <w:sz w:val="20"/>
                <w:lang w:val="en-US"/>
              </w:rPr>
              <w:t xml:space="preserve">        Pattern&lt;AisMessage, ?&gt; </w:t>
            </w:r>
            <w:r w:rsidRPr="00283D75">
              <w:rPr>
                <w:rFonts w:ascii="Monospace" w:hAnsi="Monospace"/>
                <w:color w:val="6A3E3E"/>
                <w:sz w:val="20"/>
                <w:lang w:val="en-US"/>
              </w:rPr>
              <w:t>fishingPattern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"start"</w:t>
            </w:r>
            <w:r w:rsidRPr="00283D75">
              <w:rPr>
                <w:rFonts w:ascii="Monospace" w:hAnsi="Monospace"/>
                <w:color w:val="000000"/>
                <w:sz w:val="20"/>
                <w:lang w:val="en-US"/>
              </w:rPr>
              <w:t>)</w:t>
            </w:r>
          </w:p>
          <w:p w:rsidRPr="00283D75" w:rsidR="00936F5A" w:rsidRDefault="00936F5A" w14:paraId="45E44B1A"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329D8590"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"gap_start"</w:t>
            </w:r>
            <w:r w:rsidRPr="00283D75">
              <w:rPr>
                <w:rFonts w:ascii="Monospace" w:hAnsi="Monospace"/>
                <w:color w:val="000000"/>
                <w:sz w:val="20"/>
                <w:lang w:val="en-US"/>
              </w:rPr>
              <w:t>)</w:t>
            </w:r>
          </w:p>
          <w:p w:rsidRPr="00283D75" w:rsidR="00936F5A" w:rsidRDefault="00936F5A" w14:paraId="7A44BD0D"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72352BCB"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5D59F639"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7D723ADE"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33D179EA"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"start"</w:t>
            </w:r>
            <w:r w:rsidRPr="00283D75">
              <w:rPr>
                <w:rFonts w:ascii="Monospace" w:hAnsi="Monospace"/>
                <w:color w:val="000000"/>
                <w:sz w:val="20"/>
                <w:lang w:val="en-US"/>
              </w:rPr>
              <w:t>)) {</w:t>
            </w:r>
          </w:p>
          <w:p w:rsidRPr="00283D75" w:rsidR="00936F5A" w:rsidRDefault="00936F5A" w14:paraId="1C40116E" wp14:textId="77777777">
            <w:pPr>
              <w:rPr>
                <w:lang w:val="en-US"/>
              </w:rPr>
            </w:pPr>
            <w:r w:rsidRPr="00283D75">
              <w:rPr>
                <w:rFonts w:ascii="Monospace" w:hAnsi="Monospace"/>
                <w:color w:val="000000"/>
                <w:sz w:val="20"/>
                <w:lang w:val="en-US"/>
              </w:rPr>
              <w:t xml:space="preserve">       i</w:t>
            </w:r>
            <w:r w:rsidRPr="00283D75">
              <w:rPr>
                <w:rFonts w:ascii="Monospace" w:hAnsi="Monospace"/>
                <w:b/>
                <w:color w:val="7F0055"/>
                <w:sz w:val="20"/>
                <w:lang w:val="en-US"/>
              </w:rPr>
              <w:t>f</w:t>
            </w:r>
            <w:r w:rsidRPr="00283D75">
              <w:rPr>
                <w:rFonts w:ascii="Monospace" w:hAnsi="Monospace"/>
                <w:color w:val="000000"/>
                <w:sz w:val="20"/>
                <w:lang w:val="en-US"/>
              </w:rPr>
              <w:t>(Math.</w:t>
            </w:r>
            <w:r w:rsidRPr="00283D75">
              <w:rPr>
                <w:rFonts w:ascii="Monospace" w:hAnsi="Monospace"/>
                <w:i/>
                <w:color w:val="000000"/>
                <w:sz w:val="20"/>
                <w:lang w:val="en-US"/>
              </w:rPr>
              <w:t>abs</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.getHeading()-</w:t>
            </w:r>
            <w:r w:rsidRPr="00283D75">
              <w:rPr>
                <w:rFonts w:ascii="Monospace" w:hAnsi="Monospace"/>
                <w:color w:val="6A3E3E"/>
                <w:sz w:val="20"/>
                <w:lang w:val="en-US"/>
              </w:rPr>
              <w:t>vent</w:t>
            </w:r>
            <w:r w:rsidRPr="00283D75">
              <w:rPr>
                <w:rFonts w:ascii="Monospace" w:hAnsi="Monospace"/>
                <w:color w:val="000000"/>
                <w:sz w:val="20"/>
                <w:lang w:val="en-US"/>
              </w:rPr>
              <w:t>.getHeading())&gt;</w:t>
            </w:r>
            <w:r w:rsidRPr="00283D75">
              <w:rPr>
                <w:rFonts w:ascii="Monospace" w:hAnsi="Monospace"/>
                <w:i/>
                <w:color w:val="0000C0"/>
                <w:sz w:val="20"/>
                <w:lang w:val="en-US"/>
              </w:rPr>
              <w:t>headingChange</w:t>
            </w:r>
            <w:r w:rsidRPr="00283D75">
              <w:rPr>
                <w:rFonts w:ascii="Monospace" w:hAnsi="Monospace"/>
                <w:color w:val="000000"/>
                <w:sz w:val="20"/>
                <w:lang w:val="en-US"/>
              </w:rPr>
              <w:t xml:space="preserve">)     </w:t>
            </w:r>
          </w:p>
          <w:p w:rsidRPr="00283D75" w:rsidR="00936F5A" w:rsidP="001A65F9" w:rsidRDefault="00936F5A" w14:paraId="39C89973"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P="001A65F9" w:rsidRDefault="00936F5A" w14:paraId="542356F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RDefault="00936F5A" w14:paraId="7304D55A"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P="001A65F9" w:rsidRDefault="00936F5A" w14:paraId="2C0D10D5" wp14:textId="77777777">
            <w:pPr>
              <w:rPr>
                <w:lang w:val="en-US"/>
              </w:rPr>
            </w:pPr>
            <w:r w:rsidRPr="00283D75">
              <w:rPr>
                <w:rFonts w:ascii="Monospace" w:hAnsi="Monospace"/>
                <w:color w:val="000000"/>
                <w:sz w:val="20"/>
                <w:lang w:val="en-US"/>
              </w:rPr>
              <w:t xml:space="preserve">         }}</w:t>
            </w:r>
          </w:p>
          <w:p w:rsidRPr="00283D75" w:rsidR="00936F5A" w:rsidRDefault="00936F5A" w14:paraId="51E38A48"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37E09988"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76CFAA7B"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"gap_end"</w:t>
            </w:r>
            <w:r w:rsidRPr="00283D75">
              <w:rPr>
                <w:rFonts w:ascii="Monospace" w:hAnsi="Monospace"/>
                <w:color w:val="000000"/>
                <w:sz w:val="20"/>
                <w:lang w:val="en-US"/>
              </w:rPr>
              <w:t>)</w:t>
            </w:r>
          </w:p>
          <w:p w:rsidRPr="00283D75" w:rsidR="00936F5A" w:rsidRDefault="00936F5A" w14:paraId="35C73175"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60CDC108"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70D722ED"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6245AEBC"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79A59734"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"gap_start"</w:t>
            </w:r>
            <w:r w:rsidRPr="00283D75">
              <w:rPr>
                <w:rFonts w:ascii="Monospace" w:hAnsi="Monospace"/>
                <w:color w:val="000000"/>
                <w:sz w:val="20"/>
                <w:lang w:val="en-US"/>
              </w:rPr>
              <w:t>)) {</w:t>
            </w:r>
          </w:p>
          <w:p w:rsidRPr="00283D75" w:rsidR="00936F5A" w:rsidRDefault="00936F5A" w14:paraId="1D47858A"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.getT()-</w:t>
            </w:r>
            <w:r w:rsidRPr="00283D75">
              <w:rPr>
                <w:rFonts w:ascii="Monospace" w:hAnsi="Monospace"/>
                <w:color w:val="6A3E3E"/>
                <w:sz w:val="20"/>
                <w:lang w:val="en-US"/>
              </w:rPr>
              <w:t>ev</w:t>
            </w:r>
            <w:r w:rsidRPr="00283D75">
              <w:rPr>
                <w:rFonts w:ascii="Monospace" w:hAnsi="Monospace"/>
                <w:color w:val="000000"/>
                <w:sz w:val="20"/>
                <w:lang w:val="en-US"/>
              </w:rPr>
              <w:t>.getT())&gt;</w:t>
            </w:r>
            <w:r w:rsidRPr="00283D75">
              <w:rPr>
                <w:rFonts w:ascii="Monospace" w:hAnsi="Monospace"/>
                <w:i/>
                <w:color w:val="0000C0"/>
                <w:sz w:val="20"/>
                <w:lang w:val="en-US"/>
              </w:rPr>
              <w:t>gapTime</w:t>
            </w:r>
            <w:r w:rsidRPr="00283D75">
              <w:rPr>
                <w:rFonts w:ascii="Monospace" w:hAnsi="Monospace"/>
                <w:color w:val="000000"/>
                <w:sz w:val="20"/>
                <w:lang w:val="en-US"/>
              </w:rPr>
              <w:t xml:space="preserve">){             </w:t>
            </w:r>
          </w:p>
          <w:p w:rsidRPr="00283D75" w:rsidR="00936F5A" w:rsidRDefault="00936F5A" w14:paraId="06ED05AB"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P="001A65F9" w:rsidRDefault="00936F5A" w14:paraId="267A2601"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P="001A65F9" w:rsidRDefault="00936F5A" w14:paraId="416260D1"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 }}</w:t>
            </w:r>
          </w:p>
          <w:p w:rsidRPr="00283D75" w:rsidR="00936F5A" w:rsidRDefault="00936F5A" w14:paraId="0C5867B6"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20C1A3DE"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"change in heading  again"</w:t>
            </w:r>
            <w:r w:rsidRPr="00283D75">
              <w:rPr>
                <w:rFonts w:ascii="Monospace" w:hAnsi="Monospace"/>
                <w:color w:val="000000"/>
                <w:sz w:val="20"/>
                <w:lang w:val="en-US"/>
              </w:rPr>
              <w:t>)</w:t>
            </w:r>
          </w:p>
          <w:p w:rsidRPr="00283D75" w:rsidR="00936F5A" w:rsidRDefault="00936F5A" w14:paraId="71AE286C" wp14:textId="77777777">
            <w:pPr>
              <w:rPr>
                <w:lang w:val="en-US"/>
              </w:rPr>
            </w:pPr>
            <w:r w:rsidRPr="00283D75">
              <w:rPr>
                <w:rFonts w:ascii="Monospace" w:hAnsi="Monospace"/>
                <w:color w:val="000000"/>
                <w:sz w:val="20"/>
                <w:lang w:val="en-US"/>
              </w:rPr>
              <w:t xml:space="preserve">  .subtype(AisMessage.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4A0DC118"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5CEC1310"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7A8544AB"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6C19135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"gap_end"</w:t>
            </w:r>
            <w:r w:rsidRPr="00283D75">
              <w:rPr>
                <w:rFonts w:ascii="Monospace" w:hAnsi="Monospace"/>
                <w:color w:val="000000"/>
                <w:sz w:val="20"/>
                <w:lang w:val="en-US"/>
              </w:rPr>
              <w:t xml:space="preserve">)) {            </w:t>
            </w:r>
            <w:r w:rsidRPr="00283D75">
              <w:rPr>
                <w:rFonts w:ascii="Monospace" w:hAnsi="Monospace"/>
                <w:b/>
                <w:color w:val="7F0055"/>
                <w:sz w:val="20"/>
                <w:lang w:val="en-US"/>
              </w:rPr>
              <w:t>if</w:t>
            </w:r>
            <w:r w:rsidRPr="00283D75">
              <w:rPr>
                <w:rFonts w:ascii="Monospace" w:hAnsi="Monospace"/>
                <w:color w:val="000000"/>
                <w:sz w:val="20"/>
                <w:lang w:val="en-US"/>
              </w:rPr>
              <w:t>(Math.</w:t>
            </w:r>
            <w:r w:rsidRPr="00283D75">
              <w:rPr>
                <w:rFonts w:ascii="Monospace" w:hAnsi="Monospace"/>
                <w:i/>
                <w:color w:val="000000"/>
                <w:sz w:val="20"/>
                <w:lang w:val="en-US"/>
              </w:rPr>
              <w:t>abs</w:t>
            </w:r>
            <w:r w:rsidRPr="00283D75">
              <w:rPr>
                <w:rFonts w:ascii="Monospace" w:hAnsi="Monospace"/>
                <w:color w:val="000000"/>
                <w:sz w:val="20"/>
                <w:lang w:val="en-US"/>
              </w:rPr>
              <w:t>(</w:t>
            </w:r>
            <w:r w:rsidRPr="00283D75">
              <w:rPr>
                <w:rFonts w:ascii="Monospace" w:hAnsi="Monospace"/>
                <w:color w:val="6A3E3E"/>
                <w:sz w:val="20"/>
                <w:lang w:val="en-US"/>
              </w:rPr>
              <w:t>ev</w:t>
            </w:r>
            <w:r w:rsidRPr="00283D75">
              <w:rPr>
                <w:rFonts w:ascii="Monospace" w:hAnsi="Monospace"/>
                <w:color w:val="000000"/>
                <w:sz w:val="20"/>
                <w:lang w:val="en-US"/>
              </w:rPr>
              <w:t>.getHeading()-</w:t>
            </w:r>
            <w:r w:rsidRPr="00283D75">
              <w:rPr>
                <w:rFonts w:ascii="Monospace" w:hAnsi="Monospace"/>
                <w:color w:val="6A3E3E"/>
                <w:sz w:val="20"/>
                <w:lang w:val="en-US"/>
              </w:rPr>
              <w:t>event</w:t>
            </w:r>
            <w:r w:rsidRPr="00283D75">
              <w:rPr>
                <w:rFonts w:ascii="Monospace" w:hAnsi="Monospace"/>
                <w:color w:val="000000"/>
                <w:sz w:val="20"/>
                <w:lang w:val="en-US"/>
              </w:rPr>
              <w:t>.getHeading())&gt;</w:t>
            </w:r>
            <w:r w:rsidRPr="00283D75">
              <w:rPr>
                <w:rFonts w:ascii="Monospace" w:hAnsi="Monospace"/>
                <w:i/>
                <w:color w:val="0000C0"/>
                <w:sz w:val="20"/>
                <w:lang w:val="en-US"/>
              </w:rPr>
              <w:t>headingChange</w:t>
            </w:r>
            <w:r w:rsidRPr="00283D75">
              <w:rPr>
                <w:rFonts w:ascii="Monospace" w:hAnsi="Monospace"/>
                <w:color w:val="000000"/>
                <w:sz w:val="20"/>
                <w:lang w:val="en-US"/>
              </w:rPr>
              <w:t>){</w:t>
            </w:r>
          </w:p>
          <w:p w:rsidRPr="00283D75" w:rsidR="00936F5A" w:rsidRDefault="00936F5A" w14:paraId="3D618930"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P="001A65F9" w:rsidRDefault="00936F5A" w14:paraId="118274A4"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else</w:t>
            </w:r>
            <w:r w:rsidRPr="00283D75">
              <w:rPr>
                <w:rFonts w:ascii="Monospace" w:hAnsi="Monospace"/>
                <w:color w:val="000000"/>
                <w:sz w:val="20"/>
                <w:lang w:val="en-US"/>
              </w:rPr>
              <w:t>{</w:t>
            </w:r>
          </w:p>
          <w:p w:rsidRPr="00283D75" w:rsidR="00936F5A" w:rsidP="001A65F9" w:rsidRDefault="00936F5A" w14:paraId="27B74417"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 }}</w:t>
            </w:r>
          </w:p>
          <w:p w:rsidRPr="00283D75" w:rsidR="00936F5A" w:rsidRDefault="00936F5A" w14:paraId="51987FE5"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RDefault="00936F5A" w14:paraId="6373EB6E" wp14:textId="77777777">
            <w:pPr>
              <w:rPr>
                <w:lang w:val="en-US"/>
              </w:rPr>
            </w:pPr>
            <w:r w:rsidRPr="00283D75">
              <w:rPr>
                <w:rFonts w:ascii="Monospace" w:hAnsi="Monospace" w:cs="CMR10"/>
                <w:color w:val="000000"/>
                <w:sz w:val="20"/>
                <w:szCs w:val="20"/>
                <w:lang w:val="en-US"/>
              </w:rPr>
              <w:t xml:space="preserve">                .within(Time.</w:t>
            </w:r>
            <w:r w:rsidRPr="00283D75">
              <w:rPr>
                <w:rFonts w:ascii="Monospace" w:hAnsi="Monospace" w:cs="CMR10"/>
                <w:i/>
                <w:color w:val="000000"/>
                <w:sz w:val="20"/>
                <w:szCs w:val="20"/>
                <w:lang w:val="en-US"/>
              </w:rPr>
              <w:t>seconds</w:t>
            </w:r>
            <w:r w:rsidRPr="00283D75">
              <w:rPr>
                <w:rFonts w:ascii="Monospace" w:hAnsi="Monospace" w:cs="CMR10"/>
                <w:color w:val="EF413D"/>
                <w:sz w:val="20"/>
                <w:szCs w:val="20"/>
                <w:lang w:val="en-US"/>
              </w:rPr>
              <w:t>(3600));</w:t>
            </w:r>
          </w:p>
        </w:tc>
      </w:tr>
    </w:tbl>
    <w:p xmlns:wp14="http://schemas.microsoft.com/office/word/2010/wordml" w:rsidR="00936F5A" w:rsidRDefault="00936F5A" w14:paraId="67C0C651" wp14:textId="77777777">
      <w:pPr>
        <w:spacing w:after="0" w:line="240" w:lineRule="auto"/>
        <w:jc w:val="both"/>
        <w:rPr>
          <w:rFonts w:ascii="NimbusRomNo9L-Regu" w:hAnsi="NimbusRomNo9L-Regu" w:cs="CMR10"/>
          <w:sz w:val="20"/>
          <w:szCs w:val="20"/>
          <w:lang w:val="en-US"/>
        </w:rPr>
      </w:pPr>
    </w:p>
    <w:p xmlns:wp14="http://schemas.microsoft.com/office/word/2010/wordml" w:rsidR="00936F5A" w:rsidRDefault="00936F5A" w14:paraId="308D56CC" wp14:textId="77777777">
      <w:pPr>
        <w:pStyle w:val="ColorfulList-Accent1"/>
        <w:spacing w:after="0" w:line="240" w:lineRule="auto"/>
        <w:rPr>
          <w:lang w:val="en-US"/>
        </w:rPr>
      </w:pPr>
    </w:p>
    <w:p xmlns:wp14="http://schemas.microsoft.com/office/word/2010/wordml" w:rsidRPr="00283D75" w:rsidR="001A65F9" w:rsidRDefault="001A65F9" w14:paraId="797E50C6" wp14:textId="77777777">
      <w:pPr>
        <w:pStyle w:val="ColorfulList-Accent1"/>
        <w:spacing w:after="0" w:line="240" w:lineRule="auto"/>
        <w:rPr>
          <w:lang w:val="en-US"/>
        </w:rPr>
      </w:pPr>
      <w:r>
        <w:rPr>
          <w:lang w:val="en-US"/>
        </w:rPr>
        <w:br w:type="page"/>
      </w:r>
    </w:p>
    <w:p xmlns:wp14="http://schemas.microsoft.com/office/word/2010/wordml" w:rsidRPr="00283D75" w:rsidR="00936F5A" w:rsidRDefault="00936F5A" w14:paraId="7B04FA47" wp14:textId="77777777">
      <w:pPr>
        <w:pStyle w:val="ColorfulList-Accent1"/>
        <w:spacing w:after="0" w:line="240" w:lineRule="auto"/>
        <w:rPr>
          <w:lang w:val="en-US"/>
        </w:rPr>
      </w:pPr>
    </w:p>
    <w:p xmlns:wp14="http://schemas.microsoft.com/office/word/2010/wordml" w:rsidRPr="00283D75" w:rsidR="00936F5A" w:rsidP="003B6E4C" w:rsidRDefault="00936F5A" w14:paraId="5673738F" wp14:textId="77777777">
      <w:pPr>
        <w:pStyle w:val="Heading4"/>
        <w:numPr>
          <w:ilvl w:val="0"/>
          <w:numId w:val="3"/>
        </w:numPr>
        <w:rPr>
          <w:lang w:val="en-US"/>
        </w:rPr>
      </w:pPr>
      <w:r>
        <w:rPr>
          <w:lang w:val="en-US"/>
        </w:rPr>
        <w:t xml:space="preserve"> </w:t>
      </w:r>
      <w:bookmarkStart w:name="_Toc531221353" w:id="41"/>
      <w:r>
        <w:rPr>
          <w:lang w:val="en-US"/>
        </w:rPr>
        <w:t>Vessel Rendezvous</w:t>
      </w:r>
      <w:bookmarkEnd w:id="41"/>
    </w:p>
    <w:p xmlns:wp14="http://schemas.microsoft.com/office/word/2010/wordml" w:rsidR="00936F5A" w:rsidRDefault="00936F5A" w14:paraId="568C698B" wp14:textId="77777777">
      <w:pPr>
        <w:spacing w:after="0" w:line="240" w:lineRule="auto"/>
        <w:rPr>
          <w:rFonts w:ascii="Times New Roman" w:hAnsi="Times New Roman" w:cs="Times New Roman"/>
          <w:i/>
          <w:sz w:val="24"/>
          <w:szCs w:val="24"/>
          <w:lang w:val="en-US"/>
        </w:rPr>
      </w:pPr>
    </w:p>
    <w:p xmlns:wp14="http://schemas.microsoft.com/office/word/2010/wordml" w:rsidRPr="00283D75" w:rsidR="00936F5A" w:rsidRDefault="00936F5A" w14:paraId="1CFE655A" wp14:textId="77777777">
      <w:pPr>
        <w:spacing w:after="0" w:line="240" w:lineRule="auto"/>
        <w:jc w:val="both"/>
        <w:rPr>
          <w:lang w:val="en-US"/>
        </w:rPr>
      </w:pPr>
      <w:r>
        <w:rPr>
          <w:rFonts w:ascii="Times New Roman" w:hAnsi="Times New Roman" w:cs="Times New Roman"/>
          <w:sz w:val="24"/>
          <w:szCs w:val="24"/>
          <w:lang w:val="en-US"/>
        </w:rPr>
        <w:t>The pattern, checks that the ais messages from 2 different vessels are between a time period of</w:t>
      </w:r>
      <w:r>
        <w:rPr>
          <w:rFonts w:ascii="Times New Roman" w:hAnsi="Times New Roman" w:cs="Times New Roman"/>
          <w:color w:val="CE181E"/>
          <w:sz w:val="24"/>
          <w:szCs w:val="24"/>
          <w:lang w:val="en-US"/>
        </w:rPr>
        <w:t xml:space="preserve"> 60 secs.</w:t>
      </w:r>
      <w:r>
        <w:rPr>
          <w:rFonts w:ascii="Times New Roman" w:hAnsi="Times New Roman" w:cs="Times New Roman"/>
          <w:sz w:val="24"/>
          <w:szCs w:val="24"/>
          <w:lang w:val="en-US"/>
        </w:rPr>
        <w:t xml:space="preserve"> The pattern will detect events that happened closely in the time dimension. Next thing that will be checked is if the that have gap in their communication are in the same geohash grid. The precision of geohash is 5 (grid: 4.9km x 4.9 km</w:t>
      </w:r>
      <w:r>
        <w:rPr>
          <w:rFonts w:ascii="Times New Roman" w:hAnsi="Times New Roman" w:cs="Times New Roman"/>
          <w:sz w:val="23"/>
          <w:szCs w:val="23"/>
          <w:lang w:val="en-US"/>
        </w:rPr>
        <w:t xml:space="preserve"> ). </w:t>
      </w:r>
      <w:r>
        <w:rPr>
          <w:rFonts w:ascii="Times New Roman" w:hAnsi="Times New Roman" w:cs="Times New Roman"/>
          <w:sz w:val="24"/>
          <w:szCs w:val="24"/>
          <w:lang w:val="en-US"/>
        </w:rPr>
        <w:t>The information about the geohash of each vessel is given by the previous  pattern “gap-commmunication” whose outcome is used as input stream at this pattern.  Two vessels seem to have suspicious renevouz when they have both gap in their communication at the same time as long as they are at the same geohash grid.</w:t>
      </w:r>
    </w:p>
    <w:p xmlns:wp14="http://schemas.microsoft.com/office/word/2010/wordml" w:rsidRPr="00283D75" w:rsidR="00936F5A" w:rsidRDefault="00936F5A" w14:paraId="15A604D8" wp14:textId="77777777">
      <w:pPr>
        <w:spacing w:after="0" w:line="240" w:lineRule="auto"/>
        <w:jc w:val="both"/>
        <w:rPr>
          <w:lang w:val="en-US"/>
        </w:rPr>
      </w:pPr>
      <w:r>
        <w:rPr>
          <w:rFonts w:ascii="Times New Roman" w:hAnsi="Times New Roman" w:cs="Times New Roman"/>
          <w:sz w:val="24"/>
          <w:szCs w:val="24"/>
          <w:lang w:val="en-US"/>
        </w:rPr>
        <w:t>This pattern characterized from</w:t>
      </w:r>
      <w:r>
        <w:rPr>
          <w:rFonts w:ascii="Times New Roman" w:hAnsi="Times New Roman" w:cs="Times New Roman"/>
          <w:color w:val="000000"/>
          <w:sz w:val="24"/>
          <w:szCs w:val="24"/>
          <w:lang w:val="en-US"/>
        </w:rPr>
        <w:t xml:space="preserve"> events “vessel_1” – “vessel_2”. </w:t>
      </w:r>
    </w:p>
    <w:p xmlns:wp14="http://schemas.microsoft.com/office/word/2010/wordml" w:rsidR="00936F5A" w:rsidRDefault="00936F5A" w14:paraId="1A939487" wp14:textId="77777777">
      <w:pPr>
        <w:spacing w:after="0" w:line="240" w:lineRule="auto"/>
        <w:jc w:val="both"/>
        <w:rPr>
          <w:rFonts w:ascii="Times New Roman" w:hAnsi="Times New Roman" w:cs="Times New Roman"/>
          <w:color w:val="000000"/>
          <w:sz w:val="24"/>
          <w:szCs w:val="24"/>
          <w:lang w:val="en-US"/>
        </w:rPr>
      </w:pPr>
    </w:p>
    <w:p xmlns:wp14="http://schemas.microsoft.com/office/word/2010/wordml" w:rsidR="00936F5A" w:rsidRDefault="00936F5A" w14:paraId="6AA258D8" wp14:textId="77777777">
      <w:pPr>
        <w:spacing w:after="0" w:line="240" w:lineRule="auto"/>
        <w:rPr>
          <w:rFonts w:ascii="NimbusRomNo9L-Regu" w:hAnsi="NimbusRomNo9L-Regu" w:cs="NimbusRomNo9L-Regu"/>
          <w:sz w:val="20"/>
          <w:szCs w:val="20"/>
          <w:lang w:val="en-US"/>
        </w:rPr>
      </w:pPr>
    </w:p>
    <w:p xmlns:wp14="http://schemas.microsoft.com/office/word/2010/wordml" w:rsidRPr="00283D75" w:rsidR="00936F5A" w:rsidRDefault="00936F5A" w14:paraId="6FFBD3EC" wp14:textId="77777777">
      <w:pPr>
        <w:spacing w:after="0" w:line="240" w:lineRule="auto"/>
        <w:rPr>
          <w:lang w:val="en-US"/>
        </w:rPr>
      </w:pPr>
    </w:p>
    <w:p xmlns:wp14="http://schemas.microsoft.com/office/word/2010/wordml" w:rsidRPr="003B6E4C" w:rsidR="00936F5A" w:rsidRDefault="00936F5A" w14:paraId="0F57FEC1" wp14:textId="77777777">
      <w:pPr>
        <w:spacing w:after="0" w:line="240" w:lineRule="auto"/>
        <w:jc w:val="both"/>
        <w:rPr>
          <w:lang w:val="en-US"/>
        </w:rPr>
      </w:pPr>
      <w:r w:rsidRPr="003B6E4C">
        <w:rPr>
          <w:rFonts w:ascii="Times New Roman" w:hAnsi="Times New Roman" w:cs="Times New Roman"/>
          <w:color w:val="000000"/>
          <w:sz w:val="24"/>
          <w:szCs w:val="24"/>
          <w:lang w:val="en-US"/>
        </w:rPr>
        <w:t xml:space="preserve">The flinkcep patterns are written bellow. As time window we have </w:t>
      </w:r>
      <w:r w:rsidRPr="003B6E4C">
        <w:rPr>
          <w:rFonts w:ascii="Times New Roman" w:hAnsi="Times New Roman" w:cs="Times New Roman"/>
          <w:color w:val="CE181E"/>
          <w:sz w:val="24"/>
          <w:szCs w:val="24"/>
          <w:lang w:val="en-US"/>
        </w:rPr>
        <w:t>used 3600 secs for the 1</w:t>
      </w:r>
      <w:r w:rsidRPr="003B6E4C">
        <w:rPr>
          <w:rFonts w:ascii="Times New Roman" w:hAnsi="Times New Roman" w:cs="Times New Roman"/>
          <w:color w:val="CE181E"/>
          <w:sz w:val="24"/>
          <w:szCs w:val="24"/>
          <w:vertAlign w:val="superscript"/>
          <w:lang w:val="en-US"/>
        </w:rPr>
        <w:t>st</w:t>
      </w:r>
      <w:r w:rsidRPr="003B6E4C">
        <w:rPr>
          <w:rFonts w:ascii="Times New Roman" w:hAnsi="Times New Roman" w:cs="Times New Roman"/>
          <w:color w:val="CE181E"/>
          <w:sz w:val="24"/>
          <w:szCs w:val="24"/>
          <w:lang w:val="en-US"/>
        </w:rPr>
        <w:t xml:space="preserve"> pattern and 60 for the 2</w:t>
      </w:r>
      <w:r w:rsidRPr="003B6E4C">
        <w:rPr>
          <w:rFonts w:ascii="Times New Roman" w:hAnsi="Times New Roman" w:cs="Times New Roman"/>
          <w:color w:val="CE181E"/>
          <w:sz w:val="24"/>
          <w:szCs w:val="24"/>
          <w:vertAlign w:val="superscript"/>
          <w:lang w:val="en-US"/>
        </w:rPr>
        <w:t>nd</w:t>
      </w:r>
      <w:r w:rsidRPr="003B6E4C">
        <w:rPr>
          <w:rFonts w:ascii="Times New Roman" w:hAnsi="Times New Roman" w:cs="Times New Roman"/>
          <w:color w:val="CE181E"/>
          <w:sz w:val="24"/>
          <w:szCs w:val="24"/>
          <w:lang w:val="en-US"/>
        </w:rPr>
        <w:t xml:space="preserve">  because </w:t>
      </w:r>
    </w:p>
    <w:p xmlns:wp14="http://schemas.microsoft.com/office/word/2010/wordml" w:rsidR="00936F5A" w:rsidRDefault="00936F5A" w14:paraId="30DCCCAD" wp14:textId="77777777">
      <w:pPr>
        <w:spacing w:after="0" w:line="240" w:lineRule="auto"/>
        <w:jc w:val="both"/>
        <w:rPr>
          <w:rFonts w:ascii="NimbusRomNo9L-Regu" w:hAnsi="NimbusRomNo9L-Regu" w:cs="CMR10"/>
          <w:i/>
          <w:sz w:val="20"/>
          <w:szCs w:val="20"/>
          <w:lang w:val="en-US"/>
        </w:rPr>
      </w:pPr>
    </w:p>
    <w:p xmlns:wp14="http://schemas.microsoft.com/office/word/2010/wordml" w:rsidRPr="001A65F9" w:rsidR="001A65F9" w:rsidRDefault="001A65F9" w14:paraId="36AF6883" wp14:textId="77777777">
      <w:pPr>
        <w:spacing w:after="0" w:line="240" w:lineRule="auto"/>
        <w:jc w:val="both"/>
        <w:rPr>
          <w:rFonts w:ascii="NimbusRomNo9L-Regu" w:hAnsi="NimbusRomNo9L-Regu" w:cs="CMR10"/>
          <w:sz w:val="20"/>
          <w:szCs w:val="20"/>
          <w:lang w:val="en-US"/>
        </w:rPr>
      </w:pPr>
    </w:p>
    <w:p xmlns:wp14="http://schemas.microsoft.com/office/word/2010/wordml" w:rsidR="00936F5A" w:rsidRDefault="00936F5A" w14:paraId="774715B5" wp14:textId="77777777">
      <w:pPr>
        <w:spacing w:after="0" w:line="240" w:lineRule="auto"/>
        <w:jc w:val="both"/>
        <w:rPr>
          <w:rFonts w:ascii="Times New Roman" w:hAnsi="Times New Roman" w:cs="Times New Roman"/>
          <w:color w:val="000000"/>
          <w:sz w:val="24"/>
          <w:szCs w:val="24"/>
          <w:lang w:val="en-US"/>
        </w:rPr>
      </w:pPr>
      <w:r w:rsidRPr="001A65F9">
        <w:rPr>
          <w:rFonts w:ascii="Times New Roman" w:hAnsi="Times New Roman" w:cs="Times New Roman"/>
          <w:color w:val="000000"/>
          <w:sz w:val="24"/>
          <w:szCs w:val="24"/>
          <w:lang w:val="en-US"/>
        </w:rPr>
        <w:t>The 1</w:t>
      </w:r>
      <w:r w:rsidRPr="001A65F9">
        <w:rPr>
          <w:rFonts w:ascii="Times New Roman" w:hAnsi="Times New Roman" w:cs="Times New Roman"/>
          <w:color w:val="000000"/>
          <w:sz w:val="24"/>
          <w:szCs w:val="24"/>
          <w:vertAlign w:val="superscript"/>
          <w:lang w:val="en-US"/>
        </w:rPr>
        <w:t>st</w:t>
      </w:r>
      <w:r w:rsidRPr="001A65F9">
        <w:rPr>
          <w:rFonts w:ascii="Times New Roman" w:hAnsi="Times New Roman" w:cs="Times New Roman"/>
          <w:color w:val="000000"/>
          <w:sz w:val="24"/>
          <w:szCs w:val="24"/>
          <w:lang w:val="en-US"/>
        </w:rPr>
        <w:t xml:space="preserve"> pattern is:</w:t>
      </w:r>
    </w:p>
    <w:p xmlns:wp14="http://schemas.microsoft.com/office/word/2010/wordml" w:rsidRPr="001A65F9" w:rsidR="001A65F9" w:rsidRDefault="001A65F9" w14:paraId="54C529ED" wp14:textId="77777777">
      <w:pPr>
        <w:spacing w:after="0" w:line="240" w:lineRule="auto"/>
        <w:jc w:val="both"/>
      </w:pPr>
    </w:p>
    <w:p xmlns:wp14="http://schemas.microsoft.com/office/word/2010/wordml" w:rsidRPr="002459A5" w:rsidR="00D32773" w:rsidP="00D32773" w:rsidRDefault="00D32773" w14:paraId="53F0F3DB" wp14:textId="77777777">
      <w:pPr>
        <w:pStyle w:val="Caption"/>
        <w:keepNext/>
        <w:rPr>
          <w:lang w:val="en-US"/>
        </w:rPr>
      </w:pPr>
      <w:bookmarkStart w:name="_Toc531221316" w:id="42"/>
      <w:r w:rsidRPr="002459A5">
        <w:rPr>
          <w:lang w:val="en-US"/>
        </w:rPr>
        <w:t xml:space="preserve">Table </w:t>
      </w:r>
      <w:r>
        <w:fldChar w:fldCharType="begin"/>
      </w:r>
      <w:r w:rsidRPr="002459A5">
        <w:rPr>
          <w:lang w:val="en-US"/>
        </w:rPr>
        <w:instrText xml:space="preserve"> SEQ Table \* ARABIC </w:instrText>
      </w:r>
      <w:r>
        <w:fldChar w:fldCharType="separate"/>
      </w:r>
      <w:r w:rsidR="002459A5">
        <w:rPr>
          <w:noProof/>
          <w:lang w:val="en-US"/>
        </w:rPr>
        <w:t>9</w:t>
      </w:r>
      <w:r>
        <w:fldChar w:fldCharType="end"/>
      </w:r>
      <w:r>
        <w:rPr>
          <w:lang w:val="en-US"/>
        </w:rPr>
        <w:t>: Vessel Rendezvous pattern - trajectory events</w:t>
      </w:r>
      <w:bookmarkEnd w:id="42"/>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00283D75" w:rsidTr="00324C02" w14:paraId="31CEBFFE" wp14:textId="77777777">
        <w:tc>
          <w:tcPr>
            <w:tcW w:w="8306" w:type="dxa"/>
            <w:shd w:val="clear" w:color="auto" w:fill="auto"/>
          </w:tcPr>
          <w:p w:rsidRPr="00283D75" w:rsidR="00936F5A" w:rsidRDefault="00936F5A" w14:paraId="25B81186" wp14:textId="77777777">
            <w:pPr>
              <w:rPr>
                <w:lang w:val="en-US"/>
              </w:rPr>
            </w:pPr>
            <w:r>
              <w:rPr>
                <w:rFonts w:ascii="Monospace" w:hAnsi="Monospace" w:cs="CMR10"/>
                <w:b/>
                <w:color w:val="7F0055"/>
                <w:sz w:val="20"/>
                <w:szCs w:val="20"/>
                <w:lang w:val="en-US"/>
              </w:rPr>
              <w:t>public</w:t>
            </w:r>
            <w:r>
              <w:rPr>
                <w:rFonts w:ascii="Monospace" w:hAnsi="Monospace" w:cs="CMR10"/>
                <w:color w:val="000000"/>
                <w:sz w:val="20"/>
                <w:szCs w:val="20"/>
                <w:lang w:val="en-US"/>
              </w:rPr>
              <w:t xml:space="preserve"> </w:t>
            </w:r>
            <w:r>
              <w:rPr>
                <w:rFonts w:ascii="Monospace" w:hAnsi="Monospace" w:cs="CMR10"/>
                <w:b/>
                <w:color w:val="7F0055"/>
                <w:sz w:val="20"/>
                <w:szCs w:val="20"/>
                <w:lang w:val="en-US"/>
              </w:rPr>
              <w:t>static</w:t>
            </w:r>
            <w:r>
              <w:rPr>
                <w:rFonts w:ascii="Monospace" w:hAnsi="Monospace" w:cs="CMR10"/>
                <w:color w:val="000000"/>
                <w:sz w:val="20"/>
                <w:szCs w:val="20"/>
                <w:lang w:val="en-US"/>
              </w:rPr>
              <w:t xml:space="preserve"> Pattern&lt;AisMessage, ?&gt; patternGap(){</w:t>
            </w:r>
          </w:p>
          <w:p w:rsidRPr="00283D75" w:rsidR="00936F5A" w:rsidRDefault="00936F5A" w14:paraId="6B6C3B89" wp14:textId="77777777">
            <w:pPr>
              <w:rPr>
                <w:lang w:val="en-US"/>
              </w:rPr>
            </w:pPr>
            <w:r w:rsidRPr="00283D75">
              <w:rPr>
                <w:rFonts w:ascii="Monospace" w:hAnsi="Monospace"/>
                <w:color w:val="000000"/>
                <w:sz w:val="20"/>
                <w:lang w:val="en-US"/>
              </w:rPr>
              <w:t xml:space="preserve">        Pattern&lt;AisMessage, ?&gt; </w:t>
            </w:r>
            <w:r w:rsidRPr="00283D75">
              <w:rPr>
                <w:rFonts w:ascii="Monospace" w:hAnsi="Monospace"/>
                <w:color w:val="6A3E3E"/>
                <w:sz w:val="20"/>
                <w:lang w:val="en-US"/>
              </w:rPr>
              <w:t>rendezvouzPattern</w:t>
            </w:r>
            <w:r w:rsidRPr="00283D75">
              <w:rPr>
                <w:rFonts w:ascii="Monospace" w:hAnsi="Monospace"/>
                <w:color w:val="000000"/>
                <w:sz w:val="20"/>
                <w:lang w:val="en-US"/>
              </w:rPr>
              <w:t xml:space="preserve"> = Pattern.&lt;AisMessage&gt;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"gap_start"</w:t>
            </w:r>
            <w:r w:rsidRPr="00283D75">
              <w:rPr>
                <w:rFonts w:ascii="Monospace" w:hAnsi="Monospace"/>
                <w:color w:val="000000"/>
                <w:sz w:val="20"/>
                <w:lang w:val="en-US"/>
              </w:rPr>
              <w:t>, AfterMatchSkipStrategy.</w:t>
            </w:r>
            <w:r w:rsidRPr="00283D75">
              <w:rPr>
                <w:rFonts w:ascii="Monospace" w:hAnsi="Monospace"/>
                <w:i/>
                <w:color w:val="000000"/>
                <w:sz w:val="20"/>
                <w:lang w:val="en-US"/>
              </w:rPr>
              <w:t>skipPastLastEvent</w:t>
            </w:r>
            <w:r w:rsidRPr="00283D75">
              <w:rPr>
                <w:rFonts w:ascii="Monospace" w:hAnsi="Monospace"/>
                <w:color w:val="000000"/>
                <w:sz w:val="20"/>
                <w:lang w:val="en-US"/>
              </w:rPr>
              <w:t>())</w:t>
            </w:r>
          </w:p>
          <w:p w:rsidRPr="00283D75" w:rsidR="00936F5A" w:rsidRDefault="00936F5A" w14:paraId="6FA65917"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"gap_end"</w:t>
            </w:r>
            <w:r w:rsidRPr="00283D75">
              <w:rPr>
                <w:rFonts w:ascii="Monospace" w:hAnsi="Monospace"/>
                <w:color w:val="000000"/>
                <w:sz w:val="20"/>
                <w:lang w:val="en-US"/>
              </w:rPr>
              <w:t>)</w:t>
            </w:r>
          </w:p>
          <w:p w:rsidRPr="00283D75" w:rsidR="00936F5A" w:rsidRDefault="00936F5A" w14:paraId="02C19638"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IterativeCondition&lt;AisMessage&gt;()</w:t>
            </w:r>
            <w:r w:rsidRPr="00283D75">
              <w:rPr>
                <w:rFonts w:ascii="Monospace" w:hAnsi="Monospace"/>
                <w:color w:val="000000"/>
                <w:sz w:val="20"/>
                <w:lang w:val="en-US"/>
              </w:rPr>
              <w:t xml:space="preserve">                 </w:t>
            </w:r>
          </w:p>
          <w:p w:rsidRPr="00283D75" w:rsidR="00936F5A" w:rsidRDefault="00936F5A" w14:paraId="4CF4EDC4" wp14:textId="77777777">
            <w:pPr>
              <w:rPr>
                <w:lang w:val="en-US"/>
              </w:rPr>
            </w:pPr>
            <w:r w:rsidRPr="00283D75">
              <w:rPr>
                <w:rFonts w:ascii="Monospace" w:hAnsi="Monospace"/>
                <w:color w:val="646464"/>
                <w:sz w:val="20"/>
                <w:lang w:val="en-US"/>
              </w:rPr>
              <w:t>@Override</w:t>
            </w:r>
          </w:p>
          <w:p w:rsidRPr="00283D75" w:rsidR="00936F5A" w:rsidRDefault="00936F5A" w14:paraId="6DEC11EA" wp14:textId="77777777">
            <w:pPr>
              <w:rPr>
                <w:lang w:val="en-US"/>
              </w:rPr>
            </w:pP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filter(AisMessage </w:t>
            </w:r>
            <w:r w:rsidRPr="00283D75">
              <w:rPr>
                <w:rFonts w:ascii="Monospace" w:hAnsi="Monospace"/>
                <w:color w:val="6A3E3E"/>
                <w:sz w:val="20"/>
                <w:lang w:val="en-US"/>
              </w:rPr>
              <w:t>event</w:t>
            </w:r>
            <w:r w:rsidRPr="00283D75">
              <w:rPr>
                <w:rFonts w:ascii="Monospace" w:hAnsi="Monospace"/>
                <w:color w:val="000000"/>
                <w:sz w:val="20"/>
                <w:lang w:val="en-US"/>
              </w:rPr>
              <w:t xml:space="preserve">,Context&lt;AisMessage&gt;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 xml:space="preserve">throws </w:t>
            </w:r>
            <w:r w:rsidRPr="00283D75">
              <w:rPr>
                <w:rFonts w:ascii="Monospace" w:hAnsi="Monospace"/>
                <w:color w:val="000000"/>
                <w:sz w:val="20"/>
                <w:lang w:val="en-US"/>
              </w:rPr>
              <w:t>Exception {</w:t>
            </w:r>
            <w:r w:rsidRPr="00283D75">
              <w:rPr>
                <w:rFonts w:ascii="Monospace" w:hAnsi="Monospace"/>
                <w:b/>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(AisMessage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"gap_start"</w:t>
            </w:r>
            <w:r w:rsidRPr="00283D75">
              <w:rPr>
                <w:rFonts w:ascii="Monospace" w:hAnsi="Monospace"/>
                <w:color w:val="000000"/>
                <w:sz w:val="20"/>
                <w:lang w:val="en-US"/>
              </w:rPr>
              <w:t>)) {</w:t>
            </w:r>
          </w:p>
          <w:p w:rsidRPr="00283D75" w:rsidR="00936F5A" w:rsidRDefault="00936F5A" w14:paraId="7331AACE"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 xml:space="preserve">.getT()) &gt; </w:t>
            </w:r>
            <w:r w:rsidRPr="00283D75">
              <w:rPr>
                <w:rFonts w:ascii="Monospace" w:hAnsi="Monospace"/>
                <w:i/>
                <w:color w:val="0000C0"/>
                <w:sz w:val="20"/>
                <w:lang w:val="en-US"/>
              </w:rPr>
              <w:t>gapTime</w:t>
            </w:r>
            <w:r w:rsidRPr="00283D75">
              <w:rPr>
                <w:rFonts w:ascii="Monospace" w:hAnsi="Monospace"/>
                <w:color w:val="000000"/>
                <w:sz w:val="20"/>
                <w:lang w:val="en-US"/>
              </w:rPr>
              <w:t xml:space="preserve"> &amp;&amp; (</w:t>
            </w:r>
            <w:r w:rsidRPr="00283D75">
              <w:rPr>
                <w:rFonts w:ascii="Monospace" w:hAnsi="Monospace"/>
                <w:color w:val="6A3E3E"/>
                <w:sz w:val="20"/>
                <w:lang w:val="en-US"/>
              </w:rPr>
              <w:t>event</w:t>
            </w:r>
            <w:r w:rsidRPr="00283D75">
              <w:rPr>
                <w:rFonts w:ascii="Monospace" w:hAnsi="Monospace"/>
                <w:color w:val="000000"/>
                <w:sz w:val="20"/>
                <w:lang w:val="en-US"/>
              </w:rPr>
              <w:t xml:space="preserve">.getT() - </w:t>
            </w:r>
            <w:r w:rsidRPr="00283D75">
              <w:rPr>
                <w:rFonts w:ascii="Monospace" w:hAnsi="Monospace"/>
                <w:color w:val="6A3E3E"/>
                <w:sz w:val="20"/>
                <w:lang w:val="en-US"/>
              </w:rPr>
              <w:t>ev</w:t>
            </w:r>
            <w:r w:rsidRPr="00283D75">
              <w:rPr>
                <w:rFonts w:ascii="Monospace" w:hAnsi="Monospace"/>
                <w:color w:val="000000"/>
                <w:sz w:val="20"/>
                <w:lang w:val="en-US"/>
              </w:rPr>
              <w:t>.getT()) &gt; 0</w:t>
            </w:r>
          </w:p>
          <w:p w:rsidRPr="00283D75" w:rsidR="00936F5A" w:rsidRDefault="00936F5A" w14:paraId="3142C23D" wp14:textId="77777777">
            <w:pPr>
              <w:rPr>
                <w:lang w:val="en-US"/>
              </w:rPr>
            </w:pPr>
            <w:r w:rsidRPr="00283D75">
              <w:rPr>
                <w:rFonts w:ascii="Monospace" w:hAnsi="Monospace"/>
                <w:color w:val="000000"/>
                <w:sz w:val="20"/>
                <w:lang w:val="en-US"/>
              </w:rPr>
              <w:t xml:space="preserve">        &amp;&amp; </w:t>
            </w:r>
            <w:r w:rsidRPr="00283D75">
              <w:rPr>
                <w:rFonts w:ascii="Monospace" w:hAnsi="Monospace"/>
                <w:i/>
                <w:color w:val="0000C0"/>
                <w:sz w:val="20"/>
                <w:lang w:val="en-US"/>
              </w:rPr>
              <w:t>listOfPorts</w:t>
            </w:r>
            <w:r w:rsidRPr="00283D75">
              <w:rPr>
                <w:rFonts w:ascii="Monospace" w:hAnsi="Monospace"/>
                <w:color w:val="000000"/>
                <w:sz w:val="20"/>
                <w:lang w:val="en-US"/>
              </w:rPr>
              <w:t>.contains(GeoHash.</w:t>
            </w:r>
            <w:r w:rsidRPr="00283D75">
              <w:rPr>
                <w:rFonts w:ascii="Monospace" w:hAnsi="Monospace"/>
                <w:i/>
                <w:color w:val="000000"/>
                <w:sz w:val="20"/>
                <w:lang w:val="en-US"/>
              </w:rPr>
              <w:t>encodeHash</w:t>
            </w:r>
            <w:r w:rsidRPr="00283D75">
              <w:rPr>
                <w:rFonts w:ascii="Monospace" w:hAnsi="Monospace"/>
                <w:color w:val="000000"/>
                <w:sz w:val="20"/>
                <w:lang w:val="en-US"/>
              </w:rPr>
              <w:t>(</w:t>
            </w:r>
            <w:r w:rsidRPr="00283D75">
              <w:rPr>
                <w:rFonts w:ascii="Monospace" w:hAnsi="Monospace"/>
                <w:color w:val="6A3E3E"/>
                <w:sz w:val="20"/>
                <w:lang w:val="en-US"/>
              </w:rPr>
              <w:t>event</w:t>
            </w:r>
            <w:r w:rsidRPr="00283D75">
              <w:rPr>
                <w:rFonts w:ascii="Monospace" w:hAnsi="Monospace"/>
                <w:color w:val="000000"/>
                <w:sz w:val="20"/>
                <w:lang w:val="en-US"/>
              </w:rPr>
              <w:t>.getLat(),     e</w:t>
            </w:r>
            <w:r w:rsidRPr="00283D75">
              <w:rPr>
                <w:rFonts w:ascii="Monospace" w:hAnsi="Monospace"/>
                <w:color w:val="6A3E3E"/>
                <w:sz w:val="20"/>
                <w:lang w:val="en-US"/>
              </w:rPr>
              <w:t>vent</w:t>
            </w:r>
            <w:r w:rsidRPr="00283D75">
              <w:rPr>
                <w:rFonts w:ascii="Monospace" w:hAnsi="Monospace"/>
                <w:color w:val="000000"/>
                <w:sz w:val="20"/>
                <w:lang w:val="en-US"/>
              </w:rPr>
              <w:t xml:space="preserve">.getLon(), </w:t>
            </w:r>
            <w:r w:rsidRPr="00283D75">
              <w:rPr>
                <w:rFonts w:ascii="Monospace" w:hAnsi="Monospace"/>
                <w:i/>
                <w:color w:val="0000C0"/>
                <w:sz w:val="20"/>
                <w:lang w:val="en-US"/>
              </w:rPr>
              <w:t>geoHashLen</w:t>
            </w:r>
            <w:r w:rsidRPr="00283D75">
              <w:rPr>
                <w:rFonts w:ascii="Monospace" w:hAnsi="Monospace"/>
                <w:color w:val="000000"/>
                <w:sz w:val="20"/>
                <w:lang w:val="en-US"/>
              </w:rPr>
              <w:t xml:space="preserve">)) == </w:t>
            </w:r>
            <w:r w:rsidRPr="00283D75">
              <w:rPr>
                <w:rFonts w:ascii="Monospace" w:hAnsi="Monospace"/>
                <w:b/>
                <w:color w:val="7F0055"/>
                <w:sz w:val="20"/>
                <w:lang w:val="en-US"/>
              </w:rPr>
              <w:t>false</w:t>
            </w:r>
            <w:r w:rsidRPr="00283D75">
              <w:rPr>
                <w:rFonts w:ascii="Monospace" w:hAnsi="Monospace"/>
                <w:color w:val="000000"/>
                <w:sz w:val="20"/>
                <w:lang w:val="en-US"/>
              </w:rPr>
              <w:t xml:space="preserve">) </w:t>
            </w:r>
          </w:p>
          <w:p w:rsidRPr="00283D75" w:rsidR="00936F5A" w:rsidRDefault="00936F5A" w14:paraId="295BC885" wp14:textId="77777777">
            <w:pPr>
              <w:rPr>
                <w:lang w:val="en-US"/>
              </w:rPr>
            </w:pPr>
            <w:r w:rsidRPr="00283D75">
              <w:rPr>
                <w:rFonts w:ascii="Monospace" w:hAnsi="Monospace"/>
                <w:color w:val="000000"/>
                <w:sz w:val="20"/>
                <w:lang w:val="en-US"/>
              </w:rPr>
              <w:t xml:space="preserve">      {</w:t>
            </w:r>
            <w:r w:rsidRPr="00283D75">
              <w:rPr>
                <w:rFonts w:ascii="Monospace" w:hAnsi="Monospace"/>
                <w:b/>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5C3D8511"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w:t>
            </w:r>
            <w:r w:rsidR="007C05D9">
              <w:rPr>
                <w:rFonts w:ascii="Monospace" w:hAnsi="Monospace"/>
                <w:color w:val="000000"/>
                <w:sz w:val="20"/>
                <w:lang w:val="en-US"/>
              </w:rPr>
              <w:t>{</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P="007C05D9" w:rsidRDefault="00936F5A" w14:paraId="11F7384F" wp14:textId="77777777">
            <w:pPr>
              <w:rPr>
                <w:lang w:val="en-US"/>
              </w:rPr>
            </w:pPr>
            <w:r w:rsidRPr="00283D75">
              <w:rPr>
                <w:rFonts w:ascii="Monospace" w:hAnsi="Monospace" w:cs="CMR10"/>
                <w:color w:val="000000"/>
                <w:sz w:val="20"/>
                <w:szCs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00936F5A" w:rsidP="007C05D9" w:rsidRDefault="00936F5A" w14:paraId="56C89E2A" wp14:textId="77777777">
            <w:r w:rsidRPr="00283D75">
              <w:rPr>
                <w:rFonts w:ascii="Monospace" w:hAnsi="Monospace"/>
                <w:color w:val="000000"/>
                <w:sz w:val="20"/>
                <w:lang w:val="en-US"/>
              </w:rPr>
              <w:t xml:space="preserve">   }).within(Time.</w:t>
            </w:r>
            <w:r w:rsidRPr="00283D75">
              <w:rPr>
                <w:rFonts w:ascii="Monospace" w:hAnsi="Monospace"/>
                <w:i/>
                <w:color w:val="000000"/>
                <w:sz w:val="20"/>
                <w:lang w:val="en-US"/>
              </w:rPr>
              <w:t>seconds</w:t>
            </w:r>
            <w:r w:rsidRPr="00283D75">
              <w:rPr>
                <w:rFonts w:ascii="Monospace" w:hAnsi="Monospace"/>
                <w:color w:val="000000"/>
                <w:sz w:val="20"/>
                <w:lang w:val="en-US"/>
              </w:rPr>
              <w:t>(3600));</w:t>
            </w:r>
            <w:r>
              <w:rPr>
                <w:rFonts w:ascii="Monospace" w:hAnsi="Monospace" w:cs="CMR10"/>
                <w:color w:val="000000"/>
                <w:sz w:val="20"/>
                <w:szCs w:val="20"/>
                <w:lang w:val="en-US"/>
              </w:rPr>
              <w:t xml:space="preserve">    }</w:t>
            </w:r>
          </w:p>
        </w:tc>
      </w:tr>
    </w:tbl>
    <w:p xmlns:wp14="http://schemas.microsoft.com/office/word/2010/wordml" w:rsidR="007C05D9" w:rsidRDefault="007C05D9" w14:paraId="1C0157D6"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936F5A" w:rsidRDefault="00936F5A" w14:paraId="3691E7B2"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Pr="002459A5" w:rsidR="00936F5A" w:rsidRDefault="00936F5A" w14:paraId="1933B007" wp14:textId="77777777">
      <w:pPr>
        <w:spacing w:after="0" w:line="240" w:lineRule="auto"/>
        <w:jc w:val="both"/>
        <w:rPr>
          <w:lang w:val="en-US"/>
        </w:rPr>
      </w:pPr>
      <w:r w:rsidRPr="007C05D9">
        <w:rPr>
          <w:rFonts w:ascii="Times New Roman" w:hAnsi="Times New Roman" w:cs="Times New Roman"/>
          <w:color w:val="000000"/>
          <w:sz w:val="24"/>
          <w:szCs w:val="24"/>
          <w:lang w:val="en-US"/>
        </w:rPr>
        <w:t>The 2</w:t>
      </w:r>
      <w:r w:rsidRPr="007C05D9">
        <w:rPr>
          <w:rFonts w:ascii="Times New Roman" w:hAnsi="Times New Roman" w:cs="Times New Roman"/>
          <w:color w:val="000000"/>
          <w:sz w:val="24"/>
          <w:szCs w:val="24"/>
          <w:vertAlign w:val="superscript"/>
          <w:lang w:val="en-US"/>
        </w:rPr>
        <w:t>nd</w:t>
      </w:r>
      <w:r w:rsidRPr="007C05D9">
        <w:rPr>
          <w:rFonts w:ascii="Times New Roman" w:hAnsi="Times New Roman" w:cs="Times New Roman"/>
          <w:color w:val="000000"/>
          <w:sz w:val="24"/>
          <w:szCs w:val="24"/>
          <w:lang w:val="en-US"/>
        </w:rPr>
        <w:t xml:space="preserve"> pattern is:</w:t>
      </w:r>
    </w:p>
    <w:p xmlns:wp14="http://schemas.microsoft.com/office/word/2010/wordml" w:rsidR="00936F5A" w:rsidRDefault="00936F5A" w14:paraId="526770CE"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Pr="002459A5" w:rsidR="00D32773" w:rsidP="00D32773" w:rsidRDefault="00D32773" w14:paraId="14331476" wp14:textId="77777777">
      <w:pPr>
        <w:pStyle w:val="Caption"/>
        <w:keepNext/>
        <w:rPr>
          <w:lang w:val="en-US"/>
        </w:rPr>
      </w:pPr>
      <w:bookmarkStart w:name="_Toc531221317" w:id="43"/>
      <w:r w:rsidRPr="002459A5">
        <w:rPr>
          <w:lang w:val="en-US"/>
        </w:rPr>
        <w:t xml:space="preserve">Table </w:t>
      </w:r>
      <w:r>
        <w:fldChar w:fldCharType="begin"/>
      </w:r>
      <w:r w:rsidRPr="002459A5">
        <w:rPr>
          <w:lang w:val="en-US"/>
        </w:rPr>
        <w:instrText xml:space="preserve"> SEQ Table \* ARABIC </w:instrText>
      </w:r>
      <w:r>
        <w:fldChar w:fldCharType="separate"/>
      </w:r>
      <w:r w:rsidR="002459A5">
        <w:rPr>
          <w:noProof/>
          <w:lang w:val="en-US"/>
        </w:rPr>
        <w:t>10</w:t>
      </w:r>
      <w:r>
        <w:fldChar w:fldCharType="end"/>
      </w:r>
      <w:r>
        <w:rPr>
          <w:lang w:val="en-US"/>
        </w:rPr>
        <w:t xml:space="preserve">: </w:t>
      </w:r>
      <w:r w:rsidRPr="00A916C7">
        <w:rPr>
          <w:lang w:val="en-US"/>
        </w:rPr>
        <w:t xml:space="preserve">Vessel Rendezvous pattern - </w:t>
      </w:r>
      <w:r>
        <w:rPr>
          <w:lang w:val="en-US"/>
        </w:rPr>
        <w:t>complex</w:t>
      </w:r>
      <w:r w:rsidRPr="00A916C7">
        <w:rPr>
          <w:lang w:val="en-US"/>
        </w:rPr>
        <w:t xml:space="preserve"> events</w:t>
      </w:r>
      <w:bookmarkEnd w:id="43"/>
    </w:p>
    <w:tbl>
      <w:tblPr>
        <w:tblW w:w="0" w:type="auto"/>
        <w:tblInd w:w="55" w:type="dxa"/>
        <w:tblBorders>
          <w:top w:val="single" w:color="auto" w:sz="4" w:space="0"/>
          <w:left w:val="single" w:color="auto" w:sz="4" w:space="0"/>
          <w:bottom w:val="single" w:color="auto" w:sz="4" w:space="0"/>
          <w:right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8306"/>
      </w:tblGrid>
      <w:tr xmlns:wp14="http://schemas.microsoft.com/office/word/2010/wordml" w:rsidR="00283D75" w:rsidTr="00503AD4" w14:paraId="76FFA0B1" wp14:textId="77777777">
        <w:tc>
          <w:tcPr>
            <w:tcW w:w="8306" w:type="dxa"/>
            <w:shd w:val="clear" w:color="auto" w:fill="auto"/>
          </w:tcPr>
          <w:p w:rsidRPr="00283D75" w:rsidR="00936F5A" w:rsidRDefault="00936F5A" w14:paraId="60533B6C" wp14:textId="77777777">
            <w:pPr>
              <w:rPr>
                <w:lang w:val="en-US"/>
              </w:rPr>
            </w:pPr>
            <w:r w:rsidRPr="00283D75">
              <w:rPr>
                <w:rFonts w:ascii="Monospace" w:hAnsi="Monospace" w:cs="CMR10"/>
                <w:b/>
                <w:color w:val="7F0055"/>
                <w:sz w:val="20"/>
                <w:szCs w:val="20"/>
                <w:lang w:val="en-US"/>
              </w:rPr>
              <w:t>public</w:t>
            </w:r>
            <w:r w:rsidRPr="00283D75">
              <w:rPr>
                <w:rFonts w:ascii="Monospace" w:hAnsi="Monospace" w:cs="CMR10"/>
                <w:color w:val="000000"/>
                <w:sz w:val="20"/>
                <w:szCs w:val="20"/>
                <w:lang w:val="en-US"/>
              </w:rPr>
              <w:t xml:space="preserve"> </w:t>
            </w:r>
            <w:r w:rsidRPr="00283D75">
              <w:rPr>
                <w:rFonts w:ascii="Monospace" w:hAnsi="Monospace" w:cs="CMR10"/>
                <w:b/>
                <w:color w:val="7F0055"/>
                <w:sz w:val="20"/>
                <w:szCs w:val="20"/>
                <w:lang w:val="en-US"/>
              </w:rPr>
              <w:t>static</w:t>
            </w:r>
            <w:r w:rsidRPr="00283D75">
              <w:rPr>
                <w:rFonts w:ascii="Monospace" w:hAnsi="Monospace" w:cs="CMR10"/>
                <w:color w:val="000000"/>
                <w:sz w:val="20"/>
                <w:szCs w:val="20"/>
                <w:lang w:val="en-US"/>
              </w:rPr>
              <w:t xml:space="preserve"> Pattern&lt;GapMessage, ?&gt; patternRendezvouz(){</w:t>
            </w:r>
          </w:p>
          <w:p w:rsidRPr="00283D75" w:rsidR="00936F5A" w:rsidRDefault="00936F5A" w14:paraId="3CFCCF31" wp14:textId="77777777">
            <w:pPr>
              <w:rPr>
                <w:lang w:val="en-US"/>
              </w:rPr>
            </w:pPr>
            <w:r w:rsidRPr="00283D75">
              <w:rPr>
                <w:rFonts w:ascii="Monospace" w:hAnsi="Monospace"/>
                <w:color w:val="000000"/>
                <w:sz w:val="20"/>
                <w:lang w:val="en-US"/>
              </w:rPr>
              <w:t xml:space="preserve">        Pattern&lt;GapMessage, ?&gt; </w:t>
            </w:r>
            <w:r w:rsidRPr="00283D75">
              <w:rPr>
                <w:rFonts w:ascii="Monospace" w:hAnsi="Monospace"/>
                <w:color w:val="6A3E3E"/>
                <w:sz w:val="20"/>
                <w:lang w:val="en-US"/>
              </w:rPr>
              <w:t>rendevouzPattern</w:t>
            </w:r>
            <w:r w:rsidRPr="00283D75">
              <w:rPr>
                <w:rFonts w:ascii="Monospace" w:hAnsi="Monospace"/>
                <w:color w:val="000000"/>
                <w:sz w:val="20"/>
                <w:lang w:val="en-US"/>
              </w:rPr>
              <w:t xml:space="preserve"> = Pattern.&lt;GapMessage&gt;</w:t>
            </w:r>
            <w:r w:rsidRPr="00283D75">
              <w:rPr>
                <w:rFonts w:ascii="Monospace" w:hAnsi="Monospace"/>
                <w:i/>
                <w:color w:val="000000"/>
                <w:sz w:val="20"/>
                <w:lang w:val="en-US"/>
              </w:rPr>
              <w:t>begin</w:t>
            </w:r>
            <w:r w:rsidRPr="00283D75">
              <w:rPr>
                <w:rFonts w:ascii="Monospace" w:hAnsi="Monospace"/>
                <w:color w:val="000000"/>
                <w:sz w:val="20"/>
                <w:lang w:val="en-US"/>
              </w:rPr>
              <w:t>(</w:t>
            </w:r>
            <w:r w:rsidRPr="00283D75">
              <w:rPr>
                <w:rFonts w:ascii="Monospace" w:hAnsi="Monospace"/>
                <w:color w:val="2A00FF"/>
                <w:sz w:val="20"/>
                <w:lang w:val="en-US"/>
              </w:rPr>
              <w:t>"Vessel_1"</w:t>
            </w:r>
            <w:r w:rsidRPr="00283D75">
              <w:rPr>
                <w:rFonts w:ascii="Monospace" w:hAnsi="Monospace"/>
                <w:color w:val="000000"/>
                <w:sz w:val="20"/>
                <w:lang w:val="en-US"/>
              </w:rPr>
              <w:t>)</w:t>
            </w:r>
          </w:p>
          <w:p w:rsidRPr="00283D75" w:rsidR="00936F5A" w:rsidRDefault="00936F5A" w14:paraId="6AAA0856" wp14:textId="77777777">
            <w:pPr>
              <w:rPr>
                <w:lang w:val="en-US"/>
              </w:rPr>
            </w:pPr>
            <w:r w:rsidRPr="00283D75">
              <w:rPr>
                <w:rFonts w:ascii="Monospace" w:hAnsi="Monospace"/>
                <w:color w:val="000000"/>
                <w:sz w:val="20"/>
                <w:lang w:val="en-US"/>
              </w:rPr>
              <w:t xml:space="preserve">   .subtype(GapMessage.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5C6CEC65" wp14:textId="77777777">
            <w:pPr>
              <w:rPr>
                <w:lang w:val="en-US"/>
              </w:rPr>
            </w:pPr>
            <w:r w:rsidRPr="00283D75">
              <w:rPr>
                <w:rFonts w:ascii="Monospace" w:hAnsi="Monospace"/>
                <w:color w:val="000000"/>
                <w:sz w:val="20"/>
                <w:lang w:val="en-US"/>
              </w:rPr>
              <w:t xml:space="preserve">   .followedBy(</w:t>
            </w:r>
            <w:r w:rsidRPr="00283D75">
              <w:rPr>
                <w:rFonts w:ascii="Monospace" w:hAnsi="Monospace"/>
                <w:color w:val="2A00FF"/>
                <w:sz w:val="20"/>
                <w:lang w:val="en-US"/>
              </w:rPr>
              <w:t>"Vessel_2"</w:t>
            </w:r>
            <w:r w:rsidRPr="00283D75">
              <w:rPr>
                <w:rFonts w:ascii="Monospace" w:hAnsi="Monospace"/>
                <w:color w:val="000000"/>
                <w:sz w:val="20"/>
                <w:lang w:val="en-US"/>
              </w:rPr>
              <w:t>)</w:t>
            </w:r>
          </w:p>
          <w:p w:rsidRPr="00283D75" w:rsidR="00936F5A" w:rsidRDefault="00936F5A" w14:paraId="352EAEF9" wp14:textId="77777777">
            <w:pPr>
              <w:rPr>
                <w:lang w:val="en-US"/>
              </w:rPr>
            </w:pPr>
            <w:r w:rsidRPr="00283D75">
              <w:rPr>
                <w:rFonts w:ascii="Monospace" w:hAnsi="Monospace"/>
                <w:color w:val="000000"/>
                <w:sz w:val="20"/>
                <w:lang w:val="en-US"/>
              </w:rPr>
              <w:t xml:space="preserve">   .subtype(GapMessage.</w:t>
            </w:r>
            <w:r w:rsidRPr="00283D75">
              <w:rPr>
                <w:rFonts w:ascii="Monospace" w:hAnsi="Monospace"/>
                <w:b/>
                <w:color w:val="7F0055"/>
                <w:sz w:val="20"/>
                <w:lang w:val="en-US"/>
              </w:rPr>
              <w:t>class</w:t>
            </w:r>
            <w:r w:rsidRPr="00283D75">
              <w:rPr>
                <w:rFonts w:ascii="Monospace" w:hAnsi="Monospace"/>
                <w:color w:val="000000"/>
                <w:sz w:val="20"/>
                <w:lang w:val="en-US"/>
              </w:rPr>
              <w:t>)</w:t>
            </w:r>
          </w:p>
          <w:p w:rsidRPr="00283D75" w:rsidR="00936F5A" w:rsidRDefault="00936F5A" w14:paraId="172469D7" wp14:textId="77777777">
            <w:pPr>
              <w:rPr>
                <w:lang w:val="en-US"/>
              </w:rPr>
            </w:pPr>
            <w:r w:rsidRPr="00283D75">
              <w:rPr>
                <w:rFonts w:ascii="Monospace" w:hAnsi="Monospace"/>
                <w:color w:val="000000"/>
                <w:sz w:val="20"/>
                <w:lang w:val="en-US"/>
              </w:rPr>
              <w:t xml:space="preserve">   .where(</w:t>
            </w:r>
            <w:r w:rsidRPr="00283D75">
              <w:rPr>
                <w:rFonts w:ascii="Monospace" w:hAnsi="Monospace"/>
                <w:b/>
                <w:color w:val="7F0055"/>
                <w:sz w:val="20"/>
                <w:lang w:val="en-US"/>
              </w:rPr>
              <w:t>new</w:t>
            </w:r>
            <w:r w:rsidRPr="00283D75">
              <w:rPr>
                <w:rFonts w:ascii="Monospace" w:hAnsi="Monospace"/>
                <w:color w:val="000000"/>
                <w:sz w:val="20"/>
                <w:lang w:val="en-US"/>
              </w:rPr>
              <w:t xml:space="preserve"> </w:t>
            </w:r>
            <w:r w:rsidRPr="00283D75">
              <w:rPr>
                <w:rFonts w:ascii="Monospace" w:hAnsi="Monospace"/>
                <w:color w:val="000000"/>
                <w:sz w:val="20"/>
                <w:u w:val="single"/>
                <w:lang w:val="en-US"/>
              </w:rPr>
              <w:t>IterativeCondition&lt;GapMessage&gt;()</w:t>
            </w:r>
            <w:r w:rsidRPr="00283D75">
              <w:rPr>
                <w:rFonts w:ascii="Monospace" w:hAnsi="Monospace"/>
                <w:color w:val="000000"/>
                <w:sz w:val="20"/>
                <w:lang w:val="en-US"/>
              </w:rPr>
              <w:t xml:space="preserve"> {</w:t>
            </w:r>
          </w:p>
          <w:p w:rsidRPr="00283D75" w:rsidR="00936F5A" w:rsidRDefault="00936F5A" w14:paraId="1F732285" wp14:textId="77777777">
            <w:pPr>
              <w:rPr>
                <w:lang w:val="en-US"/>
              </w:rPr>
            </w:pPr>
            <w:r w:rsidRPr="00283D75">
              <w:rPr>
                <w:rFonts w:ascii="Monospace" w:hAnsi="Monospace"/>
                <w:color w:val="000000"/>
                <w:sz w:val="20"/>
                <w:lang w:val="en-US"/>
              </w:rPr>
              <w:t xml:space="preserve">   </w:t>
            </w:r>
            <w:r w:rsidRPr="00283D75">
              <w:rPr>
                <w:rFonts w:ascii="Monospace" w:hAnsi="Monospace"/>
                <w:color w:val="646464"/>
                <w:sz w:val="20"/>
                <w:lang w:val="en-US"/>
              </w:rPr>
              <w:t>@Override</w:t>
            </w:r>
          </w:p>
          <w:p w:rsidRPr="00283D75" w:rsidR="00936F5A" w:rsidRDefault="00936F5A" w14:paraId="4970FC11"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public</w:t>
            </w:r>
            <w:r w:rsidRPr="00283D75">
              <w:rPr>
                <w:rFonts w:ascii="Monospace" w:hAnsi="Monospace"/>
                <w:color w:val="000000"/>
                <w:sz w:val="20"/>
                <w:lang w:val="en-US"/>
              </w:rPr>
              <w:t xml:space="preserve"> </w:t>
            </w:r>
            <w:r w:rsidRPr="00283D75">
              <w:rPr>
                <w:rFonts w:ascii="Monospace" w:hAnsi="Monospace"/>
                <w:b/>
                <w:color w:val="7F0055"/>
                <w:sz w:val="20"/>
                <w:lang w:val="en-US"/>
              </w:rPr>
              <w:t>boolean</w:t>
            </w:r>
            <w:r w:rsidRPr="00283D75">
              <w:rPr>
                <w:rFonts w:ascii="Monospace" w:hAnsi="Monospace"/>
                <w:color w:val="000000"/>
                <w:sz w:val="20"/>
                <w:lang w:val="en-US"/>
              </w:rPr>
              <w:t xml:space="preserve"> filter(GapMessage </w:t>
            </w:r>
            <w:r w:rsidRPr="00283D75">
              <w:rPr>
                <w:rFonts w:ascii="Monospace" w:hAnsi="Monospace"/>
                <w:color w:val="6A3E3E"/>
                <w:sz w:val="20"/>
                <w:lang w:val="en-US"/>
              </w:rPr>
              <w:t>event</w:t>
            </w:r>
            <w:r w:rsidRPr="00283D75">
              <w:rPr>
                <w:rFonts w:ascii="Monospace" w:hAnsi="Monospace"/>
                <w:color w:val="000000"/>
                <w:sz w:val="20"/>
                <w:lang w:val="en-US"/>
              </w:rPr>
              <w:t xml:space="preserve">, Context&lt;GapMessage&gt; </w:t>
            </w:r>
            <w:r w:rsidRPr="00283D75">
              <w:rPr>
                <w:rFonts w:ascii="Monospace" w:hAnsi="Monospace"/>
                <w:color w:val="6A3E3E"/>
                <w:sz w:val="20"/>
                <w:lang w:val="en-US"/>
              </w:rPr>
              <w:t>ctx</w:t>
            </w:r>
            <w:r w:rsidRPr="00283D75">
              <w:rPr>
                <w:rFonts w:ascii="Monospace" w:hAnsi="Monospace"/>
                <w:color w:val="000000"/>
                <w:sz w:val="20"/>
                <w:lang w:val="en-US"/>
              </w:rPr>
              <w:t xml:space="preserve">) </w:t>
            </w:r>
            <w:r w:rsidRPr="00283D75">
              <w:rPr>
                <w:rFonts w:ascii="Monospace" w:hAnsi="Monospace"/>
                <w:b/>
                <w:color w:val="7F0055"/>
                <w:sz w:val="20"/>
                <w:lang w:val="en-US"/>
              </w:rPr>
              <w:t>throws</w:t>
            </w:r>
            <w:r w:rsidRPr="00283D75">
              <w:rPr>
                <w:rFonts w:ascii="Monospace" w:hAnsi="Monospace"/>
                <w:color w:val="000000"/>
                <w:sz w:val="20"/>
                <w:lang w:val="en-US"/>
              </w:rPr>
              <w:t xml:space="preserve"> Exception {</w:t>
            </w:r>
          </w:p>
          <w:p w:rsidRPr="00283D75" w:rsidR="00936F5A" w:rsidRDefault="00936F5A" w14:paraId="7DF5B519"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for</w:t>
            </w:r>
            <w:r w:rsidRPr="00283D75">
              <w:rPr>
                <w:rFonts w:ascii="Monospace" w:hAnsi="Monospace"/>
                <w:color w:val="000000"/>
                <w:sz w:val="20"/>
                <w:lang w:val="en-US"/>
              </w:rPr>
              <w:t xml:space="preserve"> (GapMessage </w:t>
            </w:r>
            <w:r w:rsidRPr="00283D75">
              <w:rPr>
                <w:rFonts w:ascii="Monospace" w:hAnsi="Monospace"/>
                <w:color w:val="6A3E3E"/>
                <w:sz w:val="20"/>
                <w:lang w:val="en-US"/>
              </w:rPr>
              <w:t>ev</w:t>
            </w:r>
            <w:r w:rsidRPr="00283D75">
              <w:rPr>
                <w:rFonts w:ascii="Monospace" w:hAnsi="Monospace"/>
                <w:color w:val="000000"/>
                <w:sz w:val="20"/>
                <w:lang w:val="en-US"/>
              </w:rPr>
              <w:t xml:space="preserve"> : </w:t>
            </w:r>
            <w:r w:rsidRPr="00283D75">
              <w:rPr>
                <w:rFonts w:ascii="Monospace" w:hAnsi="Monospace"/>
                <w:color w:val="6A3E3E"/>
                <w:sz w:val="20"/>
                <w:lang w:val="en-US"/>
              </w:rPr>
              <w:t>ctx</w:t>
            </w:r>
            <w:r w:rsidRPr="00283D75">
              <w:rPr>
                <w:rFonts w:ascii="Monospace" w:hAnsi="Monospace"/>
                <w:color w:val="000000"/>
                <w:sz w:val="20"/>
                <w:lang w:val="en-US"/>
              </w:rPr>
              <w:t>.getEventsForPattern(</w:t>
            </w:r>
            <w:r w:rsidRPr="00283D75">
              <w:rPr>
                <w:rFonts w:ascii="Monospace" w:hAnsi="Monospace"/>
                <w:color w:val="2A00FF"/>
                <w:sz w:val="20"/>
                <w:lang w:val="en-US"/>
              </w:rPr>
              <w:t>"Vessel_1"</w:t>
            </w:r>
            <w:r w:rsidRPr="00283D75">
              <w:rPr>
                <w:rFonts w:ascii="Monospace" w:hAnsi="Monospace"/>
                <w:color w:val="000000"/>
                <w:sz w:val="20"/>
                <w:lang w:val="en-US"/>
              </w:rPr>
              <w:t>)) {</w:t>
            </w:r>
          </w:p>
          <w:p w:rsidRPr="00283D75" w:rsidR="00936F5A" w:rsidRDefault="00936F5A" w14:paraId="6AC4FE53"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if</w:t>
            </w:r>
            <w:r w:rsidRPr="00283D75">
              <w:rPr>
                <w:rFonts w:ascii="Monospace" w:hAnsi="Monospace"/>
                <w:color w:val="000000"/>
                <w:sz w:val="20"/>
                <w:lang w:val="en-US"/>
              </w:rPr>
              <w:t xml:space="preserve"> ((</w:t>
            </w:r>
            <w:r w:rsidRPr="00283D75">
              <w:rPr>
                <w:rFonts w:ascii="Monospace" w:hAnsi="Monospace"/>
                <w:color w:val="6A3E3E"/>
                <w:sz w:val="20"/>
                <w:lang w:val="en-US"/>
              </w:rPr>
              <w:t>ev</w:t>
            </w:r>
            <w:r w:rsidRPr="00283D75">
              <w:rPr>
                <w:rFonts w:ascii="Monospace" w:hAnsi="Monospace"/>
                <w:color w:val="000000"/>
                <w:sz w:val="20"/>
                <w:lang w:val="en-US"/>
              </w:rPr>
              <w:t>.getGeoHash().equals(</w:t>
            </w:r>
            <w:r w:rsidRPr="00283D75">
              <w:rPr>
                <w:rFonts w:ascii="Monospace" w:hAnsi="Monospace"/>
                <w:color w:val="6A3E3E"/>
                <w:sz w:val="20"/>
                <w:lang w:val="en-US"/>
              </w:rPr>
              <w:t>event</w:t>
            </w:r>
            <w:r w:rsidRPr="00283D75">
              <w:rPr>
                <w:rFonts w:ascii="Monospace" w:hAnsi="Monospace"/>
                <w:color w:val="000000"/>
                <w:sz w:val="20"/>
                <w:lang w:val="en-US"/>
              </w:rPr>
              <w:t xml:space="preserve">.getGeoHash()) ==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RDefault="00936F5A" w14:paraId="5A77067B" wp14:textId="77777777">
            <w:pPr>
              <w:rPr>
                <w:lang w:val="en-US"/>
              </w:rPr>
            </w:pPr>
            <w:r w:rsidRPr="00283D75">
              <w:rPr>
                <w:rFonts w:ascii="Monospace" w:hAnsi="Monospace"/>
                <w:color w:val="000000"/>
                <w:sz w:val="20"/>
                <w:lang w:val="en-US"/>
              </w:rPr>
              <w:t xml:space="preserve">           &amp;&amp; </w:t>
            </w:r>
            <w:r w:rsidRPr="00283D75">
              <w:rPr>
                <w:rFonts w:ascii="Monospace" w:hAnsi="Monospace"/>
                <w:color w:val="6A3E3E"/>
                <w:sz w:val="20"/>
                <w:lang w:val="en-US"/>
              </w:rPr>
              <w:t>ev</w:t>
            </w:r>
            <w:r w:rsidRPr="00283D75">
              <w:rPr>
                <w:rFonts w:ascii="Monospace" w:hAnsi="Monospace"/>
                <w:color w:val="000000"/>
                <w:sz w:val="20"/>
                <w:lang w:val="en-US"/>
              </w:rPr>
              <w:t>.getMmsi()!=</w:t>
            </w:r>
            <w:r w:rsidRPr="00283D75">
              <w:rPr>
                <w:rFonts w:ascii="Monospace" w:hAnsi="Monospace"/>
                <w:color w:val="6A3E3E"/>
                <w:sz w:val="20"/>
                <w:lang w:val="en-US"/>
              </w:rPr>
              <w:t>event</w:t>
            </w:r>
            <w:r w:rsidRPr="00283D75">
              <w:rPr>
                <w:rFonts w:ascii="Monospace" w:hAnsi="Monospace"/>
                <w:color w:val="000000"/>
                <w:sz w:val="20"/>
                <w:lang w:val="en-US"/>
              </w:rPr>
              <w:t>.getMmsi()) {</w:t>
            </w:r>
          </w:p>
          <w:p w:rsidRPr="00283D75" w:rsidR="00936F5A" w:rsidRDefault="00936F5A" w14:paraId="5908D9D1"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true</w:t>
            </w:r>
            <w:r w:rsidRPr="00283D75">
              <w:rPr>
                <w:rFonts w:ascii="Monospace" w:hAnsi="Monospace"/>
                <w:color w:val="000000"/>
                <w:sz w:val="20"/>
                <w:lang w:val="en-US"/>
              </w:rPr>
              <w:t>;</w:t>
            </w:r>
          </w:p>
          <w:p w:rsidRPr="00283D75" w:rsidR="00936F5A" w:rsidP="00280AC9" w:rsidRDefault="00936F5A" w14:paraId="4921390D" wp14:textId="77777777">
            <w:pPr>
              <w:rPr>
                <w:lang w:val="en-US"/>
              </w:rPr>
            </w:pPr>
            <w:r w:rsidRPr="00283D75">
              <w:rPr>
                <w:rFonts w:ascii="Monospace" w:hAnsi="Monospace"/>
                <w:color w:val="000000"/>
                <w:sz w:val="20"/>
                <w:lang w:val="en-US"/>
              </w:rPr>
              <w:t xml:space="preserve">        } </w:t>
            </w:r>
            <w:r w:rsidRPr="00283D75">
              <w:rPr>
                <w:rFonts w:ascii="Monospace" w:hAnsi="Monospace"/>
                <w:b/>
                <w:color w:val="7F0055"/>
                <w:sz w:val="20"/>
                <w:lang w:val="en-US"/>
              </w:rPr>
              <w:t>else</w:t>
            </w:r>
            <w:r w:rsidRPr="00283D75">
              <w:rPr>
                <w:rFonts w:ascii="Monospace" w:hAnsi="Monospace"/>
                <w:color w:val="000000"/>
                <w:sz w:val="20"/>
                <w:lang w:val="en-US"/>
              </w:rPr>
              <w:t xml:space="preserve"> {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Pr="00283D75" w:rsidR="00936F5A" w:rsidP="00280AC9" w:rsidRDefault="00936F5A" w14:paraId="69994A94" wp14:textId="77777777">
            <w:pPr>
              <w:rPr>
                <w:lang w:val="en-US"/>
              </w:rPr>
            </w:pPr>
            <w:r w:rsidRPr="00283D75">
              <w:rPr>
                <w:rFonts w:ascii="Monospace" w:hAnsi="Monospace"/>
                <w:color w:val="000000"/>
                <w:sz w:val="20"/>
                <w:lang w:val="en-US"/>
              </w:rPr>
              <w:t xml:space="preserve">        }}</w:t>
            </w:r>
          </w:p>
          <w:p w:rsidRPr="00283D75" w:rsidR="00936F5A" w:rsidRDefault="00936F5A" w14:paraId="49AD417C" wp14:textId="77777777">
            <w:pPr>
              <w:rPr>
                <w:lang w:val="en-US"/>
              </w:rPr>
            </w:pPr>
            <w:r w:rsidRPr="00283D75">
              <w:rPr>
                <w:rFonts w:ascii="Monospace" w:hAnsi="Monospace"/>
                <w:color w:val="000000"/>
                <w:sz w:val="20"/>
                <w:lang w:val="en-US"/>
              </w:rPr>
              <w:t xml:space="preserve">     </w:t>
            </w:r>
            <w:r w:rsidRPr="00283D75">
              <w:rPr>
                <w:rFonts w:ascii="Monospace" w:hAnsi="Monospace"/>
                <w:b/>
                <w:color w:val="7F0055"/>
                <w:sz w:val="20"/>
                <w:lang w:val="en-US"/>
              </w:rPr>
              <w:t>return</w:t>
            </w:r>
            <w:r w:rsidRPr="00283D75">
              <w:rPr>
                <w:rFonts w:ascii="Monospace" w:hAnsi="Monospace"/>
                <w:color w:val="000000"/>
                <w:sz w:val="20"/>
                <w:lang w:val="en-US"/>
              </w:rPr>
              <w:t xml:space="preserve"> </w:t>
            </w:r>
            <w:r w:rsidRPr="00283D75">
              <w:rPr>
                <w:rFonts w:ascii="Monospace" w:hAnsi="Monospace"/>
                <w:b/>
                <w:color w:val="7F0055"/>
                <w:sz w:val="20"/>
                <w:lang w:val="en-US"/>
              </w:rPr>
              <w:t>false</w:t>
            </w:r>
            <w:r w:rsidRPr="00283D75">
              <w:rPr>
                <w:rFonts w:ascii="Monospace" w:hAnsi="Monospace"/>
                <w:color w:val="000000"/>
                <w:sz w:val="20"/>
                <w:lang w:val="en-US"/>
              </w:rPr>
              <w:t>;}})</w:t>
            </w:r>
          </w:p>
          <w:p w:rsidR="00936F5A" w:rsidRDefault="00936F5A" w14:paraId="7E1B4179" wp14:textId="77777777">
            <w:r w:rsidRPr="00283D75">
              <w:rPr>
                <w:rFonts w:ascii="Monospace" w:hAnsi="Monospace" w:cs="CMR10"/>
                <w:color w:val="000000"/>
                <w:sz w:val="20"/>
                <w:szCs w:val="20"/>
                <w:lang w:val="en-US"/>
              </w:rPr>
              <w:t xml:space="preserve">                </w:t>
            </w:r>
            <w:r>
              <w:rPr>
                <w:rFonts w:ascii="Monospace" w:hAnsi="Monospace" w:cs="CMR10"/>
                <w:color w:val="000000"/>
                <w:sz w:val="20"/>
                <w:szCs w:val="20"/>
              </w:rPr>
              <w:t>.within(Time.</w:t>
            </w:r>
            <w:r>
              <w:rPr>
                <w:rFonts w:ascii="Monospace" w:hAnsi="Monospace" w:cs="CMR10"/>
                <w:i/>
                <w:color w:val="000000"/>
                <w:sz w:val="20"/>
                <w:szCs w:val="20"/>
              </w:rPr>
              <w:t>seconds</w:t>
            </w:r>
            <w:r>
              <w:rPr>
                <w:rFonts w:ascii="Monospace" w:hAnsi="Monospace" w:cs="CMR10"/>
                <w:color w:val="000000"/>
                <w:sz w:val="20"/>
                <w:szCs w:val="20"/>
              </w:rPr>
              <w:t>(</w:t>
            </w:r>
            <w:r>
              <w:rPr>
                <w:rFonts w:ascii="Monospace" w:hAnsi="Monospace" w:cs="CMR10"/>
                <w:i/>
                <w:color w:val="0000C0"/>
                <w:sz w:val="20"/>
                <w:szCs w:val="20"/>
              </w:rPr>
              <w:t>gapTime</w:t>
            </w:r>
            <w:r>
              <w:rPr>
                <w:rFonts w:ascii="Monospace" w:hAnsi="Monospace" w:cs="CMR10"/>
                <w:color w:val="000000"/>
                <w:sz w:val="20"/>
                <w:szCs w:val="20"/>
              </w:rPr>
              <w:t>));</w:t>
            </w:r>
          </w:p>
        </w:tc>
      </w:tr>
    </w:tbl>
    <w:p xmlns:wp14="http://schemas.microsoft.com/office/word/2010/wordml" w:rsidR="00936F5A" w:rsidRDefault="00936F5A" w14:paraId="7CBEED82"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6E36661F"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38645DC7"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135E58C4"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62EBF9A1"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0C6C2CD5"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709E88E4"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508C98E9"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779F8E76"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7818863E"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44F69B9A"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5F07D11E"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41508A3C"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43D6B1D6"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17DBC151"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6F8BD81B"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2613E9C1"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1037B8A3"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690B0E" w:rsidRDefault="00690B0E" w14:paraId="687C6DE0"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Pr="00283D75" w:rsidR="00690B0E" w:rsidP="00690B0E" w:rsidRDefault="00690B0E" w14:paraId="38BD3EF8" wp14:textId="77777777">
      <w:pPr>
        <w:pStyle w:val="Heading4"/>
        <w:numPr>
          <w:ilvl w:val="0"/>
          <w:numId w:val="3"/>
        </w:numPr>
        <w:rPr>
          <w:lang w:val="en-US"/>
        </w:rPr>
      </w:pPr>
      <w:r>
        <w:rPr>
          <w:lang w:val="en-US"/>
        </w:rPr>
        <w:t>Package Picking</w:t>
      </w:r>
    </w:p>
    <w:p xmlns:wp14="http://schemas.microsoft.com/office/word/2010/wordml" w:rsidR="00690B0E" w:rsidRDefault="00FF279B" w14:paraId="1338F70A" wp14:textId="77777777">
      <w:pPr>
        <w:spacing w:after="0" w:line="240" w:lineRule="auto"/>
        <w:jc w:val="both"/>
        <w:rPr>
          <w:rFonts w:hint="eastAsia" w:ascii="NimbusRomNo9L-Regu" w:hAnsi="NimbusRomNo9L-Regu" w:cs="CMR10"/>
          <w:i/>
          <w:color w:val="000000"/>
          <w:sz w:val="20"/>
          <w:szCs w:val="20"/>
          <w:lang w:val="en-US"/>
        </w:rPr>
      </w:pPr>
      <w:r>
        <w:rPr>
          <w:rFonts w:ascii="NimbusRomNo9L-Regu" w:hAnsi="NimbusRomNo9L-Regu" w:cs="CMR10"/>
          <w:i/>
          <w:color w:val="000000"/>
          <w:sz w:val="20"/>
          <w:szCs w:val="20"/>
          <w:lang w:val="en-US"/>
        </w:rPr>
        <w:t xml:space="preserve"> A possilble iteraction between two vessels is when one of them drops a package at some area and another vessel appears later in order to pick it up.</w:t>
      </w:r>
      <w:r w:rsidR="001849B3">
        <w:rPr>
          <w:rFonts w:ascii="NimbusRomNo9L-Regu" w:hAnsi="NimbusRomNo9L-Regu" w:cs="CMR10"/>
          <w:i/>
          <w:color w:val="000000"/>
          <w:sz w:val="20"/>
          <w:szCs w:val="20"/>
          <w:lang w:val="en-US"/>
        </w:rPr>
        <w:t xml:space="preserve"> By joining the previous long stop events using geohash area(</w:t>
      </w:r>
      <w:r w:rsidR="001849B3">
        <w:rPr>
          <w:rFonts w:hint="eastAsia" w:ascii="NimbusRomNo9L-Regu" w:hAnsi="NimbusRomNo9L-Regu" w:cs="CMR10"/>
          <w:i/>
          <w:color w:val="000000"/>
          <w:sz w:val="20"/>
          <w:szCs w:val="20"/>
          <w:lang w:val="en-US"/>
        </w:rPr>
        <w:t>length 6) we find ships that have long stops in the same area where the package picking is possible. As described before the ships should be away from ports.</w:t>
      </w:r>
    </w:p>
    <w:p xmlns:wp14="http://schemas.microsoft.com/office/word/2010/wordml" w:rsidR="001849B3" w:rsidRDefault="001849B3" w14:paraId="5B2F9378"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58E6DD4E"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7D3BEE8F" wp14:textId="77777777">
      <w:pPr>
        <w:spacing w:after="0" w:line="240" w:lineRule="auto"/>
        <w:jc w:val="both"/>
        <w:rPr>
          <w:rFonts w:ascii="NimbusRomNo9L-Regu" w:hAnsi="NimbusRomNo9L-Regu" w:cs="CMR10"/>
          <w:i/>
          <w:color w:val="000000"/>
          <w:sz w:val="20"/>
          <w:szCs w:val="20"/>
          <w:lang w:val="en-US"/>
        </w:rPr>
      </w:pPr>
    </w:p>
    <w:tbl>
      <w:tblPr>
        <w:tblStyle w:val="TableGrid"/>
        <w:tblW w:w="0" w:type="auto"/>
        <w:tblInd w:w="0" w:type="dxa"/>
        <w:tblLayout w:type="fixed"/>
        <w:tblLook w:val="06A0" w:firstRow="1" w:lastRow="0" w:firstColumn="1" w:lastColumn="0" w:noHBand="1" w:noVBand="1"/>
      </w:tblPr>
      <w:tblGrid>
        <w:gridCol w:w="8306"/>
      </w:tblGrid>
      <w:tr w:rsidR="1D0B77C8" w:rsidTr="69691263" w14:paraId="037D3335">
        <w:tc>
          <w:tcPr>
            <w:tcW w:w="8306" w:type="dxa"/>
            <w:tcMar/>
          </w:tcPr>
          <w:p w:rsidR="1D0B77C8" w:rsidP="69691263" w:rsidRDefault="1D0B77C8" w14:paraId="6BF3A4FE" w14:textId="2ABD4FAC">
            <w:pPr/>
            <w:proofErr w:type="spellStart"/>
            <w:r w:rsidRPr="69691263" w:rsidR="69691263">
              <w:rPr>
                <w:rFonts w:ascii="Calibri" w:hAnsi="Calibri" w:eastAsia="Calibri" w:cs="Calibri"/>
                <w:noProof w:val="0"/>
                <w:sz w:val="22"/>
                <w:szCs w:val="22"/>
                <w:lang w:val="el-GR"/>
              </w:rPr>
              <w:t>Pattern</w:t>
            </w:r>
            <w:proofErr w:type="spellEnd"/>
            <w:r w:rsidRPr="69691263" w:rsidR="69691263">
              <w:rPr>
                <w:rFonts w:ascii="Calibri" w:hAnsi="Calibri" w:eastAsia="Calibri" w:cs="Calibri"/>
                <w:noProof w:val="0"/>
                <w:sz w:val="22"/>
                <w:szCs w:val="22"/>
                <w:lang w:val="el-GR"/>
              </w:rPr>
              <w:t>&lt;</w:t>
            </w:r>
            <w:proofErr w:type="spellStart"/>
            <w:r w:rsidRPr="69691263" w:rsidR="69691263">
              <w:rPr>
                <w:rFonts w:ascii="Calibri" w:hAnsi="Calibri" w:eastAsia="Calibri" w:cs="Calibri"/>
                <w:noProof w:val="0"/>
                <w:sz w:val="22"/>
                <w:szCs w:val="22"/>
                <w:lang w:val="el-GR"/>
              </w:rPr>
              <w:t>SuspiciousLongStop</w:t>
            </w:r>
            <w:proofErr w:type="spellEnd"/>
            <w:r w:rsidRPr="69691263" w:rsidR="69691263">
              <w:rPr>
                <w:rFonts w:ascii="Calibri" w:hAnsi="Calibri" w:eastAsia="Calibri" w:cs="Calibri"/>
                <w:noProof w:val="0"/>
                <w:sz w:val="22"/>
                <w:szCs w:val="22"/>
                <w:lang w:val="el-GR"/>
              </w:rPr>
              <w:t xml:space="preserve">, ?&gt; </w:t>
            </w:r>
            <w:proofErr w:type="spellStart"/>
            <w:r w:rsidRPr="69691263" w:rsidR="69691263">
              <w:rPr>
                <w:rFonts w:ascii="Calibri" w:hAnsi="Calibri" w:eastAsia="Calibri" w:cs="Calibri"/>
                <w:noProof w:val="0"/>
                <w:sz w:val="22"/>
                <w:szCs w:val="22"/>
                <w:lang w:val="el-GR"/>
              </w:rPr>
              <w:t>alarmPattern</w:t>
            </w:r>
            <w:proofErr w:type="spellEnd"/>
            <w:r w:rsidRPr="69691263" w:rsidR="69691263">
              <w:rPr>
                <w:rFonts w:ascii="Calibri" w:hAnsi="Calibri" w:eastAsia="Calibri" w:cs="Calibri"/>
                <w:noProof w:val="0"/>
                <w:sz w:val="22"/>
                <w:szCs w:val="22"/>
                <w:lang w:val="el-GR"/>
              </w:rPr>
              <w:t xml:space="preserve"> = </w:t>
            </w:r>
            <w:proofErr w:type="spellStart"/>
            <w:r w:rsidRPr="69691263" w:rsidR="69691263">
              <w:rPr>
                <w:rFonts w:ascii="Calibri" w:hAnsi="Calibri" w:eastAsia="Calibri" w:cs="Calibri"/>
                <w:noProof w:val="0"/>
                <w:sz w:val="22"/>
                <w:szCs w:val="22"/>
                <w:lang w:val="el-GR"/>
              </w:rPr>
              <w:t>Pattern</w:t>
            </w:r>
            <w:proofErr w:type="spellEnd"/>
            <w:r w:rsidRPr="69691263" w:rsidR="69691263">
              <w:rPr>
                <w:rFonts w:ascii="Calibri" w:hAnsi="Calibri" w:eastAsia="Calibri" w:cs="Calibri"/>
                <w:noProof w:val="0"/>
                <w:sz w:val="22"/>
                <w:szCs w:val="22"/>
                <w:lang w:val="el-GR"/>
              </w:rPr>
              <w:t>.&lt;</w:t>
            </w:r>
            <w:proofErr w:type="spellStart"/>
            <w:r w:rsidRPr="69691263" w:rsidR="69691263">
              <w:rPr>
                <w:rFonts w:ascii="Calibri" w:hAnsi="Calibri" w:eastAsia="Calibri" w:cs="Calibri"/>
                <w:noProof w:val="0"/>
                <w:sz w:val="22"/>
                <w:szCs w:val="22"/>
                <w:lang w:val="el-GR"/>
              </w:rPr>
              <w:t>SuspiciousLongStop</w:t>
            </w:r>
            <w:proofErr w:type="spellEnd"/>
            <w:r w:rsidRPr="69691263" w:rsidR="69691263">
              <w:rPr>
                <w:rFonts w:ascii="Calibri" w:hAnsi="Calibri" w:eastAsia="Calibri" w:cs="Calibri"/>
                <w:noProof w:val="0"/>
                <w:sz w:val="22"/>
                <w:szCs w:val="22"/>
                <w:lang w:val="el-GR"/>
              </w:rPr>
              <w:t>&gt;</w:t>
            </w:r>
            <w:proofErr w:type="spellStart"/>
            <w:r w:rsidRPr="69691263" w:rsidR="69691263">
              <w:rPr>
                <w:rFonts w:ascii="Calibri" w:hAnsi="Calibri" w:eastAsia="Calibri" w:cs="Calibri"/>
                <w:noProof w:val="0"/>
                <w:sz w:val="22"/>
                <w:szCs w:val="22"/>
                <w:lang w:val="el-GR"/>
              </w:rPr>
              <w:t>begin</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first</w:t>
            </w:r>
            <w:proofErr w:type="spellEnd"/>
            <w:r w:rsidRPr="69691263" w:rsidR="69691263">
              <w:rPr>
                <w:rFonts w:ascii="Calibri" w:hAnsi="Calibri" w:eastAsia="Calibri" w:cs="Calibri"/>
                <w:noProof w:val="0"/>
                <w:sz w:val="22"/>
                <w:szCs w:val="22"/>
                <w:lang w:val="el-GR"/>
              </w:rPr>
              <w:t>")</w:t>
            </w:r>
          </w:p>
          <w:p w:rsidR="1D0B77C8" w:rsidP="69691263" w:rsidRDefault="1D0B77C8" w14:paraId="45B91E3A" w14:textId="4BAFB39F">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where</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new</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SimpleCondition</w:t>
            </w:r>
            <w:proofErr w:type="spellEnd"/>
            <w:r w:rsidRPr="69691263" w:rsidR="69691263">
              <w:rPr>
                <w:rFonts w:ascii="Calibri" w:hAnsi="Calibri" w:eastAsia="Calibri" w:cs="Calibri"/>
                <w:noProof w:val="0"/>
                <w:sz w:val="22"/>
                <w:szCs w:val="22"/>
                <w:lang w:val="el-GR"/>
              </w:rPr>
              <w:t>&lt;</w:t>
            </w:r>
            <w:proofErr w:type="spellStart"/>
            <w:r w:rsidRPr="69691263" w:rsidR="69691263">
              <w:rPr>
                <w:rFonts w:ascii="Calibri" w:hAnsi="Calibri" w:eastAsia="Calibri" w:cs="Calibri"/>
                <w:noProof w:val="0"/>
                <w:sz w:val="22"/>
                <w:szCs w:val="22"/>
                <w:lang w:val="el-GR"/>
              </w:rPr>
              <w:t>SuspiciousLongStop</w:t>
            </w:r>
            <w:proofErr w:type="spellEnd"/>
            <w:r w:rsidRPr="69691263" w:rsidR="69691263">
              <w:rPr>
                <w:rFonts w:ascii="Calibri" w:hAnsi="Calibri" w:eastAsia="Calibri" w:cs="Calibri"/>
                <w:noProof w:val="0"/>
                <w:sz w:val="22"/>
                <w:szCs w:val="22"/>
                <w:lang w:val="el-GR"/>
              </w:rPr>
              <w:t>&gt;() {</w:t>
            </w:r>
          </w:p>
          <w:p w:rsidR="1D0B77C8" w:rsidP="69691263" w:rsidRDefault="1D0B77C8" w14:paraId="626AF8CB" w14:textId="7D050887">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Override</w:t>
            </w:r>
            <w:proofErr w:type="spellEnd"/>
          </w:p>
          <w:p w:rsidR="1D0B77C8" w:rsidP="69691263" w:rsidRDefault="1D0B77C8" w14:paraId="07F8CA4F" w14:textId="0D8B7174">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public</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boolean</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filter</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SuspiciousLongStop</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suspiciousLongStop</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throws</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Exception</w:t>
            </w:r>
            <w:proofErr w:type="spellEnd"/>
            <w:r w:rsidRPr="69691263" w:rsidR="69691263">
              <w:rPr>
                <w:rFonts w:ascii="Calibri" w:hAnsi="Calibri" w:eastAsia="Calibri" w:cs="Calibri"/>
                <w:noProof w:val="0"/>
                <w:sz w:val="22"/>
                <w:szCs w:val="22"/>
                <w:lang w:val="el-GR"/>
              </w:rPr>
              <w:t xml:space="preserve"> {</w:t>
            </w:r>
          </w:p>
          <w:p w:rsidR="1D0B77C8" w:rsidP="69691263" w:rsidRDefault="1D0B77C8" w14:paraId="060A8B0E" w14:textId="4959B208">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if</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suspiciousLongStop.getMmsi</w:t>
            </w:r>
            <w:proofErr w:type="spellEnd"/>
            <w:r w:rsidRPr="69691263" w:rsidR="69691263">
              <w:rPr>
                <w:rFonts w:ascii="Calibri" w:hAnsi="Calibri" w:eastAsia="Calibri" w:cs="Calibri"/>
                <w:noProof w:val="0"/>
                <w:sz w:val="22"/>
                <w:szCs w:val="22"/>
                <w:lang w:val="el-GR"/>
              </w:rPr>
              <w:t>()&gt;0) {</w:t>
            </w:r>
          </w:p>
          <w:p w:rsidR="1D0B77C8" w:rsidP="69691263" w:rsidRDefault="1D0B77C8" w14:paraId="207B0771" w14:textId="354489D0">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System.out.printf</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ship</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ship</w:t>
            </w:r>
            <w:proofErr w:type="spellEnd"/>
            <w:r w:rsidRPr="69691263" w:rsidR="69691263">
              <w:rPr>
                <w:rFonts w:ascii="Calibri" w:hAnsi="Calibri" w:eastAsia="Calibri" w:cs="Calibri"/>
                <w:noProof w:val="0"/>
                <w:sz w:val="22"/>
                <w:szCs w:val="22"/>
                <w:lang w:val="el-GR"/>
              </w:rPr>
              <w:t xml:space="preserve"> %s %s ?\n", </w:t>
            </w:r>
            <w:proofErr w:type="spellStart"/>
            <w:r w:rsidRPr="69691263" w:rsidR="69691263">
              <w:rPr>
                <w:rFonts w:ascii="Calibri" w:hAnsi="Calibri" w:eastAsia="Calibri" w:cs="Calibri"/>
                <w:noProof w:val="0"/>
                <w:sz w:val="22"/>
                <w:szCs w:val="22"/>
                <w:lang w:val="el-GR"/>
              </w:rPr>
              <w:t>suspiciousLongStop.getMmsi</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suspiciousLongStop.getGapEnd</w:t>
            </w:r>
            <w:proofErr w:type="spellEnd"/>
            <w:r w:rsidRPr="69691263" w:rsidR="69691263">
              <w:rPr>
                <w:rFonts w:ascii="Calibri" w:hAnsi="Calibri" w:eastAsia="Calibri" w:cs="Calibri"/>
                <w:noProof w:val="0"/>
                <w:sz w:val="22"/>
                <w:szCs w:val="22"/>
                <w:lang w:val="el-GR"/>
              </w:rPr>
              <w:t>());</w:t>
            </w:r>
          </w:p>
          <w:p w:rsidR="1D0B77C8" w:rsidP="69691263" w:rsidRDefault="1D0B77C8" w14:paraId="5A7B1EA7" w14:textId="5E88DA56">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return</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true</w:t>
            </w:r>
            <w:proofErr w:type="spellEnd"/>
            <w:r w:rsidRPr="69691263" w:rsidR="69691263">
              <w:rPr>
                <w:rFonts w:ascii="Calibri" w:hAnsi="Calibri" w:eastAsia="Calibri" w:cs="Calibri"/>
                <w:noProof w:val="0"/>
                <w:sz w:val="22"/>
                <w:szCs w:val="22"/>
                <w:lang w:val="el-GR"/>
              </w:rPr>
              <w:t>;</w:t>
            </w:r>
          </w:p>
          <w:p w:rsidR="1D0B77C8" w:rsidP="69691263" w:rsidRDefault="1D0B77C8" w14:noSpellErr="1" w14:paraId="19E8C4E7" w14:textId="5BF84732">
            <w:pPr/>
            <w:r w:rsidRPr="69691263" w:rsidR="69691263">
              <w:rPr>
                <w:rFonts w:ascii="Calibri" w:hAnsi="Calibri" w:eastAsia="Calibri" w:cs="Calibri"/>
                <w:noProof w:val="0"/>
                <w:sz w:val="22"/>
                <w:szCs w:val="22"/>
                <w:lang w:val="el-GR"/>
              </w:rPr>
              <w:t xml:space="preserve">                        }</w:t>
            </w:r>
          </w:p>
          <w:p w:rsidR="1D0B77C8" w:rsidP="69691263" w:rsidRDefault="1D0B77C8" w14:paraId="7C33EEA5" w14:textId="3F5295CB">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else</w:t>
            </w:r>
            <w:proofErr w:type="spellEnd"/>
            <w:r w:rsidRPr="69691263" w:rsidR="69691263">
              <w:rPr>
                <w:rFonts w:ascii="Calibri" w:hAnsi="Calibri" w:eastAsia="Calibri" w:cs="Calibri"/>
                <w:noProof w:val="0"/>
                <w:sz w:val="22"/>
                <w:szCs w:val="22"/>
                <w:lang w:val="el-GR"/>
              </w:rPr>
              <w:t>{</w:t>
            </w:r>
          </w:p>
          <w:p w:rsidR="1D0B77C8" w:rsidP="69691263" w:rsidRDefault="1D0B77C8" w14:paraId="24FCFBCE" w14:textId="01314B8B">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return</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false</w:t>
            </w:r>
            <w:proofErr w:type="spellEnd"/>
            <w:r w:rsidRPr="69691263" w:rsidR="69691263">
              <w:rPr>
                <w:rFonts w:ascii="Calibri" w:hAnsi="Calibri" w:eastAsia="Calibri" w:cs="Calibri"/>
                <w:noProof w:val="0"/>
                <w:sz w:val="22"/>
                <w:szCs w:val="22"/>
                <w:lang w:val="el-GR"/>
              </w:rPr>
              <w:t>;</w:t>
            </w:r>
          </w:p>
          <w:p w:rsidR="1D0B77C8" w:rsidP="69691263" w:rsidRDefault="1D0B77C8" w14:noSpellErr="1" w14:paraId="7615D99C" w14:textId="257EB413">
            <w:pPr/>
            <w:r w:rsidRPr="69691263" w:rsidR="69691263">
              <w:rPr>
                <w:rFonts w:ascii="Calibri" w:hAnsi="Calibri" w:eastAsia="Calibri" w:cs="Calibri"/>
                <w:noProof w:val="0"/>
                <w:sz w:val="22"/>
                <w:szCs w:val="22"/>
                <w:lang w:val="el-GR"/>
              </w:rPr>
              <w:t xml:space="preserve">                        }</w:t>
            </w:r>
          </w:p>
          <w:p w:rsidR="1D0B77C8" w:rsidP="69691263" w:rsidRDefault="1D0B77C8" w14:noSpellErr="1" w14:paraId="688BCB45" w14:textId="6AD49426">
            <w:pPr/>
            <w:r w:rsidRPr="69691263" w:rsidR="69691263">
              <w:rPr>
                <w:rFonts w:ascii="Calibri" w:hAnsi="Calibri" w:eastAsia="Calibri" w:cs="Calibri"/>
                <w:noProof w:val="0"/>
                <w:sz w:val="22"/>
                <w:szCs w:val="22"/>
                <w:lang w:val="el-GR"/>
              </w:rPr>
              <w:t xml:space="preserve">                    }</w:t>
            </w:r>
          </w:p>
          <w:p w:rsidR="1D0B77C8" w:rsidP="69691263" w:rsidRDefault="1D0B77C8" w14:noSpellErr="1" w14:paraId="0B1B1C52" w14:textId="035FE693">
            <w:pPr/>
            <w:r w:rsidRPr="69691263" w:rsidR="69691263">
              <w:rPr>
                <w:rFonts w:ascii="Calibri" w:hAnsi="Calibri" w:eastAsia="Calibri" w:cs="Calibri"/>
                <w:noProof w:val="0"/>
                <w:sz w:val="22"/>
                <w:szCs w:val="22"/>
                <w:lang w:val="el-GR"/>
              </w:rPr>
              <w:t xml:space="preserve">                })</w:t>
            </w:r>
          </w:p>
          <w:p w:rsidR="1D0B77C8" w:rsidP="69691263" w:rsidRDefault="1D0B77C8" w14:paraId="74E9A2E2" w14:textId="370CC350">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followedBy</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picking</w:t>
            </w:r>
            <w:proofErr w:type="spellEnd"/>
            <w:r w:rsidRPr="69691263" w:rsidR="69691263">
              <w:rPr>
                <w:rFonts w:ascii="Calibri" w:hAnsi="Calibri" w:eastAsia="Calibri" w:cs="Calibri"/>
                <w:noProof w:val="0"/>
                <w:sz w:val="22"/>
                <w:szCs w:val="22"/>
                <w:lang w:val="el-GR"/>
              </w:rPr>
              <w:t>")</w:t>
            </w:r>
          </w:p>
          <w:p w:rsidR="1D0B77C8" w:rsidP="69691263" w:rsidRDefault="1D0B77C8" w14:paraId="01514A95" w14:textId="22C9FCBE">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where</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new</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IterativeCondition</w:t>
            </w:r>
            <w:proofErr w:type="spellEnd"/>
            <w:r w:rsidRPr="69691263" w:rsidR="69691263">
              <w:rPr>
                <w:rFonts w:ascii="Calibri" w:hAnsi="Calibri" w:eastAsia="Calibri" w:cs="Calibri"/>
                <w:noProof w:val="0"/>
                <w:sz w:val="22"/>
                <w:szCs w:val="22"/>
                <w:lang w:val="el-GR"/>
              </w:rPr>
              <w:t>&lt;</w:t>
            </w:r>
            <w:proofErr w:type="spellStart"/>
            <w:r w:rsidRPr="69691263" w:rsidR="69691263">
              <w:rPr>
                <w:rFonts w:ascii="Calibri" w:hAnsi="Calibri" w:eastAsia="Calibri" w:cs="Calibri"/>
                <w:noProof w:val="0"/>
                <w:sz w:val="22"/>
                <w:szCs w:val="22"/>
                <w:lang w:val="el-GR"/>
              </w:rPr>
              <w:t>SuspiciousLongStop</w:t>
            </w:r>
            <w:proofErr w:type="spellEnd"/>
            <w:r w:rsidRPr="69691263" w:rsidR="69691263">
              <w:rPr>
                <w:rFonts w:ascii="Calibri" w:hAnsi="Calibri" w:eastAsia="Calibri" w:cs="Calibri"/>
                <w:noProof w:val="0"/>
                <w:sz w:val="22"/>
                <w:szCs w:val="22"/>
                <w:lang w:val="el-GR"/>
              </w:rPr>
              <w:t>&gt;() {</w:t>
            </w:r>
          </w:p>
          <w:p w:rsidR="1D0B77C8" w:rsidP="69691263" w:rsidRDefault="1D0B77C8" w14:paraId="2BD64F1E" w14:textId="35207417">
            <w:pPr/>
            <w:r w:rsidRPr="69691263" w:rsidR="69691263">
              <w:rPr>
                <w:rFonts w:ascii="Calibri" w:hAnsi="Calibri" w:eastAsia="Calibri" w:cs="Calibri"/>
                <w:noProof w:val="0"/>
                <w:sz w:val="22"/>
                <w:szCs w:val="22"/>
                <w:lang w:val="el-GR"/>
              </w:rPr>
              <w:t xml:space="preserve"> </w:t>
            </w:r>
          </w:p>
          <w:p w:rsidR="1D0B77C8" w:rsidP="69691263" w:rsidRDefault="1D0B77C8" w14:paraId="7766582B" w14:textId="40B807F4">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Override</w:t>
            </w:r>
            <w:proofErr w:type="spellEnd"/>
          </w:p>
          <w:p w:rsidR="1D0B77C8" w:rsidP="69691263" w:rsidRDefault="1D0B77C8" w14:paraId="4593EE4F" w14:textId="7F21C5BF">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public</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boolean</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filter</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SuspiciousLongStop</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event</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Context</w:t>
            </w:r>
            <w:proofErr w:type="spellEnd"/>
            <w:r w:rsidRPr="69691263" w:rsidR="69691263">
              <w:rPr>
                <w:rFonts w:ascii="Calibri" w:hAnsi="Calibri" w:eastAsia="Calibri" w:cs="Calibri"/>
                <w:noProof w:val="0"/>
                <w:sz w:val="22"/>
                <w:szCs w:val="22"/>
                <w:lang w:val="el-GR"/>
              </w:rPr>
              <w:t>&lt;</w:t>
            </w:r>
            <w:proofErr w:type="spellStart"/>
            <w:r w:rsidRPr="69691263" w:rsidR="69691263">
              <w:rPr>
                <w:rFonts w:ascii="Calibri" w:hAnsi="Calibri" w:eastAsia="Calibri" w:cs="Calibri"/>
                <w:noProof w:val="0"/>
                <w:sz w:val="22"/>
                <w:szCs w:val="22"/>
                <w:lang w:val="el-GR"/>
              </w:rPr>
              <w:t>SuspiciousLongStop</w:t>
            </w:r>
            <w:proofErr w:type="spellEnd"/>
            <w:r w:rsidRPr="69691263" w:rsidR="69691263">
              <w:rPr>
                <w:rFonts w:ascii="Calibri" w:hAnsi="Calibri" w:eastAsia="Calibri" w:cs="Calibri"/>
                <w:noProof w:val="0"/>
                <w:sz w:val="22"/>
                <w:szCs w:val="22"/>
                <w:lang w:val="el-GR"/>
              </w:rPr>
              <w:t xml:space="preserve">&gt; </w:t>
            </w:r>
            <w:proofErr w:type="spellStart"/>
            <w:r w:rsidRPr="69691263" w:rsidR="69691263">
              <w:rPr>
                <w:rFonts w:ascii="Calibri" w:hAnsi="Calibri" w:eastAsia="Calibri" w:cs="Calibri"/>
                <w:noProof w:val="0"/>
                <w:sz w:val="22"/>
                <w:szCs w:val="22"/>
                <w:lang w:val="el-GR"/>
              </w:rPr>
              <w:t>ctx</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throws</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Exception</w:t>
            </w:r>
            <w:proofErr w:type="spellEnd"/>
            <w:r w:rsidRPr="69691263" w:rsidR="69691263">
              <w:rPr>
                <w:rFonts w:ascii="Calibri" w:hAnsi="Calibri" w:eastAsia="Calibri" w:cs="Calibri"/>
                <w:noProof w:val="0"/>
                <w:sz w:val="22"/>
                <w:szCs w:val="22"/>
                <w:lang w:val="el-GR"/>
              </w:rPr>
              <w:t xml:space="preserve"> {</w:t>
            </w:r>
          </w:p>
          <w:p w:rsidR="1D0B77C8" w:rsidP="69691263" w:rsidRDefault="1D0B77C8" w14:paraId="21EB9418" w14:textId="1861027C">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String</w:t>
            </w:r>
            <w:proofErr w:type="spellEnd"/>
            <w:r w:rsidRPr="69691263" w:rsidR="69691263">
              <w:rPr>
                <w:rFonts w:ascii="Calibri" w:hAnsi="Calibri" w:eastAsia="Calibri" w:cs="Calibri"/>
                <w:noProof w:val="0"/>
                <w:sz w:val="22"/>
                <w:szCs w:val="22"/>
                <w:lang w:val="el-GR"/>
              </w:rPr>
              <w:t xml:space="preserve"> geoHash1= </w:t>
            </w:r>
            <w:proofErr w:type="spellStart"/>
            <w:r w:rsidRPr="69691263" w:rsidR="69691263">
              <w:rPr>
                <w:rFonts w:ascii="Calibri" w:hAnsi="Calibri" w:eastAsia="Calibri" w:cs="Calibri"/>
                <w:noProof w:val="0"/>
                <w:sz w:val="22"/>
                <w:szCs w:val="22"/>
                <w:lang w:val="el-GR"/>
              </w:rPr>
              <w:t>GeoHash.encodeHash</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event.getLat</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event.getLon</w:t>
            </w:r>
            <w:proofErr w:type="spellEnd"/>
            <w:r w:rsidRPr="69691263" w:rsidR="69691263">
              <w:rPr>
                <w:rFonts w:ascii="Calibri" w:hAnsi="Calibri" w:eastAsia="Calibri" w:cs="Calibri"/>
                <w:noProof w:val="0"/>
                <w:sz w:val="22"/>
                <w:szCs w:val="22"/>
                <w:lang w:val="el-GR"/>
              </w:rPr>
              <w:t>(),6);</w:t>
            </w:r>
          </w:p>
          <w:p w:rsidR="1D0B77C8" w:rsidP="69691263" w:rsidRDefault="1D0B77C8" w14:paraId="5E9C1EE8" w14:textId="750676B8">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System.out.printf</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candidates</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ship</w:t>
            </w:r>
            <w:proofErr w:type="spellEnd"/>
            <w:r w:rsidRPr="69691263" w:rsidR="69691263">
              <w:rPr>
                <w:rFonts w:ascii="Calibri" w:hAnsi="Calibri" w:eastAsia="Calibri" w:cs="Calibri"/>
                <w:noProof w:val="0"/>
                <w:sz w:val="22"/>
                <w:szCs w:val="22"/>
                <w:lang w:val="el-GR"/>
              </w:rPr>
              <w:t xml:space="preserve"> %s %d %s?\n",</w:t>
            </w:r>
            <w:proofErr w:type="spellStart"/>
            <w:r w:rsidRPr="69691263" w:rsidR="69691263">
              <w:rPr>
                <w:rFonts w:ascii="Calibri" w:hAnsi="Calibri" w:eastAsia="Calibri" w:cs="Calibri"/>
                <w:noProof w:val="0"/>
                <w:sz w:val="22"/>
                <w:szCs w:val="22"/>
                <w:lang w:val="el-GR"/>
              </w:rPr>
              <w:t>event.getMmsi</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event.getGapEnd</w:t>
            </w:r>
            <w:proofErr w:type="spellEnd"/>
            <w:r w:rsidRPr="69691263" w:rsidR="69691263">
              <w:rPr>
                <w:rFonts w:ascii="Calibri" w:hAnsi="Calibri" w:eastAsia="Calibri" w:cs="Calibri"/>
                <w:noProof w:val="0"/>
                <w:sz w:val="22"/>
                <w:szCs w:val="22"/>
                <w:lang w:val="el-GR"/>
              </w:rPr>
              <w:t>(),geoHash1);</w:t>
            </w:r>
          </w:p>
          <w:p w:rsidR="1D0B77C8" w:rsidP="69691263" w:rsidRDefault="1D0B77C8" w14:paraId="08AFD1D4" w14:textId="5F9FB3F6">
            <w:pPr/>
            <w:r w:rsidRPr="69691263" w:rsidR="69691263">
              <w:rPr>
                <w:rFonts w:ascii="Calibri" w:hAnsi="Calibri" w:eastAsia="Calibri" w:cs="Calibri"/>
                <w:noProof w:val="0"/>
                <w:sz w:val="22"/>
                <w:szCs w:val="22"/>
                <w:lang w:val="el-GR"/>
              </w:rPr>
              <w:t xml:space="preserve">                        for (</w:t>
            </w:r>
            <w:proofErr w:type="spellStart"/>
            <w:r w:rsidRPr="69691263" w:rsidR="69691263">
              <w:rPr>
                <w:rFonts w:ascii="Calibri" w:hAnsi="Calibri" w:eastAsia="Calibri" w:cs="Calibri"/>
                <w:noProof w:val="0"/>
                <w:sz w:val="22"/>
                <w:szCs w:val="22"/>
                <w:lang w:val="el-GR"/>
              </w:rPr>
              <w:t>SuspiciousLongStop</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ev</w:t>
            </w:r>
            <w:proofErr w:type="spellEnd"/>
            <w:r w:rsidRPr="69691263" w:rsidR="69691263">
              <w:rPr>
                <w:rFonts w:ascii="Calibri" w:hAnsi="Calibri" w:eastAsia="Calibri" w:cs="Calibri"/>
                <w:noProof w:val="0"/>
                <w:sz w:val="22"/>
                <w:szCs w:val="22"/>
                <w:lang w:val="el-GR"/>
              </w:rPr>
              <w:t xml:space="preserve"> : </w:t>
            </w:r>
            <w:proofErr w:type="spellStart"/>
            <w:r w:rsidRPr="69691263" w:rsidR="69691263">
              <w:rPr>
                <w:rFonts w:ascii="Calibri" w:hAnsi="Calibri" w:eastAsia="Calibri" w:cs="Calibri"/>
                <w:noProof w:val="0"/>
                <w:sz w:val="22"/>
                <w:szCs w:val="22"/>
                <w:lang w:val="el-GR"/>
              </w:rPr>
              <w:t>ctx.getEventsForPattern</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first</w:t>
            </w:r>
            <w:proofErr w:type="spellEnd"/>
            <w:r w:rsidRPr="69691263" w:rsidR="69691263">
              <w:rPr>
                <w:rFonts w:ascii="Calibri" w:hAnsi="Calibri" w:eastAsia="Calibri" w:cs="Calibri"/>
                <w:noProof w:val="0"/>
                <w:sz w:val="22"/>
                <w:szCs w:val="22"/>
                <w:lang w:val="el-GR"/>
              </w:rPr>
              <w:t>")) {</w:t>
            </w:r>
          </w:p>
          <w:p w:rsidR="1D0B77C8" w:rsidP="69691263" w:rsidRDefault="1D0B77C8" w14:paraId="78C8D856" w14:textId="2B83F12B">
            <w:pPr/>
            <w:r w:rsidRPr="69691263" w:rsidR="69691263">
              <w:rPr>
                <w:rFonts w:ascii="Calibri" w:hAnsi="Calibri" w:eastAsia="Calibri" w:cs="Calibri"/>
                <w:noProof w:val="0"/>
                <w:sz w:val="22"/>
                <w:szCs w:val="22"/>
                <w:lang w:val="el-GR"/>
              </w:rPr>
              <w:t xml:space="preserve"> </w:t>
            </w:r>
          </w:p>
          <w:p w:rsidR="1D0B77C8" w:rsidP="69691263" w:rsidRDefault="1D0B77C8" w14:paraId="75D3F0B5" w14:textId="53EA62E2">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if</w:t>
            </w:r>
            <w:proofErr w:type="spellEnd"/>
            <w:r w:rsidRPr="69691263" w:rsidR="69691263">
              <w:rPr>
                <w:rFonts w:ascii="Calibri" w:hAnsi="Calibri" w:eastAsia="Calibri" w:cs="Calibri"/>
                <w:noProof w:val="0"/>
                <w:sz w:val="22"/>
                <w:szCs w:val="22"/>
                <w:lang w:val="el-GR"/>
              </w:rPr>
              <w:t xml:space="preserve"> ( </w:t>
            </w:r>
            <w:proofErr w:type="spellStart"/>
            <w:r w:rsidRPr="69691263" w:rsidR="69691263">
              <w:rPr>
                <w:rFonts w:ascii="Calibri" w:hAnsi="Calibri" w:eastAsia="Calibri" w:cs="Calibri"/>
                <w:noProof w:val="0"/>
                <w:sz w:val="22"/>
                <w:szCs w:val="22"/>
                <w:lang w:val="el-GR"/>
              </w:rPr>
              <w:t>ev.getMmsi</w:t>
            </w:r>
            <w:proofErr w:type="spellEnd"/>
            <w:r w:rsidRPr="69691263" w:rsidR="69691263">
              <w:rPr>
                <w:rFonts w:ascii="Calibri" w:hAnsi="Calibri" w:eastAsia="Calibri" w:cs="Calibri"/>
                <w:noProof w:val="0"/>
                <w:sz w:val="22"/>
                <w:szCs w:val="22"/>
                <w:lang w:val="el-GR"/>
              </w:rPr>
              <w:t xml:space="preserve">() != </w:t>
            </w:r>
            <w:proofErr w:type="spellStart"/>
            <w:r w:rsidRPr="69691263" w:rsidR="69691263">
              <w:rPr>
                <w:rFonts w:ascii="Calibri" w:hAnsi="Calibri" w:eastAsia="Calibri" w:cs="Calibri"/>
                <w:noProof w:val="0"/>
                <w:sz w:val="22"/>
                <w:szCs w:val="22"/>
                <w:lang w:val="el-GR"/>
              </w:rPr>
              <w:t>event.getMmsi</w:t>
            </w:r>
            <w:proofErr w:type="spellEnd"/>
            <w:r w:rsidRPr="69691263" w:rsidR="69691263">
              <w:rPr>
                <w:rFonts w:ascii="Calibri" w:hAnsi="Calibri" w:eastAsia="Calibri" w:cs="Calibri"/>
                <w:noProof w:val="0"/>
                <w:sz w:val="22"/>
                <w:szCs w:val="22"/>
                <w:lang w:val="el-GR"/>
              </w:rPr>
              <w:t>()) {</w:t>
            </w:r>
          </w:p>
          <w:p w:rsidR="1D0B77C8" w:rsidP="69691263" w:rsidRDefault="1D0B77C8" w14:paraId="63EA2F6C" w14:textId="1FF57E31">
            <w:pPr/>
            <w:r w:rsidRPr="69691263" w:rsidR="69691263">
              <w:rPr>
                <w:rFonts w:ascii="Calibri" w:hAnsi="Calibri" w:eastAsia="Calibri" w:cs="Calibri"/>
                <w:noProof w:val="0"/>
                <w:sz w:val="22"/>
                <w:szCs w:val="22"/>
                <w:lang w:val="el-GR"/>
              </w:rPr>
              <w:t xml:space="preserve"> </w:t>
            </w:r>
          </w:p>
          <w:p w:rsidR="1D0B77C8" w:rsidP="69691263" w:rsidRDefault="1D0B77C8" w14:paraId="5AA6D8E4" w14:textId="37840121">
            <w:pPr/>
            <w:r w:rsidRPr="69691263" w:rsidR="69691263">
              <w:rPr>
                <w:rFonts w:ascii="Calibri" w:hAnsi="Calibri" w:eastAsia="Calibri" w:cs="Calibri"/>
                <w:noProof w:val="0"/>
                <w:sz w:val="22"/>
                <w:szCs w:val="22"/>
                <w:lang w:val="el-GR"/>
              </w:rPr>
              <w:t xml:space="preserve">                               </w:t>
            </w: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String</w:t>
            </w:r>
            <w:proofErr w:type="spellEnd"/>
            <w:r w:rsidRPr="69691263" w:rsidR="69691263">
              <w:rPr>
                <w:rFonts w:ascii="Calibri" w:hAnsi="Calibri" w:eastAsia="Calibri" w:cs="Calibri"/>
                <w:noProof w:val="0"/>
                <w:sz w:val="22"/>
                <w:szCs w:val="22"/>
                <w:lang w:val="el-GR"/>
              </w:rPr>
              <w:t xml:space="preserve"> geoHash2=</w:t>
            </w:r>
            <w:proofErr w:type="spellStart"/>
            <w:r w:rsidRPr="69691263" w:rsidR="69691263">
              <w:rPr>
                <w:rFonts w:ascii="Calibri" w:hAnsi="Calibri" w:eastAsia="Calibri" w:cs="Calibri"/>
                <w:noProof w:val="0"/>
                <w:sz w:val="22"/>
                <w:szCs w:val="22"/>
                <w:lang w:val="el-GR"/>
              </w:rPr>
              <w:t>GeoHash.encodeHash</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ev.getLat</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ev.getLon</w:t>
            </w:r>
            <w:proofErr w:type="spellEnd"/>
            <w:r w:rsidRPr="69691263" w:rsidR="69691263">
              <w:rPr>
                <w:rFonts w:ascii="Calibri" w:hAnsi="Calibri" w:eastAsia="Calibri" w:cs="Calibri"/>
                <w:noProof w:val="0"/>
                <w:sz w:val="22"/>
                <w:szCs w:val="22"/>
                <w:lang w:val="el-GR"/>
              </w:rPr>
              <w:t>(),6);</w:t>
            </w:r>
          </w:p>
          <w:p w:rsidR="1D0B77C8" w:rsidP="69691263" w:rsidRDefault="1D0B77C8" w14:paraId="31607A85" w14:textId="201AC778">
            <w:pPr/>
            <w:r w:rsidRPr="69691263" w:rsidR="69691263">
              <w:rPr>
                <w:rFonts w:ascii="Calibri" w:hAnsi="Calibri" w:eastAsia="Calibri" w:cs="Calibri"/>
                <w:noProof w:val="0"/>
                <w:sz w:val="22"/>
                <w:szCs w:val="22"/>
                <w:lang w:val="el-GR"/>
              </w:rPr>
              <w:t xml:space="preserve">                                </w:t>
            </w:r>
            <w:r w:rsidRPr="69691263" w:rsidR="69691263">
              <w:rPr>
                <w:rFonts w:ascii="Calibri" w:hAnsi="Calibri" w:eastAsia="Calibri" w:cs="Calibri"/>
                <w:noProof w:val="0"/>
                <w:sz w:val="22"/>
                <w:szCs w:val="22"/>
                <w:lang w:val="el-GR"/>
              </w:rPr>
              <w:t xml:space="preserve">// m </w:t>
            </w:r>
            <w:proofErr w:type="spellStart"/>
            <w:r w:rsidRPr="69691263" w:rsidR="69691263">
              <w:rPr>
                <w:rFonts w:ascii="Calibri" w:hAnsi="Calibri" w:eastAsia="Calibri" w:cs="Calibri"/>
                <w:noProof w:val="0"/>
                <w:sz w:val="22"/>
                <w:szCs w:val="22"/>
                <w:lang w:val="el-GR"/>
              </w:rPr>
              <w:t>conservative</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events</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ev.getSpeed</w:t>
            </w:r>
            <w:proofErr w:type="spellEnd"/>
            <w:r w:rsidRPr="69691263" w:rsidR="69691263">
              <w:rPr>
                <w:rFonts w:ascii="Calibri" w:hAnsi="Calibri" w:eastAsia="Calibri" w:cs="Calibri"/>
                <w:noProof w:val="0"/>
                <w:sz w:val="22"/>
                <w:szCs w:val="22"/>
                <w:lang w:val="el-GR"/>
              </w:rPr>
              <w:t>() &lt; 2</w:t>
            </w:r>
          </w:p>
          <w:p w:rsidR="1D0B77C8" w:rsidP="69691263" w:rsidRDefault="1D0B77C8" w14:paraId="24B2A514" w14:textId="23B38A03">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if</w:t>
            </w:r>
            <w:proofErr w:type="spellEnd"/>
            <w:r w:rsidRPr="69691263" w:rsidR="69691263">
              <w:rPr>
                <w:rFonts w:ascii="Calibri" w:hAnsi="Calibri" w:eastAsia="Calibri" w:cs="Calibri"/>
                <w:noProof w:val="0"/>
                <w:sz w:val="22"/>
                <w:szCs w:val="22"/>
                <w:lang w:val="el-GR"/>
              </w:rPr>
              <w:t>((geoHash1.equals(geoHash2)) &amp;&amp; (</w:t>
            </w:r>
            <w:proofErr w:type="spellStart"/>
            <w:r w:rsidRPr="69691263" w:rsidR="69691263">
              <w:rPr>
                <w:rFonts w:ascii="Calibri" w:hAnsi="Calibri" w:eastAsia="Calibri" w:cs="Calibri"/>
                <w:noProof w:val="0"/>
                <w:sz w:val="22"/>
                <w:szCs w:val="22"/>
                <w:lang w:val="el-GR"/>
              </w:rPr>
              <w:t>event.getGapEnd</w:t>
            </w:r>
            <w:proofErr w:type="spellEnd"/>
            <w:r w:rsidRPr="69691263" w:rsidR="69691263">
              <w:rPr>
                <w:rFonts w:ascii="Calibri" w:hAnsi="Calibri" w:eastAsia="Calibri" w:cs="Calibri"/>
                <w:noProof w:val="0"/>
                <w:sz w:val="22"/>
                <w:szCs w:val="22"/>
                <w:lang w:val="el-GR"/>
              </w:rPr>
              <w:t xml:space="preserve">() - </w:t>
            </w:r>
            <w:proofErr w:type="spellStart"/>
            <w:r w:rsidRPr="69691263" w:rsidR="69691263">
              <w:rPr>
                <w:rFonts w:ascii="Calibri" w:hAnsi="Calibri" w:eastAsia="Calibri" w:cs="Calibri"/>
                <w:noProof w:val="0"/>
                <w:sz w:val="22"/>
                <w:szCs w:val="22"/>
                <w:lang w:val="el-GR"/>
              </w:rPr>
              <w:t>ev.getGapEnd</w:t>
            </w:r>
            <w:proofErr w:type="spellEnd"/>
            <w:r w:rsidRPr="69691263" w:rsidR="69691263">
              <w:rPr>
                <w:rFonts w:ascii="Calibri" w:hAnsi="Calibri" w:eastAsia="Calibri" w:cs="Calibri"/>
                <w:noProof w:val="0"/>
                <w:sz w:val="22"/>
                <w:szCs w:val="22"/>
                <w:lang w:val="el-GR"/>
              </w:rPr>
              <w:t>())&lt;60){</w:t>
            </w:r>
          </w:p>
          <w:p w:rsidR="1D0B77C8" w:rsidP="69691263" w:rsidRDefault="1D0B77C8" w14:paraId="00909A0F" w14:textId="31B5D62A">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System.out.printf</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Package</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Picking</w:t>
            </w:r>
            <w:proofErr w:type="spellEnd"/>
            <w:r w:rsidRPr="69691263" w:rsidR="69691263">
              <w:rPr>
                <w:rFonts w:ascii="Calibri" w:hAnsi="Calibri" w:eastAsia="Calibri" w:cs="Calibri"/>
                <w:noProof w:val="0"/>
                <w:sz w:val="22"/>
                <w:szCs w:val="22"/>
                <w:lang w:val="el-GR"/>
              </w:rPr>
              <w:t xml:space="preserve"> %s %s %s %d\n?",  </w:t>
            </w:r>
            <w:r w:rsidRPr="69691263" w:rsidR="69691263">
              <w:rPr>
                <w:rFonts w:ascii="Calibri" w:hAnsi="Calibri" w:eastAsia="Calibri" w:cs="Calibri"/>
                <w:noProof w:val="0"/>
                <w:sz w:val="22"/>
                <w:szCs w:val="22"/>
                <w:lang w:val="el-GR"/>
              </w:rPr>
              <w:t>event.getMmsi</w:t>
            </w:r>
            <w:r w:rsidRPr="69691263" w:rsidR="69691263">
              <w:rPr>
                <w:rFonts w:ascii="Calibri" w:hAnsi="Calibri" w:eastAsia="Calibri" w:cs="Calibri"/>
                <w:noProof w:val="0"/>
                <w:sz w:val="22"/>
                <w:szCs w:val="22"/>
                <w:lang w:val="el-GR"/>
              </w:rPr>
              <w:t>(),</w:t>
            </w:r>
            <w:r w:rsidRPr="69691263" w:rsidR="69691263">
              <w:rPr>
                <w:rFonts w:ascii="Calibri" w:hAnsi="Calibri" w:eastAsia="Calibri" w:cs="Calibri"/>
                <w:noProof w:val="0"/>
                <w:sz w:val="22"/>
                <w:szCs w:val="22"/>
                <w:lang w:val="el-GR"/>
              </w:rPr>
              <w:t>ev.getMmsi</w:t>
            </w:r>
            <w:r w:rsidRPr="69691263" w:rsidR="69691263">
              <w:rPr>
                <w:rFonts w:ascii="Calibri" w:hAnsi="Calibri" w:eastAsia="Calibri" w:cs="Calibri"/>
                <w:noProof w:val="0"/>
                <w:sz w:val="22"/>
                <w:szCs w:val="22"/>
                <w:lang w:val="el-GR"/>
              </w:rPr>
              <w:t>(),geoHash1,event.getGapEnd());</w:t>
            </w:r>
          </w:p>
          <w:p w:rsidR="1D0B77C8" w:rsidP="69691263" w:rsidRDefault="1D0B77C8" w14:paraId="61A3CDA0" w14:textId="64452159">
            <w:pPr/>
            <w:r w:rsidRPr="69691263" w:rsidR="69691263">
              <w:rPr>
                <w:rFonts w:ascii="Calibri" w:hAnsi="Calibri" w:eastAsia="Calibri" w:cs="Calibri"/>
                <w:noProof w:val="0"/>
                <w:sz w:val="22"/>
                <w:szCs w:val="22"/>
                <w:lang w:val="el-GR"/>
              </w:rPr>
              <w:t xml:space="preserve"> </w:t>
            </w:r>
          </w:p>
          <w:p w:rsidR="1D0B77C8" w:rsidP="69691263" w:rsidRDefault="1D0B77C8" w14:paraId="770C0F59" w14:textId="12A527F2">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return</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true</w:t>
            </w:r>
            <w:proofErr w:type="spellEnd"/>
            <w:r w:rsidRPr="69691263" w:rsidR="69691263">
              <w:rPr>
                <w:rFonts w:ascii="Calibri" w:hAnsi="Calibri" w:eastAsia="Calibri" w:cs="Calibri"/>
                <w:noProof w:val="0"/>
                <w:sz w:val="22"/>
                <w:szCs w:val="22"/>
                <w:lang w:val="el-GR"/>
              </w:rPr>
              <w:t>;</w:t>
            </w:r>
          </w:p>
          <w:p w:rsidR="1D0B77C8" w:rsidP="69691263" w:rsidRDefault="1D0B77C8" w14:noSpellErr="1" w14:paraId="6C2D6D35" w14:textId="2729EF9E">
            <w:pPr/>
            <w:r w:rsidRPr="69691263" w:rsidR="69691263">
              <w:rPr>
                <w:rFonts w:ascii="Calibri" w:hAnsi="Calibri" w:eastAsia="Calibri" w:cs="Calibri"/>
                <w:noProof w:val="0"/>
                <w:sz w:val="22"/>
                <w:szCs w:val="22"/>
                <w:lang w:val="el-GR"/>
              </w:rPr>
              <w:t xml:space="preserve">                                }</w:t>
            </w:r>
          </w:p>
          <w:p w:rsidR="1D0B77C8" w:rsidP="69691263" w:rsidRDefault="1D0B77C8" w14:paraId="7B062642" w14:textId="4F4F2DD2">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else</w:t>
            </w:r>
            <w:proofErr w:type="spellEnd"/>
            <w:r w:rsidRPr="69691263" w:rsidR="69691263">
              <w:rPr>
                <w:rFonts w:ascii="Calibri" w:hAnsi="Calibri" w:eastAsia="Calibri" w:cs="Calibri"/>
                <w:noProof w:val="0"/>
                <w:sz w:val="22"/>
                <w:szCs w:val="22"/>
                <w:lang w:val="el-GR"/>
              </w:rPr>
              <w:t>{</w:t>
            </w:r>
          </w:p>
          <w:p w:rsidR="1D0B77C8" w:rsidP="69691263" w:rsidRDefault="1D0B77C8" w14:paraId="6D59AC7A" w14:textId="5F0EBAAA">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return</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false</w:t>
            </w:r>
            <w:proofErr w:type="spellEnd"/>
            <w:r w:rsidRPr="69691263" w:rsidR="69691263">
              <w:rPr>
                <w:rFonts w:ascii="Calibri" w:hAnsi="Calibri" w:eastAsia="Calibri" w:cs="Calibri"/>
                <w:noProof w:val="0"/>
                <w:sz w:val="22"/>
                <w:szCs w:val="22"/>
                <w:lang w:val="el-GR"/>
              </w:rPr>
              <w:t>;</w:t>
            </w:r>
          </w:p>
          <w:p w:rsidR="1D0B77C8" w:rsidP="69691263" w:rsidRDefault="1D0B77C8" w14:noSpellErr="1" w14:paraId="4D771EC6" w14:textId="29EC42A6">
            <w:pPr/>
            <w:r w:rsidRPr="69691263" w:rsidR="69691263">
              <w:rPr>
                <w:rFonts w:ascii="Calibri" w:hAnsi="Calibri" w:eastAsia="Calibri" w:cs="Calibri"/>
                <w:noProof w:val="0"/>
                <w:sz w:val="22"/>
                <w:szCs w:val="22"/>
                <w:lang w:val="el-GR"/>
              </w:rPr>
              <w:t xml:space="preserve">                                }</w:t>
            </w:r>
          </w:p>
          <w:p w:rsidR="1D0B77C8" w:rsidP="69691263" w:rsidRDefault="1D0B77C8" w14:noSpellErr="1" w14:paraId="74E22984" w14:textId="0153745E">
            <w:pPr/>
            <w:r w:rsidRPr="69691263" w:rsidR="69691263">
              <w:rPr>
                <w:rFonts w:ascii="Calibri" w:hAnsi="Calibri" w:eastAsia="Calibri" w:cs="Calibri"/>
                <w:noProof w:val="0"/>
                <w:sz w:val="22"/>
                <w:szCs w:val="22"/>
                <w:lang w:val="el-GR"/>
              </w:rPr>
              <w:t xml:space="preserve">                            }</w:t>
            </w:r>
          </w:p>
          <w:p w:rsidR="1D0B77C8" w:rsidP="69691263" w:rsidRDefault="1D0B77C8" w14:paraId="607FC3FF" w14:textId="29DB4F4C">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else</w:t>
            </w:r>
            <w:proofErr w:type="spellEnd"/>
            <w:r w:rsidRPr="69691263" w:rsidR="69691263">
              <w:rPr>
                <w:rFonts w:ascii="Calibri" w:hAnsi="Calibri" w:eastAsia="Calibri" w:cs="Calibri"/>
                <w:noProof w:val="0"/>
                <w:sz w:val="22"/>
                <w:szCs w:val="22"/>
                <w:lang w:val="el-GR"/>
              </w:rPr>
              <w:t xml:space="preserve"> {</w:t>
            </w:r>
          </w:p>
          <w:p w:rsidR="1D0B77C8" w:rsidP="69691263" w:rsidRDefault="1D0B77C8" w14:paraId="4E768032" w14:textId="0DFA35D4">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return</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false</w:t>
            </w:r>
            <w:proofErr w:type="spellEnd"/>
            <w:r w:rsidRPr="69691263" w:rsidR="69691263">
              <w:rPr>
                <w:rFonts w:ascii="Calibri" w:hAnsi="Calibri" w:eastAsia="Calibri" w:cs="Calibri"/>
                <w:noProof w:val="0"/>
                <w:sz w:val="22"/>
                <w:szCs w:val="22"/>
                <w:lang w:val="el-GR"/>
              </w:rPr>
              <w:t>;</w:t>
            </w:r>
          </w:p>
          <w:p w:rsidR="1D0B77C8" w:rsidP="69691263" w:rsidRDefault="1D0B77C8" w14:noSpellErr="1" w14:paraId="4C361D6C" w14:textId="70D69E94">
            <w:pPr/>
            <w:r w:rsidRPr="69691263" w:rsidR="69691263">
              <w:rPr>
                <w:rFonts w:ascii="Calibri" w:hAnsi="Calibri" w:eastAsia="Calibri" w:cs="Calibri"/>
                <w:noProof w:val="0"/>
                <w:sz w:val="22"/>
                <w:szCs w:val="22"/>
                <w:lang w:val="el-GR"/>
              </w:rPr>
              <w:t xml:space="preserve">                            }</w:t>
            </w:r>
          </w:p>
          <w:p w:rsidR="1D0B77C8" w:rsidP="69691263" w:rsidRDefault="1D0B77C8" w14:paraId="07622C29" w14:textId="79116C19">
            <w:pPr/>
            <w:r w:rsidRPr="69691263" w:rsidR="69691263">
              <w:rPr>
                <w:rFonts w:ascii="Calibri" w:hAnsi="Calibri" w:eastAsia="Calibri" w:cs="Calibri"/>
                <w:noProof w:val="0"/>
                <w:sz w:val="22"/>
                <w:szCs w:val="22"/>
                <w:lang w:val="el-GR"/>
              </w:rPr>
              <w:t xml:space="preserve"> </w:t>
            </w:r>
          </w:p>
          <w:p w:rsidR="1D0B77C8" w:rsidP="69691263" w:rsidRDefault="1D0B77C8" w14:noSpellErr="1" w14:paraId="19808DD2" w14:textId="5B5AA6AC">
            <w:pPr/>
            <w:r w:rsidRPr="69691263" w:rsidR="69691263">
              <w:rPr>
                <w:rFonts w:ascii="Calibri" w:hAnsi="Calibri" w:eastAsia="Calibri" w:cs="Calibri"/>
                <w:noProof w:val="0"/>
                <w:sz w:val="22"/>
                <w:szCs w:val="22"/>
                <w:lang w:val="el-GR"/>
              </w:rPr>
              <w:t xml:space="preserve">                        }</w:t>
            </w:r>
          </w:p>
          <w:p w:rsidR="1D0B77C8" w:rsidP="69691263" w:rsidRDefault="1D0B77C8" w14:paraId="128D12A9" w14:textId="6E3742A3">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return</w:t>
            </w:r>
            <w:proofErr w:type="spellEnd"/>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false</w:t>
            </w:r>
            <w:proofErr w:type="spellEnd"/>
            <w:r w:rsidRPr="69691263" w:rsidR="69691263">
              <w:rPr>
                <w:rFonts w:ascii="Calibri" w:hAnsi="Calibri" w:eastAsia="Calibri" w:cs="Calibri"/>
                <w:noProof w:val="0"/>
                <w:sz w:val="22"/>
                <w:szCs w:val="22"/>
                <w:lang w:val="el-GR"/>
              </w:rPr>
              <w:t>;</w:t>
            </w:r>
          </w:p>
          <w:p w:rsidR="1D0B77C8" w:rsidP="69691263" w:rsidRDefault="1D0B77C8" w14:noSpellErr="1" w14:paraId="2535DECC" w14:textId="023DF1B7">
            <w:pPr/>
            <w:r w:rsidRPr="69691263" w:rsidR="69691263">
              <w:rPr>
                <w:rFonts w:ascii="Calibri" w:hAnsi="Calibri" w:eastAsia="Calibri" w:cs="Calibri"/>
                <w:noProof w:val="0"/>
                <w:sz w:val="22"/>
                <w:szCs w:val="22"/>
                <w:lang w:val="el-GR"/>
              </w:rPr>
              <w:t xml:space="preserve">                    }})</w:t>
            </w:r>
          </w:p>
          <w:p w:rsidR="1D0B77C8" w:rsidP="1D0B77C8" w:rsidRDefault="1D0B77C8" w14:paraId="3C046DB8" w14:textId="7FA1B69D">
            <w:pPr>
              <w:pStyle w:val="Normal"/>
              <w:rPr>
                <w:rFonts w:ascii="DejaVu Sans Mono" w:hAnsi="DejaVu Sans Mono" w:eastAsia="DejaVu Sans Mono" w:cs="DejaVu Sans Mono"/>
                <w:noProof w:val="0"/>
                <w:color w:val="CC7832"/>
                <w:sz w:val="22"/>
                <w:szCs w:val="22"/>
                <w:lang w:val="en-US"/>
              </w:rPr>
            </w:pPr>
            <w:r w:rsidRPr="69691263" w:rsidR="69691263">
              <w:rPr>
                <w:rFonts w:ascii="Calibri" w:hAnsi="Calibri" w:eastAsia="Calibri" w:cs="Calibri"/>
                <w:noProof w:val="0"/>
                <w:sz w:val="22"/>
                <w:szCs w:val="22"/>
                <w:lang w:val="el-GR"/>
              </w:rPr>
              <w:t xml:space="preserve">                .</w:t>
            </w:r>
            <w:proofErr w:type="spellStart"/>
            <w:r w:rsidRPr="69691263" w:rsidR="69691263">
              <w:rPr>
                <w:rFonts w:ascii="Calibri" w:hAnsi="Calibri" w:eastAsia="Calibri" w:cs="Calibri"/>
                <w:noProof w:val="0"/>
                <w:sz w:val="22"/>
                <w:szCs w:val="22"/>
                <w:lang w:val="el-GR"/>
              </w:rPr>
              <w:t>within</w:t>
            </w:r>
            <w:proofErr w:type="spellEnd"/>
            <w:r w:rsidRPr="69691263" w:rsidR="69691263">
              <w:rPr>
                <w:rFonts w:ascii="Calibri" w:hAnsi="Calibri" w:eastAsia="Calibri" w:cs="Calibri"/>
                <w:noProof w:val="0"/>
                <w:sz w:val="22"/>
                <w:szCs w:val="22"/>
                <w:lang w:val="el-GR"/>
              </w:rPr>
              <w:t>(</w:t>
            </w:r>
            <w:proofErr w:type="spellStart"/>
            <w:r w:rsidRPr="69691263" w:rsidR="69691263">
              <w:rPr>
                <w:rFonts w:ascii="Calibri" w:hAnsi="Calibri" w:eastAsia="Calibri" w:cs="Calibri"/>
                <w:noProof w:val="0"/>
                <w:sz w:val="22"/>
                <w:szCs w:val="22"/>
                <w:lang w:val="el-GR"/>
              </w:rPr>
              <w:t>Time.seconds</w:t>
            </w:r>
            <w:proofErr w:type="spellEnd"/>
            <w:r w:rsidRPr="69691263" w:rsidR="69691263">
              <w:rPr>
                <w:rFonts w:ascii="Calibri" w:hAnsi="Calibri" w:eastAsia="Calibri" w:cs="Calibri"/>
                <w:noProof w:val="0"/>
                <w:sz w:val="22"/>
                <w:szCs w:val="22"/>
                <w:lang w:val="el-GR"/>
              </w:rPr>
              <w:t>(100));</w:t>
            </w:r>
          </w:p>
        </w:tc>
      </w:tr>
      <w:tr w:rsidR="1D0B77C8" w:rsidTr="69691263" w14:paraId="73C14186">
        <w:tc>
          <w:tcPr>
            <w:tcW w:w="8306" w:type="dxa"/>
            <w:tcMar/>
          </w:tcPr>
          <w:p w:rsidR="1D0B77C8" w:rsidP="1D0B77C8" w:rsidRDefault="1D0B77C8" w14:paraId="0D49EAF1" w14:textId="5F888279">
            <w:pPr>
              <w:pStyle w:val="Normal"/>
              <w:rPr>
                <w:rFonts w:ascii="DejaVu Sans Mono" w:hAnsi="DejaVu Sans Mono" w:eastAsia="DejaVu Sans Mono" w:cs="DejaVu Sans Mono"/>
                <w:noProof w:val="0"/>
                <w:color w:val="A9B7C6"/>
                <w:sz w:val="22"/>
                <w:szCs w:val="22"/>
                <w:lang w:val="en-US"/>
              </w:rPr>
            </w:pPr>
          </w:p>
        </w:tc>
      </w:tr>
    </w:tbl>
    <w:p xmlns:wp14="http://schemas.microsoft.com/office/word/2010/wordml" w:rsidR="001849B3" w:rsidRDefault="001849B3" w14:paraId="69E2BB2B"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57C0D796"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0D142F6F"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4475AD14"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120C4E94"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42AFC42D"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271CA723"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75FBE423"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2D3F0BEC"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75CF4315"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3CB648E9"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0C178E9E"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3C0395D3"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3254BC2F"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651E9592"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269E314A"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47341341"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42EF2083"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7B40C951"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P="1D0B77C8" w:rsidRDefault="001849B3" w14:paraId="698536F5" wp14:textId="28B39413">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xmlns:wp14="http://schemas.microsoft.com/office/word/2010/wordml" w:rsidR="001849B3" w:rsidRDefault="001849B3" w14:paraId="7BC1BAF2" wp14:textId="77777777">
      <w:pPr>
        <w:spacing w:after="0" w:line="240" w:lineRule="auto"/>
        <w:jc w:val="both"/>
        <w:rPr>
          <w:rFonts w:ascii="NimbusRomNo9L-Regu" w:hAnsi="NimbusRomNo9L-Regu" w:cs="CMR10"/>
          <w:i/>
          <w:color w:val="000000"/>
          <w:sz w:val="20"/>
          <w:szCs w:val="20"/>
          <w:lang w:val="en-US"/>
        </w:rPr>
      </w:pPr>
    </w:p>
    <w:p xmlns:wp14="http://schemas.microsoft.com/office/word/2010/wordml" w:rsidR="001849B3" w:rsidRDefault="001849B3" w14:paraId="422C054D" wp14:textId="77777777">
      <w:pPr>
        <w:spacing w:after="0" w:line="240" w:lineRule="auto"/>
        <w:jc w:val="both"/>
        <w:rPr>
          <w:rFonts w:ascii="NimbusRomNo9L-Regu" w:hAnsi="NimbusRomNo9L-Regu" w:cs="CMR10"/>
          <w:i/>
          <w:color w:val="000000"/>
          <w:sz w:val="20"/>
          <w:szCs w:val="20"/>
          <w:lang w:val="en-US"/>
        </w:rPr>
      </w:pPr>
      <w:r>
        <w:rPr>
          <w:rFonts w:ascii="NimbusRomNo9L-Regu" w:hAnsi="NimbusRomNo9L-Regu" w:cs="CMR10"/>
          <w:i/>
          <w:color w:val="000000"/>
          <w:sz w:val="20"/>
          <w:szCs w:val="20"/>
          <w:lang w:val="en-US"/>
        </w:rPr>
        <w:t>6.Loitering</w:t>
      </w:r>
    </w:p>
    <w:p xmlns:wp14="http://schemas.microsoft.com/office/word/2010/wordml" w:rsidR="001849B3" w:rsidP="1D0B77C8" w:rsidRDefault="001849B3" w14:paraId="5F05596E" wp14:textId="77777777" wp14:noSpellErr="1">
      <w:pPr>
        <w:spacing w:after="0" w:line="240" w:lineRule="auto"/>
        <w:jc w:val="both"/>
        <w:rPr>
          <w:rFonts w:ascii="NimbusRomNo9L-Regu" w:hAnsi="NimbusRomNo9L-Regu" w:cs="CMR10"/>
          <w:i w:val="1"/>
          <w:iCs w:val="1"/>
          <w:color w:val="000000" w:themeColor="text1" w:themeTint="FF" w:themeShade="FF"/>
          <w:sz w:val="20"/>
          <w:szCs w:val="20"/>
          <w:lang w:val="en-US"/>
        </w:rPr>
      </w:pPr>
      <w:r w:rsidRPr="1D0B77C8" w:rsidR="1D0B77C8">
        <w:rPr>
          <w:rFonts w:ascii="NimbusRomNo9L-Regu" w:hAnsi="NimbusRomNo9L-Regu" w:cs="CMR10"/>
          <w:i w:val="1"/>
          <w:iCs w:val="1"/>
          <w:color w:val="000000" w:themeColor="text1" w:themeTint="FF" w:themeShade="FF"/>
          <w:sz w:val="20"/>
          <w:szCs w:val="20"/>
          <w:lang w:val="en-US"/>
        </w:rPr>
        <w:t xml:space="preserve">Loitering is the act of remaining in a particular area for a long period without purpose. Vessels with low speed , anchored or moored must be filtered out. If the messages from a single vessel are in the same area for </w:t>
      </w:r>
      <w:proofErr w:type="gramStart"/>
      <w:r w:rsidRPr="1D0B77C8" w:rsidR="1D0B77C8">
        <w:rPr>
          <w:rFonts w:ascii="NimbusRomNo9L-Regu" w:hAnsi="NimbusRomNo9L-Regu" w:cs="CMR10"/>
          <w:i w:val="1"/>
          <w:iCs w:val="1"/>
          <w:color w:val="000000" w:themeColor="text1" w:themeTint="FF" w:themeShade="FF"/>
          <w:sz w:val="20"/>
          <w:szCs w:val="20"/>
          <w:lang w:val="en-US"/>
        </w:rPr>
        <w:t xml:space="preserve"> 60</w:t>
      </w:r>
      <w:proofErr w:type="gramEnd"/>
      <w:r w:rsidRPr="1D0B77C8" w:rsidR="1D0B77C8">
        <w:rPr>
          <w:rFonts w:ascii="NimbusRomNo9L-Regu" w:hAnsi="NimbusRomNo9L-Regu" w:cs="CMR10"/>
          <w:i w:val="1"/>
          <w:iCs w:val="1"/>
          <w:color w:val="000000" w:themeColor="text1" w:themeTint="FF" w:themeShade="FF"/>
          <w:sz w:val="20"/>
          <w:szCs w:val="20"/>
          <w:lang w:val="en-US"/>
        </w:rPr>
        <w:t xml:space="preserve"> minutes</w:t>
      </w:r>
      <w:r w:rsidRPr="1D0B77C8" w:rsidR="1D0B77C8">
        <w:rPr>
          <w:rFonts w:ascii="NimbusRomNo9L-Regu" w:hAnsi="NimbusRomNo9L-Regu" w:cs="CMR10"/>
          <w:i w:val="1"/>
          <w:iCs w:val="1"/>
          <w:color w:val="000000" w:themeColor="text1" w:themeTint="FF" w:themeShade="FF"/>
          <w:sz w:val="20"/>
          <w:szCs w:val="20"/>
          <w:lang w:val="en-US"/>
        </w:rPr>
        <w:t xml:space="preserve"> (loitering time) this vessel is </w:t>
      </w:r>
      <w:r w:rsidRPr="1D0B77C8" w:rsidR="1D0B77C8">
        <w:rPr>
          <w:rFonts w:ascii="NimbusRomNo9L-Regu" w:hAnsi="NimbusRomNo9L-Regu" w:cs="CMR10"/>
          <w:i w:val="1"/>
          <w:iCs w:val="1"/>
          <w:color w:val="000000" w:themeColor="text1" w:themeTint="FF" w:themeShade="FF"/>
          <w:sz w:val="20"/>
          <w:szCs w:val="20"/>
          <w:lang w:val="en-US"/>
        </w:rPr>
        <w:t>considered</w:t>
      </w:r>
      <w:r w:rsidRPr="1D0B77C8" w:rsidR="1D0B77C8">
        <w:rPr>
          <w:rFonts w:ascii="NimbusRomNo9L-Regu" w:hAnsi="NimbusRomNo9L-Regu" w:cs="CMR10"/>
          <w:i w:val="1"/>
          <w:iCs w:val="1"/>
          <w:color w:val="000000" w:themeColor="text1" w:themeTint="FF" w:themeShade="FF"/>
          <w:sz w:val="20"/>
          <w:szCs w:val="20"/>
          <w:lang w:val="en-US"/>
        </w:rPr>
        <w:t xml:space="preserve"> r to be loitering </w:t>
      </w:r>
    </w:p>
    <w:p w:rsidR="1D0B77C8" w:rsidP="1D0B77C8" w:rsidRDefault="1D0B77C8" w14:noSpellErr="1" w14:paraId="3D0CDA91" w14:textId="7DF328A1">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2EF91212" w14:textId="1549D4DD">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tbl>
      <w:tblPr>
        <w:tblStyle w:val="TableGrid"/>
        <w:tblW w:w="0" w:type="auto"/>
        <w:tblInd w:w="0" w:type="dxa"/>
        <w:tblLayout w:type="fixed"/>
        <w:tblLook w:val="06A0" w:firstRow="1" w:lastRow="0" w:firstColumn="1" w:lastColumn="0" w:noHBand="1" w:noVBand="1"/>
      </w:tblPr>
      <w:tblGrid>
        <w:gridCol w:w="8306"/>
      </w:tblGrid>
      <w:tr w:rsidR="1D0B77C8" w:rsidTr="1D0B77C8" w14:paraId="76AD7EE3">
        <w:tc>
          <w:tcPr>
            <w:tcW w:w="8306" w:type="dxa"/>
            <w:tcMar/>
          </w:tcPr>
          <w:p w:rsidR="1D0B77C8" w:rsidP="1D0B77C8" w:rsidRDefault="1D0B77C8" w14:paraId="6EDB9BAF" w14:textId="556C0499">
            <w:pPr>
              <w:pStyle w:val="Normal"/>
              <w:rPr>
                <w:rFonts w:ascii="DejaVu Sans Mono" w:hAnsi="DejaVu Sans Mono" w:eastAsia="DejaVu Sans Mono" w:cs="DejaVu Sans Mono"/>
                <w:noProof w:val="0"/>
                <w:color w:val="CC7832"/>
                <w:sz w:val="22"/>
                <w:szCs w:val="22"/>
                <w:lang w:val="en-US"/>
              </w:rPr>
            </w:pPr>
            <w:r w:rsidRPr="1D0B77C8" w:rsidR="1D0B77C8">
              <w:rPr>
                <w:rFonts w:ascii="DejaVu Sans Mono" w:hAnsi="DejaVu Sans Mono" w:eastAsia="DejaVu Sans Mono" w:cs="DejaVu Sans Mono"/>
                <w:noProof w:val="0"/>
                <w:color w:val="A9B7C6"/>
                <w:sz w:val="22"/>
                <w:szCs w:val="22"/>
                <w:lang w:val="en-US"/>
              </w:rPr>
              <w:t xml:space="preserve">     Pattern&lt;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?&gt; Loitering = Pattern.&lt;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&gt;</w:t>
            </w:r>
            <w:r w:rsidRPr="1D0B77C8" w:rsidR="1D0B77C8">
              <w:rPr>
                <w:rFonts w:ascii="DejaVu Sans Mono" w:hAnsi="DejaVu Sans Mono" w:eastAsia="DejaVu Sans Mono" w:cs="DejaVu Sans Mono"/>
                <w:i w:val="1"/>
                <w:iCs w:val="1"/>
                <w:noProof w:val="0"/>
                <w:color w:val="A9B7C6"/>
                <w:sz w:val="22"/>
                <w:szCs w:val="22"/>
                <w:lang w:val="en-US"/>
              </w:rPr>
              <w:t>begin</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"stop"</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.subtype</w:t>
            </w:r>
            <w:proofErr w:type="gram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r w:rsidRPr="1D0B77C8" w:rsidR="1D0B77C8">
              <w:rPr>
                <w:rFonts w:ascii="DejaVu Sans Mono" w:hAnsi="DejaVu Sans Mono" w:eastAsia="DejaVu Sans Mono" w:cs="DejaVu Sans Mono"/>
                <w:noProof w:val="0"/>
                <w:color w:val="CC7832"/>
                <w:sz w:val="22"/>
                <w:szCs w:val="22"/>
                <w:lang w:val="en-US"/>
              </w:rPr>
              <w:t>class</w:t>
            </w:r>
            <w:proofErr w:type="spellEnd"/>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.where</w:t>
            </w:r>
            <w:proofErr w:type="gram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new </w:t>
            </w:r>
            <w:proofErr w:type="spellStart"/>
            <w:r w:rsidRPr="1D0B77C8" w:rsidR="1D0B77C8">
              <w:rPr>
                <w:rFonts w:ascii="DejaVu Sans Mono" w:hAnsi="DejaVu Sans Mono" w:eastAsia="DejaVu Sans Mono" w:cs="DejaVu Sans Mono"/>
                <w:noProof w:val="0"/>
                <w:color w:val="A9B7C6"/>
                <w:sz w:val="22"/>
                <w:szCs w:val="22"/>
                <w:lang w:val="en-US"/>
              </w:rPr>
              <w:t>SimpleCondition</w:t>
            </w:r>
            <w:proofErr w:type="spellEnd"/>
            <w:r w:rsidRPr="1D0B77C8" w:rsidR="1D0B77C8">
              <w:rPr>
                <w:rFonts w:ascii="DejaVu Sans Mono" w:hAnsi="DejaVu Sans Mono" w:eastAsia="DejaVu Sans Mono" w:cs="DejaVu Sans Mono"/>
                <w:noProof w:val="0"/>
                <w:color w:val="A9B7C6"/>
                <w:sz w:val="22"/>
                <w:szCs w:val="22"/>
                <w:lang w:val="en-US"/>
              </w:rPr>
              <w:t>&lt;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&gt;()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BBB529"/>
                <w:sz w:val="22"/>
                <w:szCs w:val="22"/>
                <w:lang w:val="en-US"/>
              </w:rPr>
              <w:t>@Override</w:t>
            </w:r>
            <w:r>
              <w:br/>
            </w:r>
            <w:r w:rsidRPr="1D0B77C8" w:rsidR="1D0B77C8">
              <w:rPr>
                <w:rFonts w:ascii="DejaVu Sans Mono" w:hAnsi="DejaVu Sans Mono" w:eastAsia="DejaVu Sans Mono" w:cs="DejaVu Sans Mono"/>
                <w:noProof w:val="0"/>
                <w:color w:val="BBB529"/>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public </w:t>
            </w:r>
            <w:proofErr w:type="spellStart"/>
            <w:r w:rsidRPr="1D0B77C8" w:rsidR="1D0B77C8">
              <w:rPr>
                <w:rFonts w:ascii="DejaVu Sans Mono" w:hAnsi="DejaVu Sans Mono" w:eastAsia="DejaVu Sans Mono" w:cs="DejaVu Sans Mono"/>
                <w:noProof w:val="0"/>
                <w:color w:val="CC7832"/>
                <w:sz w:val="22"/>
                <w:szCs w:val="22"/>
                <w:lang w:val="en-US"/>
              </w:rPr>
              <w:t>boolean</w:t>
            </w:r>
            <w:proofErr w:type="spellEnd"/>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FFC66D"/>
                <w:sz w:val="22"/>
                <w:szCs w:val="22"/>
                <w:lang w:val="en-US"/>
              </w:rPr>
              <w:t>filter</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 event) </w:t>
            </w:r>
            <w:r w:rsidRPr="1D0B77C8" w:rsidR="1D0B77C8">
              <w:rPr>
                <w:rFonts w:ascii="DejaVu Sans Mono" w:hAnsi="DejaVu Sans Mono" w:eastAsia="DejaVu Sans Mono" w:cs="DejaVu Sans Mono"/>
                <w:noProof w:val="0"/>
                <w:color w:val="CC7832"/>
                <w:sz w:val="22"/>
                <w:szCs w:val="22"/>
                <w:lang w:val="en-US"/>
              </w:rPr>
              <w:t xml:space="preserve">throws </w:t>
            </w:r>
            <w:r w:rsidRPr="1D0B77C8" w:rsidR="1D0B77C8">
              <w:rPr>
                <w:rFonts w:ascii="DejaVu Sans Mono" w:hAnsi="DejaVu Sans Mono" w:eastAsia="DejaVu Sans Mono" w:cs="DejaVu Sans Mono"/>
                <w:noProof w:val="0"/>
                <w:color w:val="A9B7C6"/>
                <w:sz w:val="22"/>
                <w:szCs w:val="22"/>
                <w:lang w:val="en-US"/>
              </w:rPr>
              <w:t>Exception {</w:t>
            </w:r>
            <w:r>
              <w:br/>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CC7832"/>
                <w:sz w:val="22"/>
                <w:szCs w:val="22"/>
                <w:lang w:val="en-US"/>
              </w:rPr>
              <w:t>boolean</w:t>
            </w:r>
            <w:proofErr w:type="spellEnd"/>
            <w:r w:rsidRPr="1D0B77C8" w:rsidR="1D0B77C8">
              <w:rPr>
                <w:rFonts w:ascii="DejaVu Sans Mono" w:hAnsi="DejaVu Sans Mono" w:eastAsia="DejaVu Sans Mono" w:cs="DejaVu Sans Mono"/>
                <w:noProof w:val="0"/>
                <w:color w:val="CC7832"/>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near_ports</w:t>
            </w:r>
            <w:proofErr w:type="spellEnd"/>
            <w:r w:rsidRPr="1D0B77C8" w:rsidR="1D0B77C8">
              <w:rPr>
                <w:rFonts w:ascii="DejaVu Sans Mono" w:hAnsi="DejaVu Sans Mono" w:eastAsia="DejaVu Sans Mono" w:cs="DejaVu Sans Mono"/>
                <w:noProof w:val="0"/>
                <w:color w:val="A9B7C6"/>
                <w:sz w:val="22"/>
                <w:szCs w:val="22"/>
                <w:lang w:val="en-US"/>
              </w:rPr>
              <w:t xml:space="preserve"> = </w:t>
            </w:r>
            <w:r w:rsidRPr="1D0B77C8" w:rsidR="1D0B77C8">
              <w:rPr>
                <w:rFonts w:ascii="DejaVu Sans Mono" w:hAnsi="DejaVu Sans Mono" w:eastAsia="DejaVu Sans Mono" w:cs="DejaVu Sans Mono"/>
                <w:noProof w:val="0"/>
                <w:color w:val="CC7832"/>
                <w:sz w:val="22"/>
                <w:szCs w:val="22"/>
                <w:lang w:val="en-US"/>
              </w:rPr>
              <w:t>false;</w:t>
            </w:r>
            <w:r>
              <w:br/>
            </w:r>
            <w:r w:rsidRPr="1D0B77C8" w:rsidR="1D0B77C8">
              <w:rPr>
                <w:rFonts w:ascii="DejaVu Sans Mono" w:hAnsi="DejaVu Sans Mono" w:eastAsia="DejaVu Sans Mono" w:cs="DejaVu Sans Mono"/>
                <w:noProof w:val="0"/>
                <w:color w:val="CC7832"/>
                <w:sz w:val="22"/>
                <w:szCs w:val="22"/>
                <w:lang w:val="en-US"/>
              </w:rPr>
              <w:t xml:space="preserve">                        for</w:t>
            </w:r>
            <w:r w:rsidRPr="1D0B77C8" w:rsidR="1D0B77C8">
              <w:rPr>
                <w:rFonts w:ascii="DejaVu Sans Mono" w:hAnsi="DejaVu Sans Mono" w:eastAsia="DejaVu Sans Mono" w:cs="DejaVu Sans Mono"/>
                <w:noProof w:val="0"/>
                <w:color w:val="A9B7C6"/>
                <w:sz w:val="22"/>
                <w:szCs w:val="22"/>
                <w:lang w:val="en-US"/>
              </w:rPr>
              <w:t xml:space="preserve">(String str: </w:t>
            </w:r>
            <w:r w:rsidRPr="1D0B77C8" w:rsidR="1D0B77C8">
              <w:rPr>
                <w:rFonts w:ascii="DejaVu Sans Mono" w:hAnsi="DejaVu Sans Mono" w:eastAsia="DejaVu Sans Mono" w:cs="DejaVu Sans Mono"/>
                <w:noProof w:val="0"/>
                <w:color w:val="B389C5"/>
                <w:sz w:val="22"/>
                <w:szCs w:val="22"/>
                <w:lang w:val="en-US"/>
              </w:rPr>
              <w:t>Ports</w:t>
            </w:r>
            <w:r w:rsidRPr="1D0B77C8" w:rsidR="1D0B77C8">
              <w:rPr>
                <w:rFonts w:ascii="DejaVu Sans Mono" w:hAnsi="DejaVu Sans Mono" w:eastAsia="DejaVu Sans Mono" w:cs="DejaVu Sans Mono"/>
                <w:noProof w:val="0"/>
                <w:color w:val="A9B7C6"/>
                <w:sz w:val="22"/>
                <w:szCs w:val="22"/>
                <w:lang w:val="en-US"/>
              </w:rPr>
              <w:t>) {</w:t>
            </w:r>
            <w:r>
              <w:br/>
            </w:r>
            <w:r w:rsidRPr="1D0B77C8" w:rsidR="1D0B77C8">
              <w:rPr>
                <w:rFonts w:ascii="DejaVu Sans Mono" w:hAnsi="DejaVu Sans Mono" w:eastAsia="DejaVu Sans Mono" w:cs="DejaVu Sans Mono"/>
                <w:noProof w:val="0"/>
                <w:color w:val="A9B7C6"/>
                <w:sz w:val="22"/>
                <w:szCs w:val="22"/>
                <w:lang w:val="en-US"/>
              </w:rPr>
              <w:t xml:space="preserve">                            String </w:t>
            </w:r>
            <w:proofErr w:type="spellStart"/>
            <w:r w:rsidRPr="1D0B77C8" w:rsidR="1D0B77C8">
              <w:rPr>
                <w:rFonts w:ascii="DejaVu Sans Mono" w:hAnsi="DejaVu Sans Mono" w:eastAsia="DejaVu Sans Mono" w:cs="DejaVu Sans Mono"/>
                <w:noProof w:val="0"/>
                <w:color w:val="A9B7C6"/>
                <w:sz w:val="22"/>
                <w:szCs w:val="22"/>
                <w:lang w:val="en-US"/>
              </w:rPr>
              <w:t>ship_geohash</w:t>
            </w:r>
            <w:proofErr w:type="spellEnd"/>
            <w:r w:rsidRPr="1D0B77C8" w:rsidR="1D0B77C8">
              <w:rPr>
                <w:rFonts w:ascii="DejaVu Sans Mono" w:hAnsi="DejaVu Sans Mono" w:eastAsia="DejaVu Sans Mono" w:cs="DejaVu Sans Mono"/>
                <w:noProof w:val="0"/>
                <w:color w:val="A9B7C6"/>
                <w:sz w:val="22"/>
                <w:szCs w:val="22"/>
                <w:lang w:val="en-US"/>
              </w:rPr>
              <w:t xml:space="preserve"> = </w:t>
            </w:r>
            <w:proofErr w:type="spellStart"/>
            <w:r w:rsidRPr="1D0B77C8" w:rsidR="1D0B77C8">
              <w:rPr>
                <w:rFonts w:ascii="DejaVu Sans Mono" w:hAnsi="DejaVu Sans Mono" w:eastAsia="DejaVu Sans Mono" w:cs="DejaVu Sans Mono"/>
                <w:noProof w:val="0"/>
                <w:color w:val="A9B7C6"/>
                <w:sz w:val="22"/>
                <w:szCs w:val="22"/>
                <w:lang w:val="en-US"/>
              </w:rPr>
              <w:t>GeoHash.</w:t>
            </w:r>
            <w:r w:rsidRPr="1D0B77C8" w:rsidR="1D0B77C8">
              <w:rPr>
                <w:rFonts w:ascii="DejaVu Sans Mono" w:hAnsi="DejaVu Sans Mono" w:eastAsia="DejaVu Sans Mono" w:cs="DejaVu Sans Mono"/>
                <w:i w:val="1"/>
                <w:iCs w:val="1"/>
                <w:noProof w:val="0"/>
                <w:color w:val="A9B7C6"/>
                <w:sz w:val="22"/>
                <w:szCs w:val="22"/>
                <w:lang w:val="en-US"/>
              </w:rPr>
              <w:t>encodeHash</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event.getLat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event.getLon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rsidRPr="1D0B77C8" w:rsidR="1D0B77C8">
              <w:rPr>
                <w:rFonts w:ascii="DejaVu Sans Mono" w:hAnsi="DejaVu Sans Mono" w:eastAsia="DejaVu Sans Mono" w:cs="DejaVu Sans Mono"/>
                <w:noProof w:val="0"/>
                <w:color w:val="6897BB"/>
                <w:sz w:val="22"/>
                <w:szCs w:val="22"/>
                <w:lang w:val="en-US"/>
              </w:rPr>
              <w:t>6</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rsidRPr="1D0B77C8" w:rsidR="1D0B77C8">
              <w:rPr>
                <w:rFonts w:ascii="DejaVu Sans Mono" w:hAnsi="DejaVu Sans Mono" w:eastAsia="DejaVu Sans Mono" w:cs="DejaVu Sans Mono"/>
                <w:noProof w:val="0"/>
                <w:color w:val="CC7832"/>
                <w:sz w:val="22"/>
                <w:szCs w:val="22"/>
                <w:lang w:val="en-US"/>
              </w:rPr>
              <w:t xml:space="preserve">                            if</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str.equals</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ship_geohash</w:t>
            </w:r>
            <w:proofErr w:type="spellEnd"/>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near_ports</w:t>
            </w:r>
            <w:proofErr w:type="spellEnd"/>
            <w:r w:rsidRPr="1D0B77C8" w:rsidR="1D0B77C8">
              <w:rPr>
                <w:rFonts w:ascii="DejaVu Sans Mono" w:hAnsi="DejaVu Sans Mono" w:eastAsia="DejaVu Sans Mono" w:cs="DejaVu Sans Mono"/>
                <w:noProof w:val="0"/>
                <w:color w:val="A9B7C6"/>
                <w:sz w:val="22"/>
                <w:szCs w:val="22"/>
                <w:lang w:val="en-US"/>
              </w:rPr>
              <w:t xml:space="preserve"> = </w:t>
            </w:r>
            <w:r w:rsidRPr="1D0B77C8" w:rsidR="1D0B77C8">
              <w:rPr>
                <w:rFonts w:ascii="DejaVu Sans Mono" w:hAnsi="DejaVu Sans Mono" w:eastAsia="DejaVu Sans Mono" w:cs="DejaVu Sans Mono"/>
                <w:noProof w:val="0"/>
                <w:color w:val="CC7832"/>
                <w:sz w:val="22"/>
                <w:szCs w:val="22"/>
                <w:lang w:val="en-US"/>
              </w:rPr>
              <w:t>true;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("Ship near Port\n");</w:t>
            </w:r>
            <w:r>
              <w:br/>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("ships: %d %d %f\n",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event.getMmsi</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event.getT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event.getSpeed</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w:t>
            </w:r>
            <w:r>
              <w:br/>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if</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 &gt;</w:t>
            </w:r>
            <w:r w:rsidRPr="1D0B77C8" w:rsidR="1D0B77C8">
              <w:rPr>
                <w:rFonts w:ascii="DejaVu Sans Mono" w:hAnsi="DejaVu Sans Mono" w:eastAsia="DejaVu Sans Mono" w:cs="DejaVu Sans Mono"/>
                <w:noProof w:val="0"/>
                <w:color w:val="6897BB"/>
                <w:sz w:val="22"/>
                <w:szCs w:val="22"/>
                <w:lang w:val="en-US"/>
              </w:rPr>
              <w:t xml:space="preserve">2.87 </w:t>
            </w:r>
            <w:r w:rsidRPr="1D0B77C8" w:rsidR="1D0B77C8">
              <w:rPr>
                <w:rFonts w:ascii="DejaVu Sans Mono" w:hAnsi="DejaVu Sans Mono" w:eastAsia="DejaVu Sans Mono" w:cs="DejaVu Sans Mono"/>
                <w:noProof w:val="0"/>
                <w:color w:val="A9B7C6"/>
                <w:sz w:val="22"/>
                <w:szCs w:val="22"/>
                <w:lang w:val="en-US"/>
              </w:rPr>
              <w:t xml:space="preserve">&amp;&amp; </w:t>
            </w:r>
            <w:proofErr w:type="spellStart"/>
            <w:r w:rsidRPr="1D0B77C8" w:rsidR="1D0B77C8">
              <w:rPr>
                <w:rFonts w:ascii="DejaVu Sans Mono" w:hAnsi="DejaVu Sans Mono" w:eastAsia="DejaVu Sans Mono" w:cs="DejaVu Sans Mono"/>
                <w:noProof w:val="0"/>
                <w:color w:val="A9B7C6"/>
                <w:sz w:val="22"/>
                <w:szCs w:val="22"/>
                <w:lang w:val="en-US"/>
              </w:rPr>
              <w:t>near_ports</w:t>
            </w:r>
            <w:proofErr w:type="spellEnd"/>
            <w:r w:rsidRPr="1D0B77C8" w:rsidR="1D0B77C8">
              <w:rPr>
                <w:rFonts w:ascii="DejaVu Sans Mono" w:hAnsi="DejaVu Sans Mono" w:eastAsia="DejaVu Sans Mono" w:cs="DejaVu Sans Mono"/>
                <w:noProof w:val="0"/>
                <w:color w:val="A9B7C6"/>
                <w:sz w:val="22"/>
                <w:szCs w:val="22"/>
                <w:lang w:val="en-US"/>
              </w:rPr>
              <w:t xml:space="preserve"> == </w:t>
            </w:r>
            <w:r w:rsidRPr="1D0B77C8" w:rsidR="1D0B77C8">
              <w:rPr>
                <w:rFonts w:ascii="DejaVu Sans Mono" w:hAnsi="DejaVu Sans Mono" w:eastAsia="DejaVu Sans Mono" w:cs="DejaVu Sans Mono"/>
                <w:noProof w:val="0"/>
                <w:color w:val="CC7832"/>
                <w:sz w:val="22"/>
                <w:szCs w:val="22"/>
                <w:lang w:val="en-US"/>
              </w:rPr>
              <w:t>false</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if</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 xml:space="preserve">() &lt; </w:t>
            </w:r>
            <w:r w:rsidRPr="1D0B77C8" w:rsidR="1D0B77C8">
              <w:rPr>
                <w:rFonts w:ascii="DejaVu Sans Mono" w:hAnsi="DejaVu Sans Mono" w:eastAsia="DejaVu Sans Mono" w:cs="DejaVu Sans Mono"/>
                <w:noProof w:val="0"/>
                <w:color w:val="6897BB"/>
                <w:sz w:val="22"/>
                <w:szCs w:val="22"/>
                <w:lang w:val="en-US"/>
              </w:rPr>
              <w:t>8</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//low speed away from ports</w:t>
            </w:r>
            <w:r>
              <w:br/>
            </w:r>
            <w:r>
              <w:br/>
            </w:r>
            <w:r>
              <w:br/>
            </w:r>
            <w:r w:rsidRPr="1D0B77C8" w:rsidR="1D0B77C8">
              <w:rPr>
                <w:rFonts w:ascii="DejaVu Sans Mono" w:hAnsi="DejaVu Sans Mono" w:eastAsia="DejaVu Sans Mono" w:cs="DejaVu Sans Mono"/>
                <w:noProof w:val="0"/>
                <w:color w:val="CC7832"/>
                <w:sz w:val="22"/>
                <w:szCs w:val="22"/>
                <w:lang w:val="en-US"/>
              </w:rPr>
              <w:t xml:space="preserve">                            return true;</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else</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oneOrMore</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 //times could be also used</w:t>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followedByAny</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w:t>
            </w:r>
            <w:proofErr w:type="spellStart"/>
            <w:r w:rsidRPr="1D0B77C8" w:rsidR="1D0B77C8">
              <w:rPr>
                <w:rFonts w:ascii="DejaVu Sans Mono" w:hAnsi="DejaVu Sans Mono" w:eastAsia="DejaVu Sans Mono" w:cs="DejaVu Sans Mono"/>
                <w:noProof w:val="0"/>
                <w:color w:val="6A8759"/>
                <w:sz w:val="22"/>
                <w:szCs w:val="22"/>
                <w:lang w:val="en-US"/>
              </w:rPr>
              <w:t>stop_ends</w:t>
            </w:r>
            <w:proofErr w:type="spellEnd"/>
            <w:r w:rsidRPr="1D0B77C8" w:rsidR="1D0B77C8">
              <w:rPr>
                <w:rFonts w:ascii="DejaVu Sans Mono" w:hAnsi="DejaVu Sans Mono" w:eastAsia="DejaVu Sans Mono" w:cs="DejaVu Sans Mono"/>
                <w:noProof w:val="0"/>
                <w:color w:val="6A8759"/>
                <w:sz w:val="22"/>
                <w:szCs w:val="22"/>
                <w:lang w:val="en-US"/>
              </w:rPr>
              <w:t>"</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gramStart"/>
            <w:r w:rsidRPr="1D0B77C8" w:rsidR="1D0B77C8">
              <w:rPr>
                <w:rFonts w:ascii="DejaVu Sans Mono" w:hAnsi="DejaVu Sans Mono" w:eastAsia="DejaVu Sans Mono" w:cs="DejaVu Sans Mono"/>
                <w:noProof w:val="0"/>
                <w:color w:val="A9B7C6"/>
                <w:sz w:val="22"/>
                <w:szCs w:val="22"/>
                <w:lang w:val="en-US"/>
              </w:rPr>
              <w:t>.where</w:t>
            </w:r>
            <w:proofErr w:type="gram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new </w:t>
            </w:r>
            <w:proofErr w:type="spellStart"/>
            <w:r w:rsidRPr="1D0B77C8" w:rsidR="1D0B77C8">
              <w:rPr>
                <w:rFonts w:ascii="DejaVu Sans Mono" w:hAnsi="DejaVu Sans Mono" w:eastAsia="DejaVu Sans Mono" w:cs="DejaVu Sans Mono"/>
                <w:noProof w:val="0"/>
                <w:color w:val="A9B7C6"/>
                <w:sz w:val="22"/>
                <w:szCs w:val="22"/>
                <w:lang w:val="en-US"/>
              </w:rPr>
              <w:t>IterativeCondition</w:t>
            </w:r>
            <w:proofErr w:type="spellEnd"/>
            <w:r w:rsidRPr="1D0B77C8" w:rsidR="1D0B77C8">
              <w:rPr>
                <w:rFonts w:ascii="DejaVu Sans Mono" w:hAnsi="DejaVu Sans Mono" w:eastAsia="DejaVu Sans Mono" w:cs="DejaVu Sans Mono"/>
                <w:noProof w:val="0"/>
                <w:color w:val="A9B7C6"/>
                <w:sz w:val="22"/>
                <w:szCs w:val="22"/>
                <w:lang w:val="en-US"/>
              </w:rPr>
              <w:t>&lt;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&gt;() {</w:t>
            </w:r>
            <w:r>
              <w:br/>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BBB529"/>
                <w:sz w:val="22"/>
                <w:szCs w:val="22"/>
                <w:lang w:val="en-US"/>
              </w:rPr>
              <w:t>@Override</w:t>
            </w:r>
            <w:r>
              <w:br/>
            </w:r>
            <w:r w:rsidRPr="1D0B77C8" w:rsidR="1D0B77C8">
              <w:rPr>
                <w:rFonts w:ascii="DejaVu Sans Mono" w:hAnsi="DejaVu Sans Mono" w:eastAsia="DejaVu Sans Mono" w:cs="DejaVu Sans Mono"/>
                <w:noProof w:val="0"/>
                <w:color w:val="BBB529"/>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public </w:t>
            </w:r>
            <w:proofErr w:type="spellStart"/>
            <w:r w:rsidRPr="1D0B77C8" w:rsidR="1D0B77C8">
              <w:rPr>
                <w:rFonts w:ascii="DejaVu Sans Mono" w:hAnsi="DejaVu Sans Mono" w:eastAsia="DejaVu Sans Mono" w:cs="DejaVu Sans Mono"/>
                <w:noProof w:val="0"/>
                <w:color w:val="CC7832"/>
                <w:sz w:val="22"/>
                <w:szCs w:val="22"/>
                <w:lang w:val="en-US"/>
              </w:rPr>
              <w:t>boolean</w:t>
            </w:r>
            <w:proofErr w:type="spellEnd"/>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FFC66D"/>
                <w:sz w:val="22"/>
                <w:szCs w:val="22"/>
                <w:lang w:val="en-US"/>
              </w:rPr>
              <w:t>filter</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 event</w:t>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Context&lt;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&gt; </w:t>
            </w:r>
            <w:proofErr w:type="spellStart"/>
            <w:r w:rsidRPr="1D0B77C8" w:rsidR="1D0B77C8">
              <w:rPr>
                <w:rFonts w:ascii="DejaVu Sans Mono" w:hAnsi="DejaVu Sans Mono" w:eastAsia="DejaVu Sans Mono" w:cs="DejaVu Sans Mono"/>
                <w:noProof w:val="0"/>
                <w:color w:val="A9B7C6"/>
                <w:sz w:val="22"/>
                <w:szCs w:val="22"/>
                <w:lang w:val="en-US"/>
              </w:rPr>
              <w:t>ctx</w:t>
            </w:r>
            <w:proofErr w:type="spellEnd"/>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throws </w:t>
            </w:r>
            <w:r w:rsidRPr="1D0B77C8" w:rsidR="1D0B77C8">
              <w:rPr>
                <w:rFonts w:ascii="DejaVu Sans Mono" w:hAnsi="DejaVu Sans Mono" w:eastAsia="DejaVu Sans Mono" w:cs="DejaVu Sans Mono"/>
                <w:noProof w:val="0"/>
                <w:color w:val="A9B7C6"/>
                <w:sz w:val="22"/>
                <w:szCs w:val="22"/>
                <w:lang w:val="en-US"/>
              </w:rPr>
              <w:t>Exception {</w:t>
            </w:r>
            <w:r>
              <w:br/>
            </w:r>
            <w:r>
              <w:br/>
            </w:r>
            <w:r w:rsidRPr="1D0B77C8" w:rsidR="1D0B77C8">
              <w:rPr>
                <w:rFonts w:ascii="DejaVu Sans Mono" w:hAnsi="DejaVu Sans Mono" w:eastAsia="DejaVu Sans Mono" w:cs="DejaVu Sans Mono"/>
                <w:noProof w:val="0"/>
                <w:color w:val="CC7832"/>
                <w:sz w:val="22"/>
                <w:szCs w:val="22"/>
                <w:lang w:val="en-US"/>
              </w:rPr>
              <w:t xml:space="preserve">                        for </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AisMessage</w:t>
            </w:r>
            <w:proofErr w:type="spellEnd"/>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w:t>
            </w:r>
            <w:proofErr w:type="spellEnd"/>
            <w:r w:rsidRPr="1D0B77C8" w:rsidR="1D0B77C8">
              <w:rPr>
                <w:rFonts w:ascii="DejaVu Sans Mono" w:hAnsi="DejaVu Sans Mono" w:eastAsia="DejaVu Sans Mono" w:cs="DejaVu Sans Mono"/>
                <w:noProof w:val="0"/>
                <w:color w:val="A9B7C6"/>
                <w:sz w:val="22"/>
                <w:szCs w:val="22"/>
                <w:lang w:val="en-US"/>
              </w:rPr>
              <w:t xml:space="preserve"> : </w:t>
            </w:r>
            <w:proofErr w:type="spellStart"/>
            <w:r w:rsidRPr="1D0B77C8" w:rsidR="1D0B77C8">
              <w:rPr>
                <w:rFonts w:ascii="DejaVu Sans Mono" w:hAnsi="DejaVu Sans Mono" w:eastAsia="DejaVu Sans Mono" w:cs="DejaVu Sans Mono"/>
                <w:noProof w:val="0"/>
                <w:color w:val="A9B7C6"/>
                <w:sz w:val="22"/>
                <w:szCs w:val="22"/>
                <w:lang w:val="en-US"/>
              </w:rPr>
              <w:t>ctx.getEventsForPattern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"stop"</w:t>
            </w:r>
            <w:r w:rsidRPr="1D0B77C8" w:rsidR="1D0B77C8">
              <w:rPr>
                <w:rFonts w:ascii="DejaVu Sans Mono" w:hAnsi="DejaVu Sans Mono" w:eastAsia="DejaVu Sans Mono" w:cs="DejaVu Sans Mono"/>
                <w:noProof w:val="0"/>
                <w:color w:val="A9B7C6"/>
                <w:sz w:val="22"/>
                <w:szCs w:val="22"/>
                <w:lang w:val="en-US"/>
              </w:rPr>
              <w:t>)) {</w:t>
            </w:r>
            <w:r>
              <w:br/>
            </w:r>
            <w:r w:rsidRPr="1D0B77C8" w:rsidR="1D0B77C8">
              <w:rPr>
                <w:rFonts w:ascii="DejaVu Sans Mono" w:hAnsi="DejaVu Sans Mono" w:eastAsia="DejaVu Sans Mono" w:cs="DejaVu Sans Mono"/>
                <w:noProof w:val="0"/>
                <w:color w:val="A9B7C6"/>
                <w:sz w:val="22"/>
                <w:szCs w:val="22"/>
                <w:lang w:val="en-US"/>
              </w:rPr>
              <w:t xml:space="preserve">                            String geoHash1=</w:t>
            </w:r>
            <w:proofErr w:type="spellStart"/>
            <w:r w:rsidRPr="1D0B77C8" w:rsidR="1D0B77C8">
              <w:rPr>
                <w:rFonts w:ascii="DejaVu Sans Mono" w:hAnsi="DejaVu Sans Mono" w:eastAsia="DejaVu Sans Mono" w:cs="DejaVu Sans Mono"/>
                <w:noProof w:val="0"/>
                <w:color w:val="A9B7C6"/>
                <w:sz w:val="22"/>
                <w:szCs w:val="22"/>
                <w:lang w:val="en-US"/>
              </w:rPr>
              <w:t>GeoHash.</w:t>
            </w:r>
            <w:r w:rsidRPr="1D0B77C8" w:rsidR="1D0B77C8">
              <w:rPr>
                <w:rFonts w:ascii="DejaVu Sans Mono" w:hAnsi="DejaVu Sans Mono" w:eastAsia="DejaVu Sans Mono" w:cs="DejaVu Sans Mono"/>
                <w:i w:val="1"/>
                <w:iCs w:val="1"/>
                <w:noProof w:val="0"/>
                <w:color w:val="A9B7C6"/>
                <w:sz w:val="22"/>
                <w:szCs w:val="22"/>
                <w:lang w:val="en-US"/>
              </w:rPr>
              <w:t>encodeHash</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event.getLat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event.getLon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rsidRPr="1D0B77C8" w:rsidR="1D0B77C8">
              <w:rPr>
                <w:rFonts w:ascii="DejaVu Sans Mono" w:hAnsi="DejaVu Sans Mono" w:eastAsia="DejaVu Sans Mono" w:cs="DejaVu Sans Mono"/>
                <w:noProof w:val="0"/>
                <w:color w:val="6897BB"/>
                <w:sz w:val="22"/>
                <w:szCs w:val="22"/>
                <w:lang w:val="en-US"/>
              </w:rPr>
              <w:t>6</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("events ship %s %d %s %</w:t>
            </w:r>
            <w:proofErr w:type="gramStart"/>
            <w:r w:rsidRPr="1D0B77C8" w:rsidR="1D0B77C8">
              <w:rPr>
                <w:rFonts w:ascii="DejaVu Sans Mono" w:hAnsi="DejaVu Sans Mono" w:eastAsia="DejaVu Sans Mono" w:cs="DejaVu Sans Mono"/>
                <w:noProof w:val="0"/>
                <w:color w:val="808080" w:themeColor="text1" w:themeTint="7F" w:themeShade="FF"/>
                <w:sz w:val="22"/>
                <w:szCs w:val="22"/>
                <w:lang w:val="en-US"/>
              </w:rPr>
              <w:t>f?\</w:t>
            </w:r>
            <w:proofErr w:type="gramEnd"/>
            <w:r w:rsidRPr="1D0B77C8" w:rsidR="1D0B77C8">
              <w:rPr>
                <w:rFonts w:ascii="DejaVu Sans Mono" w:hAnsi="DejaVu Sans Mono" w:eastAsia="DejaVu Sans Mono" w:cs="DejaVu Sans Mono"/>
                <w:noProof w:val="0"/>
                <w:color w:val="808080" w:themeColor="text1" w:themeTint="7F" w:themeShade="FF"/>
                <w:sz w:val="22"/>
                <w:szCs w:val="22"/>
                <w:lang w:val="en-US"/>
              </w:rPr>
              <w:t>n",</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event.getMmsi</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event.getT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(),geoHash1,event.getSpeed());</w:t>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if </w:t>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ev.getMmsi</w:t>
            </w:r>
            <w:proofErr w:type="spellEnd"/>
            <w:r w:rsidRPr="1D0B77C8" w:rsidR="1D0B77C8">
              <w:rPr>
                <w:rFonts w:ascii="DejaVu Sans Mono" w:hAnsi="DejaVu Sans Mono" w:eastAsia="DejaVu Sans Mono" w:cs="DejaVu Sans Mono"/>
                <w:noProof w:val="0"/>
                <w:color w:val="A9B7C6"/>
                <w:sz w:val="22"/>
                <w:szCs w:val="22"/>
                <w:lang w:val="en-US"/>
              </w:rPr>
              <w:t xml:space="preserve">() == </w:t>
            </w:r>
            <w:proofErr w:type="spellStart"/>
            <w:r w:rsidRPr="1D0B77C8" w:rsidR="1D0B77C8">
              <w:rPr>
                <w:rFonts w:ascii="DejaVu Sans Mono" w:hAnsi="DejaVu Sans Mono" w:eastAsia="DejaVu Sans Mono" w:cs="DejaVu Sans Mono"/>
                <w:noProof w:val="0"/>
                <w:color w:val="A9B7C6"/>
                <w:sz w:val="22"/>
                <w:szCs w:val="22"/>
                <w:lang w:val="en-US"/>
              </w:rPr>
              <w:t>event.getMmsi</w:t>
            </w:r>
            <w:proofErr w:type="spellEnd"/>
            <w:r w:rsidRPr="1D0B77C8" w:rsidR="1D0B77C8">
              <w:rPr>
                <w:rFonts w:ascii="DejaVu Sans Mono" w:hAnsi="DejaVu Sans Mono" w:eastAsia="DejaVu Sans Mono" w:cs="DejaVu Sans Mono"/>
                <w:noProof w:val="0"/>
                <w:color w:val="A9B7C6"/>
                <w:sz w:val="22"/>
                <w:szCs w:val="22"/>
                <w:lang w:val="en-US"/>
              </w:rPr>
              <w:t>()) {</w:t>
            </w:r>
            <w:r>
              <w:br/>
            </w:r>
            <w:r>
              <w:br/>
            </w:r>
            <w:r>
              <w:br/>
            </w:r>
            <w:r w:rsidRPr="1D0B77C8" w:rsidR="1D0B77C8">
              <w:rPr>
                <w:rFonts w:ascii="DejaVu Sans Mono" w:hAnsi="DejaVu Sans Mono" w:eastAsia="DejaVu Sans Mono" w:cs="DejaVu Sans Mono"/>
                <w:noProof w:val="0"/>
                <w:color w:val="A9B7C6"/>
                <w:sz w:val="22"/>
                <w:szCs w:val="22"/>
                <w:lang w:val="en-US"/>
              </w:rPr>
              <w:t xml:space="preserve">                                String geoHash2=</w:t>
            </w:r>
            <w:proofErr w:type="spellStart"/>
            <w:r w:rsidRPr="1D0B77C8" w:rsidR="1D0B77C8">
              <w:rPr>
                <w:rFonts w:ascii="DejaVu Sans Mono" w:hAnsi="DejaVu Sans Mono" w:eastAsia="DejaVu Sans Mono" w:cs="DejaVu Sans Mono"/>
                <w:noProof w:val="0"/>
                <w:color w:val="A9B7C6"/>
                <w:sz w:val="22"/>
                <w:szCs w:val="22"/>
                <w:lang w:val="en-US"/>
              </w:rPr>
              <w:t>GeoHash.</w:t>
            </w:r>
            <w:r w:rsidRPr="1D0B77C8" w:rsidR="1D0B77C8">
              <w:rPr>
                <w:rFonts w:ascii="DejaVu Sans Mono" w:hAnsi="DejaVu Sans Mono" w:eastAsia="DejaVu Sans Mono" w:cs="DejaVu Sans Mono"/>
                <w:i w:val="1"/>
                <w:iCs w:val="1"/>
                <w:noProof w:val="0"/>
                <w:color w:val="A9B7C6"/>
                <w:sz w:val="22"/>
                <w:szCs w:val="22"/>
                <w:lang w:val="en-US"/>
              </w:rPr>
              <w:t>encodeHash</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ev.getLat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ev.getLon</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rsidRPr="1D0B77C8" w:rsidR="1D0B77C8">
              <w:rPr>
                <w:rFonts w:ascii="DejaVu Sans Mono" w:hAnsi="DejaVu Sans Mono" w:eastAsia="DejaVu Sans Mono" w:cs="DejaVu Sans Mono"/>
                <w:noProof w:val="0"/>
                <w:color w:val="6897BB"/>
                <w:sz w:val="22"/>
                <w:szCs w:val="22"/>
                <w:lang w:val="en-US"/>
              </w:rPr>
              <w:t>6</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System.out.printf</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eventszssss</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ship %s %d %s %</w:t>
            </w:r>
            <w:proofErr w:type="gramStart"/>
            <w:r w:rsidRPr="1D0B77C8" w:rsidR="1D0B77C8">
              <w:rPr>
                <w:rFonts w:ascii="DejaVu Sans Mono" w:hAnsi="DejaVu Sans Mono" w:eastAsia="DejaVu Sans Mono" w:cs="DejaVu Sans Mono"/>
                <w:noProof w:val="0"/>
                <w:color w:val="808080" w:themeColor="text1" w:themeTint="7F" w:themeShade="FF"/>
                <w:sz w:val="22"/>
                <w:szCs w:val="22"/>
                <w:lang w:val="en-US"/>
              </w:rPr>
              <w:t>f?\</w:t>
            </w:r>
            <w:proofErr w:type="gramEnd"/>
            <w:r w:rsidRPr="1D0B77C8" w:rsidR="1D0B77C8">
              <w:rPr>
                <w:rFonts w:ascii="DejaVu Sans Mono" w:hAnsi="DejaVu Sans Mono" w:eastAsia="DejaVu Sans Mono" w:cs="DejaVu Sans Mono"/>
                <w:noProof w:val="0"/>
                <w:color w:val="808080" w:themeColor="text1" w:themeTint="7F" w:themeShade="FF"/>
                <w:sz w:val="22"/>
                <w:szCs w:val="22"/>
                <w:lang w:val="en-US"/>
              </w:rPr>
              <w:t>n",</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ev.getMmsi</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ev.getT</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(),geoHash2,ev.getSpeed());</w:t>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 added </w:t>
            </w:r>
            <w:proofErr w:type="spellStart"/>
            <w:r w:rsidRPr="1D0B77C8" w:rsidR="1D0B77C8">
              <w:rPr>
                <w:rFonts w:ascii="DejaVu Sans Mono" w:hAnsi="DejaVu Sans Mono" w:eastAsia="DejaVu Sans Mono" w:cs="DejaVu Sans Mono"/>
                <w:noProof w:val="0"/>
                <w:color w:val="808080" w:themeColor="text1" w:themeTint="7F" w:themeShade="FF"/>
                <w:sz w:val="22"/>
                <w:szCs w:val="22"/>
                <w:lang w:val="en-US"/>
              </w:rPr>
              <w:t>ev.speed</w:t>
            </w:r>
            <w:proofErr w:type="spellEnd"/>
            <w:r w:rsidRPr="1D0B77C8" w:rsidR="1D0B77C8">
              <w:rPr>
                <w:rFonts w:ascii="DejaVu Sans Mono" w:hAnsi="DejaVu Sans Mono" w:eastAsia="DejaVu Sans Mono" w:cs="DejaVu Sans Mono"/>
                <w:noProof w:val="0"/>
                <w:color w:val="808080" w:themeColor="text1" w:themeTint="7F" w:themeShade="FF"/>
                <w:sz w:val="22"/>
                <w:szCs w:val="22"/>
                <w:lang w:val="en-US"/>
              </w:rPr>
              <w:t>() &lt; 8</w:t>
            </w:r>
            <w:r>
              <w:br/>
            </w:r>
            <w:r w:rsidRPr="1D0B77C8" w:rsidR="1D0B77C8">
              <w:rPr>
                <w:rFonts w:ascii="DejaVu Sans Mono" w:hAnsi="DejaVu Sans Mono" w:eastAsia="DejaVu Sans Mono" w:cs="DejaVu Sans Mono"/>
                <w:noProof w:val="0"/>
                <w:color w:val="808080" w:themeColor="text1" w:themeTint="7F" w:themeShade="FF"/>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if</w:t>
            </w:r>
            <w:r w:rsidRPr="1D0B77C8" w:rsidR="1D0B77C8">
              <w:rPr>
                <w:rFonts w:ascii="DejaVu Sans Mono" w:hAnsi="DejaVu Sans Mono" w:eastAsia="DejaVu Sans Mono" w:cs="DejaVu Sans Mono"/>
                <w:noProof w:val="0"/>
                <w:color w:val="A9B7C6"/>
                <w:sz w:val="22"/>
                <w:szCs w:val="22"/>
                <w:lang w:val="en-US"/>
              </w:rPr>
              <w:t xml:space="preserve">((geoHash1.equals(geoHash2)) &amp;&amp; </w:t>
            </w:r>
            <w:proofErr w:type="spellStart"/>
            <w:r w:rsidRPr="1D0B77C8" w:rsidR="1D0B77C8">
              <w:rPr>
                <w:rFonts w:ascii="DejaVu Sans Mono" w:hAnsi="DejaVu Sans Mono" w:eastAsia="DejaVu Sans Mono" w:cs="DejaVu Sans Mono"/>
                <w:noProof w:val="0"/>
                <w:color w:val="A9B7C6"/>
                <w:sz w:val="22"/>
                <w:szCs w:val="22"/>
                <w:lang w:val="en-US"/>
              </w:rPr>
              <w:t>ev.getSpeed</w:t>
            </w:r>
            <w:proofErr w:type="spellEnd"/>
            <w:r w:rsidRPr="1D0B77C8" w:rsidR="1D0B77C8">
              <w:rPr>
                <w:rFonts w:ascii="DejaVu Sans Mono" w:hAnsi="DejaVu Sans Mono" w:eastAsia="DejaVu Sans Mono" w:cs="DejaVu Sans Mono"/>
                <w:noProof w:val="0"/>
                <w:color w:val="A9B7C6"/>
                <w:sz w:val="22"/>
                <w:szCs w:val="22"/>
                <w:lang w:val="en-US"/>
              </w:rPr>
              <w:t xml:space="preserve">()&lt; </w:t>
            </w:r>
            <w:r w:rsidRPr="1D0B77C8" w:rsidR="1D0B77C8">
              <w:rPr>
                <w:rFonts w:ascii="DejaVu Sans Mono" w:hAnsi="DejaVu Sans Mono" w:eastAsia="DejaVu Sans Mono" w:cs="DejaVu Sans Mono"/>
                <w:noProof w:val="0"/>
                <w:color w:val="6897BB"/>
                <w:sz w:val="22"/>
                <w:szCs w:val="22"/>
                <w:lang w:val="en-US"/>
              </w:rPr>
              <w:t xml:space="preserve">8 </w:t>
            </w:r>
            <w:r w:rsidRPr="1D0B77C8" w:rsidR="1D0B77C8">
              <w:rPr>
                <w:rFonts w:ascii="DejaVu Sans Mono" w:hAnsi="DejaVu Sans Mono" w:eastAsia="DejaVu Sans Mono" w:cs="DejaVu Sans Mono"/>
                <w:noProof w:val="0"/>
                <w:color w:val="A9B7C6"/>
                <w:sz w:val="22"/>
                <w:szCs w:val="22"/>
                <w:lang w:val="en-US"/>
              </w:rPr>
              <w:t>&amp;&amp; (</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 xml:space="preserve">()&lt; </w:t>
            </w:r>
            <w:r w:rsidRPr="1D0B77C8" w:rsidR="1D0B77C8">
              <w:rPr>
                <w:rFonts w:ascii="DejaVu Sans Mono" w:hAnsi="DejaVu Sans Mono" w:eastAsia="DejaVu Sans Mono" w:cs="DejaVu Sans Mono"/>
                <w:noProof w:val="0"/>
                <w:color w:val="6897BB"/>
                <w:sz w:val="22"/>
                <w:szCs w:val="22"/>
                <w:lang w:val="en-US"/>
              </w:rPr>
              <w:t xml:space="preserve">8 </w:t>
            </w:r>
            <w:r w:rsidRPr="1D0B77C8" w:rsidR="1D0B77C8">
              <w:rPr>
                <w:rFonts w:ascii="DejaVu Sans Mono" w:hAnsi="DejaVu Sans Mono" w:eastAsia="DejaVu Sans Mono" w:cs="DejaVu Sans Mono"/>
                <w:noProof w:val="0"/>
                <w:color w:val="A9B7C6"/>
                <w:sz w:val="22"/>
                <w:szCs w:val="22"/>
                <w:lang w:val="en-US"/>
              </w:rPr>
              <w:t>&amp;&amp; (</w:t>
            </w:r>
            <w:proofErr w:type="spellStart"/>
            <w:r w:rsidRPr="1D0B77C8" w:rsidR="1D0B77C8">
              <w:rPr>
                <w:rFonts w:ascii="DejaVu Sans Mono" w:hAnsi="DejaVu Sans Mono" w:eastAsia="DejaVu Sans Mono" w:cs="DejaVu Sans Mono"/>
                <w:noProof w:val="0"/>
                <w:color w:val="A9B7C6"/>
                <w:sz w:val="22"/>
                <w:szCs w:val="22"/>
                <w:lang w:val="en-US"/>
              </w:rPr>
              <w:t>event.getT</w:t>
            </w:r>
            <w:proofErr w:type="spellEnd"/>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ev.getT</w:t>
            </w:r>
            <w:proofErr w:type="spellEnd"/>
            <w:r w:rsidRPr="1D0B77C8" w:rsidR="1D0B77C8">
              <w:rPr>
                <w:rFonts w:ascii="DejaVu Sans Mono" w:hAnsi="DejaVu Sans Mono" w:eastAsia="DejaVu Sans Mono" w:cs="DejaVu Sans Mono"/>
                <w:noProof w:val="0"/>
                <w:color w:val="A9B7C6"/>
                <w:sz w:val="22"/>
                <w:szCs w:val="22"/>
                <w:lang w:val="en-US"/>
              </w:rPr>
              <w:t>()&gt;</w:t>
            </w:r>
            <w:r w:rsidRPr="1D0B77C8" w:rsidR="1D0B77C8">
              <w:rPr>
                <w:rFonts w:ascii="DejaVu Sans Mono" w:hAnsi="DejaVu Sans Mono" w:eastAsia="DejaVu Sans Mono" w:cs="DejaVu Sans Mono"/>
                <w:noProof w:val="0"/>
                <w:color w:val="6897BB"/>
                <w:sz w:val="22"/>
                <w:szCs w:val="22"/>
                <w:lang w:val="en-US"/>
              </w:rPr>
              <w:t>60</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if</w:t>
            </w:r>
            <w:r w:rsidRPr="1D0B77C8" w:rsidR="1D0B77C8">
              <w:rPr>
                <w:rFonts w:ascii="DejaVu Sans Mono" w:hAnsi="DejaVu Sans Mono" w:eastAsia="DejaVu Sans Mono" w:cs="DejaVu Sans Mono"/>
                <w:noProof w:val="0"/>
                <w:color w:val="A9B7C6"/>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()&gt;</w:t>
            </w:r>
            <w:r w:rsidRPr="1D0B77C8" w:rsidR="1D0B77C8">
              <w:rPr>
                <w:rFonts w:ascii="DejaVu Sans Mono" w:hAnsi="DejaVu Sans Mono" w:eastAsia="DejaVu Sans Mono" w:cs="DejaVu Sans Mono"/>
                <w:noProof w:val="0"/>
                <w:color w:val="6897BB"/>
                <w:sz w:val="22"/>
                <w:szCs w:val="22"/>
                <w:lang w:val="en-US"/>
              </w:rPr>
              <w:t xml:space="preserve">2.87 </w:t>
            </w:r>
            <w:r w:rsidRPr="1D0B77C8" w:rsidR="1D0B77C8">
              <w:rPr>
                <w:rFonts w:ascii="DejaVu Sans Mono" w:hAnsi="DejaVu Sans Mono" w:eastAsia="DejaVu Sans Mono" w:cs="DejaVu Sans Mono"/>
                <w:noProof w:val="0"/>
                <w:color w:val="A9B7C6"/>
                <w:sz w:val="22"/>
                <w:szCs w:val="22"/>
                <w:lang w:val="en-US"/>
              </w:rPr>
              <w:t xml:space="preserve">&amp;&amp; </w:t>
            </w:r>
            <w:proofErr w:type="spellStart"/>
            <w:r w:rsidRPr="1D0B77C8" w:rsidR="1D0B77C8">
              <w:rPr>
                <w:rFonts w:ascii="DejaVu Sans Mono" w:hAnsi="DejaVu Sans Mono" w:eastAsia="DejaVu Sans Mono" w:cs="DejaVu Sans Mono"/>
                <w:noProof w:val="0"/>
                <w:color w:val="A9B7C6"/>
                <w:sz w:val="22"/>
                <w:szCs w:val="22"/>
                <w:lang w:val="en-US"/>
              </w:rPr>
              <w:t>ev.getSpeed</w:t>
            </w:r>
            <w:proofErr w:type="spellEnd"/>
            <w:r w:rsidRPr="1D0B77C8" w:rsidR="1D0B77C8">
              <w:rPr>
                <w:rFonts w:ascii="DejaVu Sans Mono" w:hAnsi="DejaVu Sans Mono" w:eastAsia="DejaVu Sans Mono" w:cs="DejaVu Sans Mono"/>
                <w:noProof w:val="0"/>
                <w:color w:val="A9B7C6"/>
                <w:sz w:val="22"/>
                <w:szCs w:val="22"/>
                <w:lang w:val="en-US"/>
              </w:rPr>
              <w:t xml:space="preserve">() &gt; </w:t>
            </w:r>
            <w:r w:rsidRPr="1D0B77C8" w:rsidR="1D0B77C8">
              <w:rPr>
                <w:rFonts w:ascii="DejaVu Sans Mono" w:hAnsi="DejaVu Sans Mono" w:eastAsia="DejaVu Sans Mono" w:cs="DejaVu Sans Mono"/>
                <w:noProof w:val="0"/>
                <w:color w:val="6897BB"/>
                <w:sz w:val="22"/>
                <w:szCs w:val="22"/>
                <w:lang w:val="en-US"/>
              </w:rPr>
              <w:t>2.87</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System.</w:t>
            </w:r>
            <w:r w:rsidRPr="1D0B77C8" w:rsidR="1D0B77C8">
              <w:rPr>
                <w:rFonts w:ascii="DejaVu Sans Mono" w:hAnsi="DejaVu Sans Mono" w:eastAsia="DejaVu Sans Mono" w:cs="DejaVu Sans Mono"/>
                <w:i w:val="1"/>
                <w:iCs w:val="1"/>
                <w:noProof w:val="0"/>
                <w:color w:val="9876AA"/>
                <w:sz w:val="22"/>
                <w:szCs w:val="22"/>
                <w:lang w:val="en-US"/>
              </w:rPr>
              <w:t>out</w:t>
            </w:r>
            <w:r w:rsidRPr="1D0B77C8" w:rsidR="1D0B77C8">
              <w:rPr>
                <w:rFonts w:ascii="DejaVu Sans Mono" w:hAnsi="DejaVu Sans Mono" w:eastAsia="DejaVu Sans Mono" w:cs="DejaVu Sans Mono"/>
                <w:noProof w:val="0"/>
                <w:color w:val="A9B7C6"/>
                <w:sz w:val="22"/>
                <w:szCs w:val="22"/>
                <w:lang w:val="en-US"/>
              </w:rPr>
              <w:t>.printf</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A8759"/>
                <w:sz w:val="22"/>
                <w:szCs w:val="22"/>
                <w:lang w:val="en-US"/>
              </w:rPr>
              <w:t>"Loitering %s %d %f</w:t>
            </w:r>
            <w:r w:rsidRPr="1D0B77C8" w:rsidR="1D0B77C8">
              <w:rPr>
                <w:rFonts w:ascii="DejaVu Sans Mono" w:hAnsi="DejaVu Sans Mono" w:eastAsia="DejaVu Sans Mono" w:cs="DejaVu Sans Mono"/>
                <w:noProof w:val="0"/>
                <w:color w:val="CC7832"/>
                <w:sz w:val="22"/>
                <w:szCs w:val="22"/>
                <w:lang w:val="en-US"/>
              </w:rPr>
              <w:t>\n</w:t>
            </w:r>
            <w:r w:rsidRPr="1D0B77C8" w:rsidR="1D0B77C8">
              <w:rPr>
                <w:rFonts w:ascii="DejaVu Sans Mono" w:hAnsi="DejaVu Sans Mono" w:eastAsia="DejaVu Sans Mono" w:cs="DejaVu Sans Mono"/>
                <w:noProof w:val="0"/>
                <w:color w:val="6A8759"/>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event.getMmsi</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 xml:space="preserve">, </w:t>
            </w:r>
            <w:proofErr w:type="spellStart"/>
            <w:r w:rsidRPr="1D0B77C8" w:rsidR="1D0B77C8">
              <w:rPr>
                <w:rFonts w:ascii="DejaVu Sans Mono" w:hAnsi="DejaVu Sans Mono" w:eastAsia="DejaVu Sans Mono" w:cs="DejaVu Sans Mono"/>
                <w:noProof w:val="0"/>
                <w:color w:val="A9B7C6"/>
                <w:sz w:val="22"/>
                <w:szCs w:val="22"/>
                <w:lang w:val="en-US"/>
              </w:rPr>
              <w:t>event.getT</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proofErr w:type="spellStart"/>
            <w:r w:rsidRPr="1D0B77C8" w:rsidR="1D0B77C8">
              <w:rPr>
                <w:rFonts w:ascii="DejaVu Sans Mono" w:hAnsi="DejaVu Sans Mono" w:eastAsia="DejaVu Sans Mono" w:cs="DejaVu Sans Mono"/>
                <w:noProof w:val="0"/>
                <w:color w:val="A9B7C6"/>
                <w:sz w:val="22"/>
                <w:szCs w:val="22"/>
                <w:lang w:val="en-US"/>
              </w:rPr>
              <w:t>event.getSpeed</w:t>
            </w:r>
            <w:proofErr w:type="spellEnd"/>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r>
              <w:br/>
            </w:r>
            <w:r w:rsidRPr="1D0B77C8" w:rsidR="1D0B77C8">
              <w:rPr>
                <w:rFonts w:ascii="DejaVu Sans Mono" w:hAnsi="DejaVu Sans Mono" w:eastAsia="DejaVu Sans Mono" w:cs="DejaVu Sans Mono"/>
                <w:noProof w:val="0"/>
                <w:color w:val="CC7832"/>
                <w:sz w:val="22"/>
                <w:szCs w:val="22"/>
                <w:lang w:val="en-US"/>
              </w:rPr>
              <w:t xml:space="preserve">                                    return true;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else</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else</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 xml:space="preserve">else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br/>
            </w:r>
            <w:r w:rsidRPr="1D0B77C8" w:rsidR="1D0B77C8">
              <w:rPr>
                <w:rFonts w:ascii="DejaVu Sans Mono" w:hAnsi="DejaVu Sans Mono" w:eastAsia="DejaVu Sans Mono" w:cs="DejaVu Sans Mono"/>
                <w:noProof w:val="0"/>
                <w:color w:val="A9B7C6"/>
                <w:sz w:val="22"/>
                <w:szCs w:val="22"/>
                <w:lang w:val="en-US"/>
              </w:rPr>
              <w:t xml:space="preserve">                        }</w:t>
            </w:r>
            <w:r>
              <w:br/>
            </w:r>
            <w:r w:rsidRPr="1D0B77C8" w:rsidR="1D0B77C8">
              <w:rPr>
                <w:rFonts w:ascii="DejaVu Sans Mono" w:hAnsi="DejaVu Sans Mono" w:eastAsia="DejaVu Sans Mono" w:cs="DejaVu Sans Mono"/>
                <w:noProof w:val="0"/>
                <w:color w:val="A9B7C6"/>
                <w:sz w:val="22"/>
                <w:szCs w:val="22"/>
                <w:lang w:val="en-US"/>
              </w:rPr>
              <w:t xml:space="preserve">                        </w:t>
            </w:r>
            <w:r w:rsidRPr="1D0B77C8" w:rsidR="1D0B77C8">
              <w:rPr>
                <w:rFonts w:ascii="DejaVu Sans Mono" w:hAnsi="DejaVu Sans Mono" w:eastAsia="DejaVu Sans Mono" w:cs="DejaVu Sans Mono"/>
                <w:noProof w:val="0"/>
                <w:color w:val="CC7832"/>
                <w:sz w:val="22"/>
                <w:szCs w:val="22"/>
                <w:lang w:val="en-US"/>
              </w:rPr>
              <w:t>return false;</w:t>
            </w:r>
            <w:r>
              <w:br/>
            </w:r>
            <w:r w:rsidRPr="1D0B77C8" w:rsidR="1D0B77C8">
              <w:rPr>
                <w:rFonts w:ascii="DejaVu Sans Mono" w:hAnsi="DejaVu Sans Mono" w:eastAsia="DejaVu Sans Mono" w:cs="DejaVu Sans Mono"/>
                <w:noProof w:val="0"/>
                <w:color w:val="CC7832"/>
                <w:sz w:val="22"/>
                <w:szCs w:val="22"/>
                <w:lang w:val="en-US"/>
              </w:rPr>
              <w:t xml:space="preserve">                    </w:t>
            </w:r>
            <w:r w:rsidRPr="1D0B77C8" w:rsidR="1D0B77C8">
              <w:rPr>
                <w:rFonts w:ascii="DejaVu Sans Mono" w:hAnsi="DejaVu Sans Mono" w:eastAsia="DejaVu Sans Mono" w:cs="DejaVu Sans Mono"/>
                <w:noProof w:val="0"/>
                <w:color w:val="A9B7C6"/>
                <w:sz w:val="22"/>
                <w:szCs w:val="22"/>
                <w:lang w:val="en-US"/>
              </w:rPr>
              <w:t>}})</w:t>
            </w:r>
            <w:r>
              <w:br/>
            </w:r>
            <w:r w:rsidRPr="1D0B77C8" w:rsidR="1D0B77C8">
              <w:rPr>
                <w:rFonts w:ascii="DejaVu Sans Mono" w:hAnsi="DejaVu Sans Mono" w:eastAsia="DejaVu Sans Mono" w:cs="DejaVu Sans Mono"/>
                <w:noProof w:val="0"/>
                <w:color w:val="A9B7C6"/>
                <w:sz w:val="22"/>
                <w:szCs w:val="22"/>
                <w:lang w:val="en-US"/>
              </w:rPr>
              <w:t xml:space="preserve">                .within(Time.</w:t>
            </w:r>
            <w:r w:rsidRPr="1D0B77C8" w:rsidR="1D0B77C8">
              <w:rPr>
                <w:rFonts w:ascii="DejaVu Sans Mono" w:hAnsi="DejaVu Sans Mono" w:eastAsia="DejaVu Sans Mono" w:cs="DejaVu Sans Mono"/>
                <w:i w:val="1"/>
                <w:iCs w:val="1"/>
                <w:noProof w:val="0"/>
                <w:color w:val="A9B7C6"/>
                <w:sz w:val="22"/>
                <w:szCs w:val="22"/>
                <w:lang w:val="en-US"/>
              </w:rPr>
              <w:t>seconds</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6897BB"/>
                <w:sz w:val="22"/>
                <w:szCs w:val="22"/>
                <w:lang w:val="en-US"/>
              </w:rPr>
              <w:t>100</w:t>
            </w:r>
            <w:r w:rsidRPr="1D0B77C8" w:rsidR="1D0B77C8">
              <w:rPr>
                <w:rFonts w:ascii="DejaVu Sans Mono" w:hAnsi="DejaVu Sans Mono" w:eastAsia="DejaVu Sans Mono" w:cs="DejaVu Sans Mono"/>
                <w:noProof w:val="0"/>
                <w:color w:val="A9B7C6"/>
                <w:sz w:val="22"/>
                <w:szCs w:val="22"/>
                <w:lang w:val="en-US"/>
              </w:rPr>
              <w:t>))</w:t>
            </w:r>
            <w:r w:rsidRPr="1D0B77C8" w:rsidR="1D0B77C8">
              <w:rPr>
                <w:rFonts w:ascii="DejaVu Sans Mono" w:hAnsi="DejaVu Sans Mono" w:eastAsia="DejaVu Sans Mono" w:cs="DejaVu Sans Mono"/>
                <w:noProof w:val="0"/>
                <w:color w:val="CC7832"/>
                <w:sz w:val="22"/>
                <w:szCs w:val="22"/>
                <w:lang w:val="en-US"/>
              </w:rPr>
              <w:t>;</w:t>
            </w:r>
            <w:r>
              <w:br/>
            </w:r>
          </w:p>
        </w:tc>
      </w:tr>
    </w:tbl>
    <w:p w:rsidR="1D0B77C8" w:rsidP="1D0B77C8" w:rsidRDefault="1D0B77C8" w14:noSpellErr="1" w14:paraId="6DF14F6A" w14:textId="4A022B14">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3B1AD924" w14:textId="29501417">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563DA4AA" w14:textId="7AA38361">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3E20B095" w14:textId="44A7EC4D">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0C207798" w14:textId="1FB1BA7B">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460ECC5F" w14:textId="6B5D2E6B">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02AC3FFE" w14:textId="15DFD6EA">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45943F49" w14:textId="7B803D10">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14C6E843" w14:textId="634CCD75">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4BACCCA5" w14:textId="658B7DEC">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18D304B9" w14:textId="0E879751">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w:rsidR="1D0B77C8" w:rsidP="1D0B77C8" w:rsidRDefault="1D0B77C8" w14:noSpellErr="1" w14:paraId="5230DE6F" w14:textId="2BD8DC55">
      <w:pPr>
        <w:pStyle w:val="Normal"/>
        <w:spacing w:after="0" w:line="240" w:lineRule="auto"/>
        <w:jc w:val="both"/>
        <w:rPr>
          <w:rFonts w:ascii="NimbusRomNo9L-Regu" w:hAnsi="NimbusRomNo9L-Regu" w:cs="CMR10"/>
          <w:i w:val="1"/>
          <w:iCs w:val="1"/>
          <w:color w:val="000000" w:themeColor="text1" w:themeTint="FF" w:themeShade="FF"/>
          <w:sz w:val="20"/>
          <w:szCs w:val="20"/>
          <w:lang w:val="en-US"/>
        </w:rPr>
      </w:pPr>
    </w:p>
    <w:p xmlns:wp14="http://schemas.microsoft.com/office/word/2010/wordml" w:rsidR="00936F5A" w:rsidRDefault="00936F5A" w14:paraId="61C988F9" wp14:textId="77777777">
      <w:pPr>
        <w:pStyle w:val="ColorfulList-Accent1"/>
        <w:pageBreakBefore/>
        <w:spacing w:after="0" w:line="240" w:lineRule="auto"/>
        <w:rPr>
          <w:rFonts w:ascii="NimbusRomNo9L-Regu" w:hAnsi="NimbusRomNo9L-Regu" w:cs="NimbusRomNo9L-Regu"/>
          <w:sz w:val="20"/>
          <w:szCs w:val="20"/>
          <w:lang w:val="en-US"/>
        </w:rPr>
      </w:pPr>
    </w:p>
    <w:p xmlns:wp14="http://schemas.microsoft.com/office/word/2010/wordml" w:rsidR="00936F5A" w:rsidRDefault="00936F5A" w14:paraId="4019A586" wp14:textId="77777777">
      <w:pPr>
        <w:pStyle w:val="Heading1"/>
      </w:pPr>
      <w:bookmarkStart w:name="_Toc531220912" w:id="44"/>
      <w:bookmarkStart w:name="_Toc531221354" w:id="45"/>
      <w:r>
        <w:rPr>
          <w:lang w:val="en-US"/>
        </w:rPr>
        <w:t>Empirical Evaluation</w:t>
      </w:r>
      <w:bookmarkEnd w:id="44"/>
      <w:bookmarkEnd w:id="45"/>
    </w:p>
    <w:p xmlns:wp14="http://schemas.microsoft.com/office/word/2010/wordml" w:rsidRPr="00283D75" w:rsidR="00936F5A" w:rsidRDefault="00936F5A" w14:paraId="23CE8744" wp14:textId="77777777">
      <w:pPr>
        <w:jc w:val="both"/>
        <w:rPr>
          <w:lang w:val="en-US"/>
        </w:rPr>
      </w:pPr>
      <w:r>
        <w:rPr>
          <w:rFonts w:ascii="Times New Roman" w:hAnsi="Times New Roman" w:cs="Times New Roman"/>
          <w:sz w:val="24"/>
          <w:szCs w:val="24"/>
          <w:lang w:val="en-US"/>
        </w:rPr>
        <w:t>Changing the values on  mobility tracking parameters eg: minimum speed, maximum acceleration etc we can see that the number of events that are detected changes dramatically. Doing some tests we conclude at the below results. We decided to use as parameters values these that were giving us more realistic results.</w:t>
      </w:r>
    </w:p>
    <w:p xmlns:wp14="http://schemas.microsoft.com/office/word/2010/wordml" w:rsidR="00936F5A" w:rsidP="00554B69" w:rsidRDefault="00443142" w14:paraId="5ECBF44D" wp14:textId="77777777">
      <w:pPr>
        <w:pStyle w:val="Heading2"/>
        <w:rPr>
          <w:lang w:val="en-US"/>
        </w:rPr>
      </w:pPr>
      <w:r>
        <w:rPr>
          <w:lang w:val="en-US"/>
        </w:rPr>
        <w:t>Fast Approach</w:t>
      </w:r>
    </w:p>
    <w:tbl>
      <w:tblPr>
        <w:tblW w:w="0" w:type="auto"/>
        <w:tblInd w:w="113" w:type="dxa"/>
        <w:tblLayout w:type="fixed"/>
        <w:tblCellMar>
          <w:left w:w="113" w:type="dxa"/>
        </w:tblCellMar>
        <w:tblLook w:val="0000" w:firstRow="0" w:lastRow="0" w:firstColumn="0" w:lastColumn="0" w:noHBand="0" w:noVBand="0"/>
      </w:tblPr>
      <w:tblGrid>
        <w:gridCol w:w="4148"/>
        <w:gridCol w:w="4147"/>
      </w:tblGrid>
      <w:tr xmlns:wp14="http://schemas.microsoft.com/office/word/2010/wordml" w:rsidR="00936F5A" w14:paraId="782013DF"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443142" w14:paraId="066BBEC0"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Acceleration</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936F5A" w:rsidRDefault="008F6B93" w14:paraId="7D2B8271" wp14:textId="77777777">
            <w:pPr>
              <w:spacing w:after="0" w:line="24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Detected events</w:t>
            </w:r>
          </w:p>
        </w:tc>
      </w:tr>
      <w:tr xmlns:wp14="http://schemas.microsoft.com/office/word/2010/wordml" w:rsidR="00936F5A" w14:paraId="33E27760"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00759A" w14:paraId="6861B118"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936F5A" w:rsidRDefault="00936F5A" w14:paraId="3B22BB7D"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936F5A" w14:paraId="4CDC75CA"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00759A" w14:paraId="4137B3FB"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936F5A" w:rsidRDefault="00936F5A" w14:paraId="17B246DD"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936F5A" w14:paraId="263416A3"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00759A" w14:paraId="7A344C63"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936F5A" w:rsidRDefault="00936F5A" w14:paraId="6BF89DA3" wp14:textId="77777777">
            <w:pPr>
              <w:spacing w:after="0" w:line="240" w:lineRule="auto"/>
              <w:jc w:val="both"/>
              <w:rPr>
                <w:rFonts w:ascii="Times New Roman" w:hAnsi="Times New Roman" w:cs="Times New Roman"/>
                <w:sz w:val="24"/>
                <w:szCs w:val="24"/>
                <w:highlight w:val="yellow"/>
                <w:lang w:val="en-US"/>
              </w:rPr>
            </w:pPr>
          </w:p>
        </w:tc>
      </w:tr>
    </w:tbl>
    <w:p xmlns:wp14="http://schemas.microsoft.com/office/word/2010/wordml" w:rsidR="00936F5A" w:rsidRDefault="00936F5A" w14:paraId="5C3E0E74" wp14:textId="77777777">
      <w:pPr>
        <w:jc w:val="both"/>
        <w:rPr>
          <w:rFonts w:ascii="Times New Roman" w:hAnsi="Times New Roman" w:cs="Times New Roman"/>
          <w:sz w:val="24"/>
          <w:szCs w:val="24"/>
          <w:lang w:val="en-US"/>
        </w:rPr>
      </w:pPr>
    </w:p>
    <w:p xmlns:wp14="http://schemas.microsoft.com/office/word/2010/wordml" w:rsidR="00732A74" w:rsidP="00732A74" w:rsidRDefault="00732A74" w14:paraId="26B30477" wp14:textId="77777777">
      <w:pPr>
        <w:pStyle w:val="Heading2"/>
        <w:rPr>
          <w:lang w:val="en-US"/>
        </w:rPr>
      </w:pPr>
      <w:r>
        <w:rPr>
          <w:lang w:val="en-US"/>
        </w:rPr>
        <w:t>Gap in communications</w:t>
      </w:r>
    </w:p>
    <w:tbl>
      <w:tblPr>
        <w:tblW w:w="0" w:type="auto"/>
        <w:tblInd w:w="113" w:type="dxa"/>
        <w:tblLayout w:type="fixed"/>
        <w:tblCellMar>
          <w:left w:w="113" w:type="dxa"/>
        </w:tblCellMar>
        <w:tblLook w:val="0000" w:firstRow="0" w:lastRow="0" w:firstColumn="0" w:lastColumn="0" w:noHBand="0" w:noVBand="0"/>
      </w:tblPr>
      <w:tblGrid>
        <w:gridCol w:w="4148"/>
        <w:gridCol w:w="4147"/>
      </w:tblGrid>
      <w:tr xmlns:wp14="http://schemas.microsoft.com/office/word/2010/wordml" w:rsidR="00732A74" w:rsidTr="006929DF" w14:paraId="7A6DAD26"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2F5E1E3E"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Secs of gap</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8F6B93" w14:paraId="1F93D0CC" wp14:textId="77777777">
            <w:pPr>
              <w:spacing w:after="0" w:line="24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Detected events</w:t>
            </w:r>
          </w:p>
        </w:tc>
      </w:tr>
      <w:tr xmlns:wp14="http://schemas.microsoft.com/office/word/2010/wordml" w:rsidR="00732A74" w:rsidTr="006929DF" w14:paraId="66A1FAB9"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76BB753C"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513DA1E0"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75CAC6F5"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66060428"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1D0656FE"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7B37605A"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394798F2"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3889A505" wp14:textId="77777777">
            <w:pPr>
              <w:spacing w:after="0" w:line="240" w:lineRule="auto"/>
              <w:jc w:val="both"/>
              <w:rPr>
                <w:rFonts w:ascii="Times New Roman" w:hAnsi="Times New Roman" w:cs="Times New Roman"/>
                <w:sz w:val="24"/>
                <w:szCs w:val="24"/>
                <w:highlight w:val="yellow"/>
                <w:lang w:val="en-US"/>
              </w:rPr>
            </w:pPr>
          </w:p>
        </w:tc>
      </w:tr>
    </w:tbl>
    <w:p xmlns:wp14="http://schemas.microsoft.com/office/word/2010/wordml" w:rsidR="00732A74" w:rsidP="00732A74" w:rsidRDefault="00732A74" w14:paraId="29079D35" wp14:textId="77777777">
      <w:pPr>
        <w:rPr>
          <w:lang w:val="en-US"/>
        </w:rPr>
      </w:pPr>
      <w:bookmarkStart w:name="_Toc531220913" w:id="46"/>
      <w:bookmarkStart w:name="_Toc531221355" w:id="47"/>
    </w:p>
    <w:p xmlns:wp14="http://schemas.microsoft.com/office/word/2010/wordml" w:rsidR="00732A74" w:rsidP="00732A74" w:rsidRDefault="00732A74" w14:paraId="4FC5B1B8" wp14:textId="77777777">
      <w:pPr>
        <w:pStyle w:val="Heading2"/>
        <w:rPr>
          <w:lang w:val="en-US"/>
        </w:rPr>
      </w:pPr>
      <w:r>
        <w:rPr>
          <w:lang w:val="en-US"/>
        </w:rPr>
        <w:t>Time of Cotraveling</w:t>
      </w:r>
    </w:p>
    <w:tbl>
      <w:tblPr>
        <w:tblW w:w="0" w:type="auto"/>
        <w:tblInd w:w="113" w:type="dxa"/>
        <w:tblLayout w:type="fixed"/>
        <w:tblCellMar>
          <w:left w:w="113" w:type="dxa"/>
        </w:tblCellMar>
        <w:tblLook w:val="0000" w:firstRow="0" w:lastRow="0" w:firstColumn="0" w:lastColumn="0" w:noHBand="0" w:noVBand="0"/>
      </w:tblPr>
      <w:tblGrid>
        <w:gridCol w:w="4148"/>
        <w:gridCol w:w="4147"/>
      </w:tblGrid>
      <w:tr xmlns:wp14="http://schemas.microsoft.com/office/word/2010/wordml" w:rsidR="00732A74" w:rsidTr="006929DF" w14:paraId="6226ED71"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3A4A096F"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Secs of cotraveling</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8F6B93" w14:paraId="7F30CE7F" wp14:textId="77777777">
            <w:pPr>
              <w:spacing w:after="0" w:line="24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Detected events</w:t>
            </w:r>
          </w:p>
        </w:tc>
      </w:tr>
      <w:tr xmlns:wp14="http://schemas.microsoft.com/office/word/2010/wordml" w:rsidR="00732A74" w:rsidTr="006929DF" w14:paraId="17686DC7"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53BD644D"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1A3FAC43"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2BBD94B2"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5854DE7F"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2CA7ADD4"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314EE24A"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76614669"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57590049" wp14:textId="77777777">
            <w:pPr>
              <w:spacing w:after="0" w:line="240" w:lineRule="auto"/>
              <w:jc w:val="both"/>
              <w:rPr>
                <w:rFonts w:ascii="Times New Roman" w:hAnsi="Times New Roman" w:cs="Times New Roman"/>
                <w:sz w:val="24"/>
                <w:szCs w:val="24"/>
                <w:highlight w:val="yellow"/>
                <w:lang w:val="en-US"/>
              </w:rPr>
            </w:pPr>
          </w:p>
        </w:tc>
      </w:tr>
    </w:tbl>
    <w:p xmlns:wp14="http://schemas.microsoft.com/office/word/2010/wordml" w:rsidR="00732A74" w:rsidP="00732A74" w:rsidRDefault="00732A74" w14:paraId="0C5B615A" wp14:textId="77777777">
      <w:pPr>
        <w:rPr>
          <w:lang w:val="en-US"/>
        </w:rPr>
      </w:pPr>
    </w:p>
    <w:p xmlns:wp14="http://schemas.microsoft.com/office/word/2010/wordml" w:rsidR="00732A74" w:rsidP="00732A74" w:rsidRDefault="00732A74" w14:paraId="50B40E1B" wp14:textId="77777777">
      <w:pPr>
        <w:pStyle w:val="Heading2"/>
        <w:rPr>
          <w:lang w:val="en-US"/>
        </w:rPr>
      </w:pPr>
      <w:r>
        <w:rPr>
          <w:lang w:val="en-US"/>
        </w:rPr>
        <w:t>Rendezvous</w:t>
      </w:r>
    </w:p>
    <w:tbl>
      <w:tblPr>
        <w:tblW w:w="0" w:type="auto"/>
        <w:tblInd w:w="113" w:type="dxa"/>
        <w:tblLayout w:type="fixed"/>
        <w:tblCellMar>
          <w:left w:w="113" w:type="dxa"/>
        </w:tblCellMar>
        <w:tblLook w:val="0000" w:firstRow="0" w:lastRow="0" w:firstColumn="0" w:lastColumn="0" w:noHBand="0" w:noVBand="0"/>
      </w:tblPr>
      <w:tblGrid>
        <w:gridCol w:w="4148"/>
        <w:gridCol w:w="4147"/>
      </w:tblGrid>
      <w:tr xmlns:wp14="http://schemas.microsoft.com/office/word/2010/wordml" w:rsidR="00732A74" w:rsidTr="006929DF" w14:paraId="563A9F7C"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41CC5CF8" wp14:textId="7777777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Secs of </w:t>
            </w: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8F6B93" w14:paraId="07BDA783" wp14:textId="77777777">
            <w:pPr>
              <w:spacing w:after="0" w:line="24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Detected events</w:t>
            </w:r>
          </w:p>
        </w:tc>
      </w:tr>
      <w:tr xmlns:wp14="http://schemas.microsoft.com/office/word/2010/wordml" w:rsidR="00732A74" w:rsidTr="006929DF" w14:paraId="792F1AA2"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1A499DFC"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5E7E3C41"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03F828E4"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2AC57CB0"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5186B13D" wp14:textId="77777777">
            <w:pPr>
              <w:spacing w:after="0" w:line="240" w:lineRule="auto"/>
              <w:jc w:val="both"/>
              <w:rPr>
                <w:rFonts w:ascii="Times New Roman" w:hAnsi="Times New Roman" w:cs="Times New Roman"/>
                <w:sz w:val="24"/>
                <w:szCs w:val="24"/>
                <w:highlight w:val="yellow"/>
                <w:lang w:val="en-US"/>
              </w:rPr>
            </w:pPr>
          </w:p>
        </w:tc>
      </w:tr>
      <w:tr xmlns:wp14="http://schemas.microsoft.com/office/word/2010/wordml" w:rsidR="00732A74" w:rsidTr="006929DF" w14:paraId="6C57C439" wp14:textId="77777777">
        <w:tc>
          <w:tcPr>
            <w:tcW w:w="4148" w:type="dxa"/>
            <w:tcBorders>
              <w:top w:val="single" w:color="000000" w:sz="4" w:space="0"/>
              <w:left w:val="single" w:color="000000" w:sz="4" w:space="0"/>
              <w:bottom w:val="single" w:color="000000" w:sz="4" w:space="0"/>
              <w:right w:val="single" w:color="000000" w:sz="4" w:space="0"/>
            </w:tcBorders>
            <w:shd w:val="clear" w:color="auto" w:fill="auto"/>
          </w:tcPr>
          <w:p w:rsidR="00732A74" w:rsidP="006929DF" w:rsidRDefault="00732A74" w14:paraId="3D404BC9" wp14:textId="77777777">
            <w:pPr>
              <w:spacing w:after="0" w:line="240" w:lineRule="auto"/>
              <w:jc w:val="both"/>
              <w:rPr>
                <w:rFonts w:ascii="Times New Roman" w:hAnsi="Times New Roman" w:cs="Times New Roman"/>
                <w:sz w:val="24"/>
                <w:szCs w:val="24"/>
                <w:lang w:val="en-US"/>
              </w:rPr>
            </w:pPr>
          </w:p>
        </w:tc>
        <w:tc>
          <w:tcPr>
            <w:tcW w:w="4147" w:type="dxa"/>
            <w:tcBorders>
              <w:top w:val="single" w:color="000000" w:sz="4" w:space="0"/>
              <w:left w:val="single" w:color="000000" w:sz="4" w:space="0"/>
              <w:bottom w:val="single" w:color="000000" w:sz="4" w:space="0"/>
              <w:right w:val="single" w:color="000000" w:sz="4" w:space="0"/>
            </w:tcBorders>
            <w:shd w:val="clear" w:color="auto" w:fill="auto"/>
          </w:tcPr>
          <w:p w:rsidRPr="00496F56" w:rsidR="00732A74" w:rsidP="006929DF" w:rsidRDefault="00732A74" w14:paraId="61319B8A" wp14:textId="77777777">
            <w:pPr>
              <w:spacing w:after="0" w:line="240" w:lineRule="auto"/>
              <w:jc w:val="both"/>
              <w:rPr>
                <w:rFonts w:ascii="Times New Roman" w:hAnsi="Times New Roman" w:cs="Times New Roman"/>
                <w:sz w:val="24"/>
                <w:szCs w:val="24"/>
                <w:highlight w:val="yellow"/>
                <w:lang w:val="en-US"/>
              </w:rPr>
            </w:pPr>
          </w:p>
        </w:tc>
      </w:tr>
    </w:tbl>
    <w:p xmlns:wp14="http://schemas.microsoft.com/office/word/2010/wordml" w:rsidRPr="00732A74" w:rsidR="00732A74" w:rsidP="00732A74" w:rsidRDefault="00732A74" w14:paraId="31A560F4" wp14:textId="77777777">
      <w:pPr>
        <w:rPr>
          <w:lang w:val="en-US"/>
        </w:rPr>
      </w:pPr>
    </w:p>
    <w:p xmlns:wp14="http://schemas.microsoft.com/office/word/2010/wordml" w:rsidRPr="00283D75" w:rsidR="00936F5A" w:rsidRDefault="00936F5A" w14:paraId="3DC70D3E" wp14:textId="77777777">
      <w:pPr>
        <w:pStyle w:val="Heading1"/>
        <w:rPr>
          <w:lang w:val="en-US"/>
        </w:rPr>
      </w:pPr>
      <w:r>
        <w:rPr>
          <w:lang w:val="en-US"/>
        </w:rPr>
        <w:t>Visualization of the detected events</w:t>
      </w:r>
      <w:bookmarkEnd w:id="46"/>
      <w:bookmarkEnd w:id="47"/>
    </w:p>
    <w:p xmlns:wp14="http://schemas.microsoft.com/office/word/2010/wordml" w:rsidRPr="00283D75" w:rsidR="00936F5A" w:rsidRDefault="00936F5A" w14:paraId="40D7106F" wp14:textId="77777777">
      <w:pPr>
        <w:rPr>
          <w:lang w:val="en-US"/>
        </w:rPr>
      </w:pPr>
      <w:r>
        <w:rPr>
          <w:lang w:val="en-US"/>
        </w:rPr>
        <w:t>Except from the txt files that are created for each complex event (cont</w:t>
      </w:r>
      <w:r w:rsidR="00D26349">
        <w:rPr>
          <w:lang w:val="en-US"/>
        </w:rPr>
        <w:t>ains information about the vess</w:t>
      </w:r>
      <w:r>
        <w:rPr>
          <w:lang w:val="en-US"/>
        </w:rPr>
        <w:t>e</w:t>
      </w:r>
      <w:r w:rsidR="00D26349">
        <w:rPr>
          <w:lang w:val="en-US"/>
        </w:rPr>
        <w:t>l</w:t>
      </w:r>
      <w:r>
        <w:rPr>
          <w:lang w:val="en-US"/>
        </w:rPr>
        <w:t>s and that take part in a complex event) csv files are also created with the same information. These files are used in QGIS. The below pictures come from QGIS</w:t>
      </w:r>
      <w:r>
        <w:rPr>
          <w:lang w:val="en-US"/>
        </w:rPr>
        <w:tab/>
      </w:r>
      <w:r>
        <w:rPr>
          <w:lang w:val="en-US"/>
        </w:rPr>
        <w:t>.</w:t>
      </w:r>
    </w:p>
    <w:p xmlns:wp14="http://schemas.microsoft.com/office/word/2010/wordml" w:rsidRPr="00283D75" w:rsidR="00936F5A" w:rsidRDefault="00936F5A" w14:paraId="70DF735C" wp14:textId="77777777">
      <w:pPr>
        <w:rPr>
          <w:lang w:val="en-US"/>
        </w:rPr>
      </w:pPr>
    </w:p>
    <w:p xmlns:wp14="http://schemas.microsoft.com/office/word/2010/wordml" w:rsidRPr="00283D75" w:rsidR="00936F5A" w:rsidRDefault="00936F5A" w14:paraId="3A413BF6" wp14:textId="77777777">
      <w:pPr>
        <w:rPr>
          <w:lang w:val="en-US"/>
        </w:rPr>
      </w:pPr>
    </w:p>
    <w:p xmlns:wp14="http://schemas.microsoft.com/office/word/2010/wordml" w:rsidRPr="00283D75" w:rsidR="00936F5A" w:rsidRDefault="00936F5A" w14:paraId="33D28B4B" wp14:textId="77777777">
      <w:pPr>
        <w:rPr>
          <w:lang w:val="en-US"/>
        </w:rPr>
      </w:pPr>
    </w:p>
    <w:p xmlns:wp14="http://schemas.microsoft.com/office/word/2010/wordml" w:rsidRPr="00283D75" w:rsidR="00936F5A" w:rsidRDefault="00936F5A" w14:paraId="37EFA3E3" wp14:textId="77777777">
      <w:pPr>
        <w:rPr>
          <w:lang w:val="en-US"/>
        </w:rPr>
      </w:pPr>
    </w:p>
    <w:p xmlns:wp14="http://schemas.microsoft.com/office/word/2010/wordml" w:rsidRPr="00283D75" w:rsidR="00936F5A" w:rsidRDefault="00936F5A" w14:paraId="41C6AC2A" wp14:textId="77777777">
      <w:pPr>
        <w:spacing w:after="0" w:line="240" w:lineRule="auto"/>
        <w:rPr>
          <w:lang w:val="en-US"/>
        </w:rPr>
      </w:pPr>
    </w:p>
    <w:p xmlns:wp14="http://schemas.microsoft.com/office/word/2010/wordml" w:rsidR="00936F5A" w:rsidP="003B6E4C" w:rsidRDefault="00936F5A" w14:paraId="7D16E13B" wp14:textId="77777777">
      <w:pPr>
        <w:pStyle w:val="Heading1"/>
      </w:pPr>
      <w:bookmarkStart w:name="_Toc531220914" w:id="48"/>
      <w:bookmarkStart w:name="_Toc531221356" w:id="49"/>
      <w:r>
        <w:rPr>
          <w:highlight w:val="yellow"/>
          <w:lang w:val="en-US"/>
        </w:rPr>
        <w:t>WATERMARK PATTERN</w:t>
      </w:r>
      <w:bookmarkEnd w:id="48"/>
      <w:bookmarkEnd w:id="49"/>
    </w:p>
    <w:p xmlns:wp14="http://schemas.microsoft.com/office/word/2010/wordml" w:rsidR="00936F5A" w:rsidRDefault="00936F5A" w14:paraId="2DC44586" wp14:textId="77777777">
      <w:pPr>
        <w:jc w:val="both"/>
        <w:rPr>
          <w:rFonts w:ascii="Times New Roman" w:hAnsi="Times New Roman" w:cs="Times New Roman"/>
          <w:sz w:val="24"/>
          <w:szCs w:val="24"/>
          <w:lang w:val="en-US"/>
        </w:rPr>
      </w:pPr>
    </w:p>
    <w:p xmlns:wp14="http://schemas.microsoft.com/office/word/2010/wordml" w:rsidR="00936F5A" w:rsidRDefault="00936F5A" w14:paraId="4FFCBC07" wp14:textId="77777777">
      <w:pPr>
        <w:rPr>
          <w:rFonts w:ascii="Times New Roman" w:hAnsi="Times New Roman" w:cs="Times New Roman"/>
          <w:sz w:val="24"/>
          <w:szCs w:val="24"/>
          <w:lang w:val="en-US"/>
        </w:rPr>
      </w:pPr>
    </w:p>
    <w:p xmlns:wp14="http://schemas.microsoft.com/office/word/2010/wordml" w:rsidR="00936F5A" w:rsidRDefault="00936F5A" w14:paraId="1728B4D0" wp14:textId="77777777">
      <w:pPr>
        <w:rPr>
          <w:rFonts w:ascii="Times New Roman" w:hAnsi="Times New Roman" w:cs="Times New Roman"/>
          <w:sz w:val="24"/>
          <w:szCs w:val="24"/>
          <w:lang w:val="en-US"/>
        </w:rPr>
      </w:pPr>
    </w:p>
    <w:p xmlns:wp14="http://schemas.microsoft.com/office/word/2010/wordml" w:rsidR="00936F5A" w:rsidRDefault="00936F5A" w14:paraId="6372FCED" wp14:textId="77777777">
      <w:pPr>
        <w:pStyle w:val="Heading1"/>
        <w:pageBreakBefore/>
      </w:pPr>
      <w:bookmarkStart w:name="_Toc531220915" w:id="50"/>
      <w:bookmarkStart w:name="_Toc531221357" w:id="51"/>
      <w:r>
        <w:rPr>
          <w:lang w:val="en-US"/>
        </w:rPr>
        <w:t>Running commands</w:t>
      </w:r>
      <w:bookmarkEnd w:id="50"/>
      <w:bookmarkEnd w:id="51"/>
    </w:p>
    <w:p xmlns:wp14="http://schemas.microsoft.com/office/word/2010/wordml" w:rsidR="00936F5A" w:rsidRDefault="00936F5A" w14:paraId="0DC011AA" wp14:textId="77777777">
      <w:pPr>
        <w:pStyle w:val="ColorfulList-Accent1"/>
        <w:numPr>
          <w:ilvl w:val="0"/>
          <w:numId w:val="1"/>
        </w:numPr>
      </w:pPr>
      <w:r>
        <w:rPr>
          <w:rFonts w:ascii="Times New Roman" w:hAnsi="Times New Roman" w:cs="Times New Roman"/>
          <w:b/>
          <w:i/>
          <w:sz w:val="24"/>
          <w:szCs w:val="24"/>
          <w:lang w:val="en-US"/>
        </w:rPr>
        <w:t>$ flink_1.6.2:bin/start-cluster.sh</w:t>
      </w:r>
    </w:p>
    <w:p xmlns:wp14="http://schemas.microsoft.com/office/word/2010/wordml" w:rsidR="00936F5A" w:rsidRDefault="00936F5A" w14:paraId="7F333E45" wp14:textId="77777777">
      <w:pPr>
        <w:pStyle w:val="ColorfulList-Accent1"/>
        <w:numPr>
          <w:ilvl w:val="0"/>
          <w:numId w:val="4"/>
        </w:numPr>
      </w:pPr>
      <w:r>
        <w:rPr>
          <w:rFonts w:ascii="Times New Roman" w:hAnsi="Times New Roman" w:cs="Times New Roman"/>
          <w:sz w:val="24"/>
          <w:szCs w:val="24"/>
          <w:lang w:val="en-US"/>
        </w:rPr>
        <w:t>start the cluster of flink</w:t>
      </w:r>
    </w:p>
    <w:p xmlns:wp14="http://schemas.microsoft.com/office/word/2010/wordml" w:rsidRPr="00283D75" w:rsidR="00936F5A" w:rsidRDefault="00936F5A" w14:paraId="560CD098" wp14:textId="77777777">
      <w:pPr>
        <w:pStyle w:val="ColorfulList-Accent1"/>
        <w:numPr>
          <w:ilvl w:val="0"/>
          <w:numId w:val="4"/>
        </w:numPr>
        <w:rPr>
          <w:lang w:val="en-US"/>
        </w:rPr>
      </w:pPr>
      <w:r>
        <w:rPr>
          <w:rFonts w:ascii="Times New Roman" w:hAnsi="Times New Roman" w:cs="Times New Roman"/>
          <w:sz w:val="24"/>
          <w:szCs w:val="24"/>
          <w:lang w:val="en-US"/>
        </w:rPr>
        <w:t>Check that server is running on  http://localhost:8081/#/overview</w:t>
      </w:r>
    </w:p>
    <w:p xmlns:wp14="http://schemas.microsoft.com/office/word/2010/wordml" w:rsidRPr="00283D75" w:rsidR="00936F5A" w:rsidRDefault="00936F5A" w14:paraId="7BB86520" wp14:textId="77777777">
      <w:pPr>
        <w:pStyle w:val="ColorfulList-Accent1"/>
        <w:numPr>
          <w:ilvl w:val="0"/>
          <w:numId w:val="5"/>
        </w:numPr>
        <w:rPr>
          <w:lang w:val="en-US"/>
        </w:rPr>
      </w:pPr>
      <w:r>
        <w:rPr>
          <w:rFonts w:ascii="Times New Roman" w:hAnsi="Times New Roman" w:cs="Times New Roman"/>
          <w:b/>
          <w:i/>
          <w:sz w:val="24"/>
          <w:szCs w:val="24"/>
          <w:lang w:val="en-US"/>
        </w:rPr>
        <w:t>$ kafka2.2:bin/zookeeper-server-start.sh config/zookeeper.properties</w:t>
      </w:r>
    </w:p>
    <w:p xmlns:wp14="http://schemas.microsoft.com/office/word/2010/wordml" w:rsidRPr="00283D75" w:rsidR="00936F5A" w:rsidRDefault="00936F5A" w14:paraId="0783CCE5" wp14:textId="77777777">
      <w:pPr>
        <w:pStyle w:val="ColorfulList-Accent1"/>
        <w:numPr>
          <w:ilvl w:val="0"/>
          <w:numId w:val="5"/>
        </w:numPr>
        <w:rPr>
          <w:lang w:val="en-US"/>
        </w:rPr>
      </w:pPr>
      <w:r>
        <w:rPr>
          <w:rFonts w:ascii="Times New Roman" w:hAnsi="Times New Roman" w:cs="Times New Roman"/>
          <w:b/>
          <w:i/>
          <w:sz w:val="24"/>
          <w:szCs w:val="24"/>
          <w:lang w:val="en-US"/>
        </w:rPr>
        <w:t>$ kafka2.2:bin/kafka-server-start.sh config/server.properties</w:t>
      </w:r>
    </w:p>
    <w:p xmlns:wp14="http://schemas.microsoft.com/office/word/2010/wordml" w:rsidRPr="00283D75" w:rsidR="00936F5A" w:rsidRDefault="00936F5A" w14:paraId="008CDC45" wp14:textId="77777777">
      <w:pPr>
        <w:pStyle w:val="ColorfulList-Accent1"/>
        <w:numPr>
          <w:ilvl w:val="0"/>
          <w:numId w:val="6"/>
        </w:numPr>
        <w:rPr>
          <w:lang w:val="en-US"/>
        </w:rPr>
      </w:pPr>
      <w:r>
        <w:rPr>
          <w:rFonts w:ascii="Times New Roman" w:hAnsi="Times New Roman" w:cs="Times New Roman"/>
          <w:sz w:val="24"/>
          <w:szCs w:val="24"/>
          <w:lang w:val="en-US"/>
        </w:rPr>
        <w:t>Start the kafka and zookeeper servers</w:t>
      </w:r>
    </w:p>
    <w:p xmlns:wp14="http://schemas.microsoft.com/office/word/2010/wordml" w:rsidRPr="00283D75" w:rsidR="00936F5A" w:rsidRDefault="00936F5A" w14:paraId="2523E259" wp14:textId="77777777">
      <w:pPr>
        <w:pStyle w:val="ColorfulList-Accent1"/>
        <w:numPr>
          <w:ilvl w:val="0"/>
          <w:numId w:val="7"/>
        </w:numPr>
        <w:rPr>
          <w:lang w:val="en-US"/>
        </w:rPr>
      </w:pPr>
      <w:r>
        <w:rPr>
          <w:rFonts w:ascii="Times New Roman" w:hAnsi="Times New Roman" w:cs="Times New Roman"/>
          <w:b/>
          <w:i/>
          <w:sz w:val="24"/>
          <w:szCs w:val="24"/>
          <w:lang w:val="en-US"/>
        </w:rPr>
        <w:t>$ kafka2.2:bin/kafka-topics.sh --create --zookeeper localhost:2181 --replication-factor 1 partitions 1 --topic DEMOCP</w:t>
      </w:r>
    </w:p>
    <w:p xmlns:wp14="http://schemas.microsoft.com/office/word/2010/wordml" w:rsidRPr="00283D75" w:rsidR="00936F5A" w:rsidRDefault="00936F5A" w14:paraId="1F510F83" wp14:textId="77777777">
      <w:pPr>
        <w:pStyle w:val="ColorfulList-Accent1"/>
        <w:numPr>
          <w:ilvl w:val="0"/>
          <w:numId w:val="7"/>
        </w:numPr>
        <w:rPr>
          <w:lang w:val="en-US"/>
        </w:rPr>
      </w:pPr>
      <w:r>
        <w:rPr>
          <w:rFonts w:ascii="Times New Roman" w:hAnsi="Times New Roman" w:cs="Times New Roman"/>
          <w:b/>
          <w:i/>
          <w:sz w:val="24"/>
          <w:szCs w:val="24"/>
          <w:lang w:val="en-US"/>
        </w:rPr>
        <w:t>$kafka2.2:bin/kafka-topics.sh --create --zookeeper localhost:2181 --replication-factor 1 --partitions 1 --topic DEMOCP2</w:t>
      </w:r>
    </w:p>
    <w:p xmlns:wp14="http://schemas.microsoft.com/office/word/2010/wordml" w:rsidRPr="00283D75" w:rsidR="00936F5A" w:rsidRDefault="00936F5A" w14:paraId="004EAD69" wp14:textId="77777777">
      <w:pPr>
        <w:pStyle w:val="ColorfulList-Accent1"/>
        <w:numPr>
          <w:ilvl w:val="0"/>
          <w:numId w:val="7"/>
        </w:numPr>
        <w:rPr>
          <w:lang w:val="en-US"/>
        </w:rPr>
      </w:pPr>
      <w:r>
        <w:rPr>
          <w:rFonts w:ascii="Times New Roman" w:hAnsi="Times New Roman" w:cs="Times New Roman"/>
          <w:b/>
          <w:i/>
          <w:sz w:val="24"/>
          <w:szCs w:val="24"/>
          <w:lang w:val="en-US"/>
        </w:rPr>
        <w:t>$kafka2.2:bin/kafka-topics.sh --create --zookeeper localhost:2181 --replication-factor 1 --partitions 1 --topic DEMOCP_CO</w:t>
      </w:r>
    </w:p>
    <w:p xmlns:wp14="http://schemas.microsoft.com/office/word/2010/wordml" w:rsidRPr="00283D75" w:rsidR="00936F5A" w:rsidRDefault="00936F5A" w14:paraId="73813B4E" wp14:textId="77777777">
      <w:pPr>
        <w:pStyle w:val="ColorfulList-Accent1"/>
        <w:numPr>
          <w:ilvl w:val="0"/>
          <w:numId w:val="7"/>
        </w:numPr>
        <w:rPr>
          <w:lang w:val="en-US"/>
        </w:rPr>
      </w:pPr>
      <w:r>
        <w:rPr>
          <w:rFonts w:ascii="Times New Roman" w:hAnsi="Times New Roman" w:cs="Times New Roman"/>
          <w:b/>
          <w:i/>
          <w:sz w:val="24"/>
          <w:szCs w:val="24"/>
          <w:lang w:val="en-US"/>
        </w:rPr>
        <w:t>$kafka2.2:bin/kafka-topics.sh --create --zookeeper localhost:2181 --replication-factor 1 --partitions 1 --topic DEMOCP_ACC</w:t>
      </w:r>
    </w:p>
    <w:p xmlns:wp14="http://schemas.microsoft.com/office/word/2010/wordml" w:rsidR="00936F5A" w:rsidRDefault="00936F5A" w14:paraId="0BF197B1" wp14:textId="77777777">
      <w:pPr>
        <w:pStyle w:val="ColorfulList-Accent1"/>
        <w:numPr>
          <w:ilvl w:val="1"/>
          <w:numId w:val="8"/>
        </w:numPr>
      </w:pPr>
      <w:r>
        <w:rPr>
          <w:rFonts w:ascii="Times New Roman" w:hAnsi="Times New Roman" w:cs="Times New Roman"/>
          <w:sz w:val="24"/>
          <w:szCs w:val="24"/>
          <w:lang w:val="en-US"/>
        </w:rPr>
        <w:t>Create the topics on kafka</w:t>
      </w:r>
    </w:p>
    <w:p xmlns:wp14="http://schemas.microsoft.com/office/word/2010/wordml" w:rsidRPr="00283D75" w:rsidR="00936F5A" w:rsidRDefault="00936F5A" w14:paraId="180DBD7C" wp14:textId="77777777">
      <w:pPr>
        <w:pStyle w:val="ColorfulList-Accent1"/>
        <w:numPr>
          <w:ilvl w:val="0"/>
          <w:numId w:val="8"/>
        </w:numPr>
        <w:rPr>
          <w:lang w:val="en-US"/>
        </w:rPr>
      </w:pPr>
      <w:r>
        <w:rPr>
          <w:rFonts w:ascii="Times New Roman" w:hAnsi="Times New Roman" w:cs="Times New Roman"/>
          <w:b/>
          <w:i/>
          <w:sz w:val="24"/>
          <w:szCs w:val="24"/>
          <w:lang w:val="en-US"/>
        </w:rPr>
        <w:t>sudo /home/cer/Downloads/flink-1.6.2/bin/flink run /home/cer/Desktop/cer_2/flinkcep/cep_flinkcep/target/flinkicu_cep-1.0-jar-with-dependencies.jar --topic_gap DEMOCP2 --bootstrap.servers localhost:9092 --zookeeper.connect localhost:2181 --topic_co DEMOCP_CO</w:t>
      </w:r>
    </w:p>
    <w:p xmlns:wp14="http://schemas.microsoft.com/office/word/2010/wordml" w:rsidRPr="00283D75" w:rsidR="00936F5A" w:rsidRDefault="00936F5A" w14:paraId="71E8DFFC" wp14:textId="77777777">
      <w:pPr>
        <w:pStyle w:val="ColorfulList-Accent1"/>
        <w:numPr>
          <w:ilvl w:val="0"/>
          <w:numId w:val="8"/>
        </w:numPr>
        <w:rPr>
          <w:lang w:val="en-US"/>
        </w:rPr>
      </w:pPr>
      <w:r>
        <w:rPr>
          <w:rFonts w:ascii="Times New Roman" w:hAnsi="Times New Roman" w:cs="Times New Roman"/>
          <w:b/>
          <w:i/>
          <w:sz w:val="24"/>
          <w:szCs w:val="24"/>
          <w:lang w:val="en-US"/>
        </w:rPr>
        <w:t>sudo /home/cer/Downloads/flink-1.6.2/bin/flink run /home/cer/Desktop/cer_2/flinkcep/flinkcep/target/flinkicu-1.0-jar-with-dependencies.jar --topic DEMOCP --bootstrap.servers localhost:9092 --zookeeper.connect localhost:2181 --out /home/cer/Desktop/out.txt --topic_output_acc DEMO_ACC --topic_output_gap DEMOCP2 --topic_output_co DEMOCP_CO</w:t>
      </w:r>
    </w:p>
    <w:p xmlns:wp14="http://schemas.microsoft.com/office/word/2010/wordml" w:rsidRPr="00283D75" w:rsidR="00936F5A" w:rsidRDefault="00936F5A" w14:paraId="59AD6959" wp14:textId="77777777">
      <w:pPr>
        <w:pStyle w:val="ColorfulList-Accent1"/>
        <w:numPr>
          <w:ilvl w:val="0"/>
          <w:numId w:val="8"/>
        </w:numPr>
        <w:rPr>
          <w:lang w:val="en-US"/>
        </w:rPr>
      </w:pPr>
      <w:r>
        <w:rPr>
          <w:rFonts w:ascii="Times New Roman" w:hAnsi="Times New Roman" w:cs="Times New Roman"/>
          <w:b/>
          <w:i/>
          <w:sz w:val="24"/>
          <w:szCs w:val="24"/>
          <w:lang w:val="en-US"/>
        </w:rPr>
        <w:t xml:space="preserve">$ Kafka2.2:bin/kafka-console-consumer.sh --bootstrap-server localhost:9092 topic DEMOCP </w:t>
      </w:r>
    </w:p>
    <w:p xmlns:wp14="http://schemas.microsoft.com/office/word/2010/wordml" w:rsidRPr="00283D75" w:rsidR="00936F5A" w:rsidRDefault="00936F5A" w14:paraId="79C2FC05" wp14:textId="77777777">
      <w:pPr>
        <w:pStyle w:val="ColorfulList-Accent1"/>
        <w:numPr>
          <w:ilvl w:val="0"/>
          <w:numId w:val="9"/>
        </w:numPr>
        <w:rPr>
          <w:lang w:val="en-US"/>
        </w:rPr>
      </w:pPr>
      <w:r>
        <w:rPr>
          <w:rFonts w:ascii="Times New Roman" w:hAnsi="Times New Roman" w:cs="Times New Roman"/>
          <w:sz w:val="24"/>
          <w:szCs w:val="24"/>
          <w:lang w:val="en-US"/>
        </w:rPr>
        <w:t xml:space="preserve">You can check the events that detected at each job at this url. http://localhost:8081/#/overview </w:t>
      </w:r>
    </w:p>
    <w:p xmlns:wp14="http://schemas.microsoft.com/office/word/2010/wordml" w:rsidRPr="00283D75" w:rsidR="00936F5A" w:rsidRDefault="00936F5A" w14:paraId="50875A73" wp14:textId="77777777">
      <w:pPr>
        <w:pStyle w:val="ColorfulList-Accent1"/>
        <w:numPr>
          <w:ilvl w:val="0"/>
          <w:numId w:val="9"/>
        </w:numPr>
        <w:rPr>
          <w:lang w:val="en-US"/>
        </w:rPr>
      </w:pPr>
      <w:r>
        <w:rPr>
          <w:rFonts w:ascii="Times New Roman" w:hAnsi="Times New Roman" w:cs="Times New Roman"/>
          <w:sz w:val="24"/>
          <w:szCs w:val="24"/>
          <w:lang w:val="en-US"/>
        </w:rPr>
        <w:t>You can see what is send at each topic running the consumer of each topic. For example for topic DEMOCP, running the consumer you will see the ais messages</w:t>
      </w:r>
    </w:p>
    <w:p xmlns:wp14="http://schemas.microsoft.com/office/word/2010/wordml" w:rsidRPr="00283D75" w:rsidR="00936F5A" w:rsidRDefault="00936F5A" w14:paraId="0276BE9A" wp14:textId="77777777">
      <w:pPr>
        <w:pStyle w:val="ColorfulList-Accent1"/>
        <w:numPr>
          <w:ilvl w:val="0"/>
          <w:numId w:val="10"/>
        </w:numPr>
        <w:rPr>
          <w:lang w:val="en-US"/>
        </w:rPr>
      </w:pPr>
      <w:r>
        <w:rPr>
          <w:rFonts w:ascii="Times New Roman" w:hAnsi="Times New Roman" w:cs="Times New Roman"/>
          <w:b/>
          <w:i/>
          <w:sz w:val="24"/>
          <w:szCs w:val="24"/>
          <w:highlight w:val="green"/>
          <w:lang w:val="en-US"/>
        </w:rPr>
        <w:t>./ais.py DEMOCP --topic_output DEMOCP2</w:t>
      </w:r>
    </w:p>
    <w:p xmlns:wp14="http://schemas.microsoft.com/office/word/2010/wordml" w:rsidRPr="00283D75" w:rsidR="00936F5A" w:rsidRDefault="00936F5A" w14:paraId="2EE0EB16" wp14:textId="77777777">
      <w:pPr>
        <w:pStyle w:val="ColorfulList-Accent1"/>
        <w:numPr>
          <w:ilvl w:val="0"/>
          <w:numId w:val="11"/>
        </w:numPr>
        <w:rPr>
          <w:lang w:val="en-US"/>
        </w:rPr>
      </w:pPr>
      <w:r>
        <w:rPr>
          <w:rFonts w:ascii="Times New Roman" w:hAnsi="Times New Roman" w:cs="Times New Roman"/>
          <w:sz w:val="24"/>
          <w:szCs w:val="24"/>
          <w:lang w:val="en-US"/>
        </w:rPr>
        <w:t>Run the python script in order to full fill the topic that contains all the ais messages and 1</w:t>
      </w:r>
      <w:r>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module starts receiving ais messages</w:t>
      </w:r>
    </w:p>
    <w:p xmlns:wp14="http://schemas.microsoft.com/office/word/2010/wordml" w:rsidRPr="00283D75" w:rsidR="00936F5A" w:rsidRDefault="00936F5A" w14:paraId="19733474" wp14:textId="77777777">
      <w:pPr>
        <w:pStyle w:val="ColorfulList-Accent1"/>
        <w:numPr>
          <w:ilvl w:val="0"/>
          <w:numId w:val="11"/>
        </w:numPr>
        <w:rPr>
          <w:lang w:val="en-US"/>
        </w:rPr>
      </w:pPr>
      <w:r>
        <w:rPr>
          <w:rFonts w:ascii="Times New Roman" w:hAnsi="Times New Roman" w:cs="Times New Roman"/>
          <w:sz w:val="24"/>
          <w:szCs w:val="24"/>
          <w:lang w:val="en-US"/>
        </w:rPr>
        <w:t>Producer is inside the project at the path ‘flinkcep/producer’</w:t>
      </w:r>
    </w:p>
    <w:p xmlns:wp14="http://schemas.microsoft.com/office/word/2010/wordml" w:rsidR="00936F5A" w:rsidRDefault="00936F5A" w14:paraId="34959D4B" wp14:textId="77777777">
      <w:pPr>
        <w:pStyle w:val="ColorfulList-Accent1"/>
        <w:ind w:left="0"/>
        <w:rPr>
          <w:rFonts w:ascii="Times New Roman" w:hAnsi="Times New Roman" w:cs="Times New Roman"/>
          <w:b/>
          <w:i/>
          <w:sz w:val="24"/>
          <w:szCs w:val="24"/>
          <w:lang w:val="en-US"/>
        </w:rPr>
      </w:pPr>
    </w:p>
    <w:p xmlns:wp14="http://schemas.microsoft.com/office/word/2010/wordml" w:rsidR="00936F5A" w:rsidRDefault="00936F5A" w14:paraId="7BD58BA2" wp14:textId="77777777">
      <w:pPr>
        <w:rPr>
          <w:lang w:val="en-US"/>
        </w:rPr>
      </w:pPr>
    </w:p>
    <w:p xmlns:wp14="http://schemas.microsoft.com/office/word/2010/wordml" w:rsidRPr="00283D75" w:rsidR="00936F5A" w:rsidRDefault="00936F5A" w14:paraId="27DB32E0" wp14:textId="77777777">
      <w:pPr>
        <w:rPr>
          <w:lang w:val="en-US"/>
        </w:rPr>
      </w:pPr>
      <w:r>
        <w:rPr>
          <w:rFonts w:ascii="Times New Roman" w:hAnsi="Times New Roman" w:cs="Times New Roman"/>
          <w:sz w:val="24"/>
          <w:szCs w:val="24"/>
          <w:lang w:val="en-US"/>
        </w:rPr>
        <w:t xml:space="preserve">Running the script suspicious events will start to be detected. All of these will be written at the path </w:t>
      </w:r>
      <w:r>
        <w:rPr>
          <w:rFonts w:ascii="Times New Roman" w:hAnsi="Times New Roman" w:cs="Times New Roman"/>
          <w:i/>
          <w:iCs/>
          <w:sz w:val="24"/>
          <w:szCs w:val="24"/>
          <w:lang w:val="en-US"/>
        </w:rPr>
        <w:t>home/cer/Desktop/temp/</w:t>
      </w:r>
      <w:r>
        <w:rPr>
          <w:rFonts w:ascii="Times New Roman" w:hAnsi="Times New Roman" w:cs="Times New Roman"/>
          <w:sz w:val="24"/>
          <w:szCs w:val="24"/>
          <w:lang w:val="en-US"/>
        </w:rPr>
        <w:t xml:space="preserve"> as .txt /.csv files. There will be a .txt /.csv file for each trajectory and suspicious event.</w:t>
      </w:r>
    </w:p>
    <w:p xmlns:wp14="http://schemas.microsoft.com/office/word/2010/wordml" w:rsidR="00936F5A" w:rsidRDefault="00936F5A" w14:paraId="3E51BF34" wp14:textId="77777777">
      <w:pPr>
        <w:pStyle w:val="Heading1"/>
      </w:pPr>
      <w:bookmarkStart w:name="_Toc531220916" w:id="52"/>
      <w:bookmarkStart w:name="_Toc531221358" w:id="53"/>
      <w:r>
        <w:rPr>
          <w:rFonts w:eastAsia="font535"/>
          <w:lang w:val="en-US"/>
        </w:rPr>
        <w:t>Running environment</w:t>
      </w:r>
      <w:bookmarkEnd w:id="52"/>
      <w:bookmarkEnd w:id="53"/>
    </w:p>
    <w:tbl>
      <w:tblPr>
        <w:tblW w:w="0" w:type="auto"/>
        <w:tblInd w:w="113" w:type="dxa"/>
        <w:tblLayout w:type="fixed"/>
        <w:tblCellMar>
          <w:left w:w="113" w:type="dxa"/>
        </w:tblCellMar>
        <w:tblLook w:val="0000" w:firstRow="0" w:lastRow="0" w:firstColumn="0" w:lastColumn="0" w:noHBand="0" w:noVBand="0"/>
      </w:tblPr>
      <w:tblGrid>
        <w:gridCol w:w="4147"/>
        <w:gridCol w:w="4636"/>
      </w:tblGrid>
      <w:tr xmlns:wp14="http://schemas.microsoft.com/office/word/2010/wordml" w:rsidR="00936F5A" w14:paraId="2E69714D"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637AB62E" wp14:textId="77777777">
            <w:pPr>
              <w:spacing w:after="0" w:line="240" w:lineRule="auto"/>
            </w:pPr>
            <w:r>
              <w:rPr>
                <w:rFonts w:ascii="Times New Roman" w:hAnsi="Times New Roman" w:cs="Times New Roman"/>
                <w:sz w:val="24"/>
                <w:szCs w:val="24"/>
                <w:lang w:val="en-US"/>
              </w:rPr>
              <w:t xml:space="preserve">OS </w:t>
            </w: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Pr="00283D75" w:rsidR="00936F5A" w:rsidRDefault="00936F5A" w14:paraId="726C8E05" wp14:textId="77777777">
            <w:pPr>
              <w:spacing w:after="0" w:line="240" w:lineRule="auto"/>
              <w:rPr>
                <w:lang w:val="en-US"/>
              </w:rPr>
            </w:pPr>
            <w:r>
              <w:rPr>
                <w:rFonts w:ascii="Times New Roman" w:hAnsi="Times New Roman" w:cs="Times New Roman"/>
                <w:sz w:val="24"/>
                <w:szCs w:val="24"/>
                <w:lang w:val="en-US"/>
              </w:rPr>
              <w:t>PRETTY_NAME="Ubuntu 18.04.1 LTS"</w:t>
            </w:r>
          </w:p>
          <w:p w:rsidRPr="00283D75" w:rsidR="00936F5A" w:rsidRDefault="00936F5A" w14:paraId="772740F3" wp14:textId="77777777">
            <w:pPr>
              <w:spacing w:after="0" w:line="240" w:lineRule="auto"/>
              <w:rPr>
                <w:lang w:val="en-US"/>
              </w:rPr>
            </w:pPr>
            <w:r>
              <w:rPr>
                <w:rFonts w:ascii="Times New Roman" w:hAnsi="Times New Roman" w:cs="Times New Roman"/>
                <w:sz w:val="24"/>
                <w:szCs w:val="24"/>
                <w:lang w:val="en-US"/>
              </w:rPr>
              <w:t>VERSION_ID="18.04"</w:t>
            </w:r>
          </w:p>
        </w:tc>
      </w:tr>
      <w:tr xmlns:wp14="http://schemas.microsoft.com/office/word/2010/wordml" w:rsidR="00936F5A" w14:paraId="0377EAFB"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4B2161DB" wp14:textId="77777777">
            <w:pPr>
              <w:spacing w:after="0" w:line="240" w:lineRule="auto"/>
            </w:pPr>
            <w:r>
              <w:rPr>
                <w:rFonts w:ascii="Times New Roman" w:hAnsi="Times New Roman" w:cs="Times New Roman"/>
                <w:sz w:val="24"/>
                <w:szCs w:val="24"/>
                <w:lang w:val="en-US"/>
              </w:rPr>
              <w:t xml:space="preserve">Postgres </w:t>
            </w:r>
          </w:p>
          <w:p w:rsidR="00936F5A" w:rsidRDefault="00936F5A" w14:paraId="4357A966" wp14:textId="77777777">
            <w:pPr>
              <w:spacing w:after="0" w:line="240" w:lineRule="auto"/>
              <w:rPr>
                <w:rFonts w:ascii="Times New Roman" w:hAnsi="Times New Roman" w:eastAsia="font535" w:cs="Times New Roman"/>
                <w:sz w:val="24"/>
                <w:szCs w:val="24"/>
                <w:lang w:val="en-US"/>
              </w:rPr>
            </w:pP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Pr="00283D75" w:rsidR="00936F5A" w:rsidRDefault="00936F5A" w14:paraId="77E76E7F" wp14:textId="77777777">
            <w:pPr>
              <w:spacing w:after="0" w:line="240" w:lineRule="auto"/>
              <w:rPr>
                <w:lang w:val="en-US"/>
              </w:rPr>
            </w:pPr>
            <w:r>
              <w:rPr>
                <w:rFonts w:ascii="Times New Roman" w:hAnsi="Times New Roman" w:cs="Times New Roman"/>
                <w:sz w:val="24"/>
                <w:szCs w:val="24"/>
                <w:lang w:val="en-US"/>
              </w:rPr>
              <w:t>postgres=# SELECT version();</w:t>
            </w:r>
          </w:p>
          <w:p w:rsidRPr="00283D75" w:rsidR="00936F5A" w:rsidRDefault="00936F5A" w14:paraId="66F62C9C" wp14:textId="77777777">
            <w:pPr>
              <w:spacing w:after="0" w:line="240" w:lineRule="auto"/>
              <w:rPr>
                <w:lang w:val="en-US"/>
              </w:rPr>
            </w:pPr>
            <w:r>
              <w:rPr>
                <w:rFonts w:ascii="Times New Roman" w:hAnsi="Times New Roman" w:cs="Times New Roman"/>
                <w:sz w:val="24"/>
                <w:szCs w:val="24"/>
                <w:lang w:val="en-US"/>
              </w:rPr>
              <w:t>PostgreSQL 10.5 (Ubuntu 10.5-0ubuntu0.18.04) on x86_64-pc-linux-gnu, compiled by gcc (Ubuntu 7.3.0-16ubuntu3) 7.3.0, 64-bit</w:t>
            </w:r>
          </w:p>
          <w:p w:rsidR="00936F5A" w:rsidRDefault="00936F5A" w14:paraId="44690661" wp14:textId="77777777">
            <w:pPr>
              <w:spacing w:after="0" w:line="240" w:lineRule="auto"/>
              <w:rPr>
                <w:rFonts w:ascii="Times New Roman" w:hAnsi="Times New Roman" w:eastAsia="font535" w:cs="Times New Roman"/>
                <w:sz w:val="24"/>
                <w:szCs w:val="24"/>
                <w:lang w:val="en-US"/>
              </w:rPr>
            </w:pPr>
          </w:p>
        </w:tc>
      </w:tr>
      <w:tr xmlns:wp14="http://schemas.microsoft.com/office/word/2010/wordml" w:rsidR="00936F5A" w14:paraId="652763D0"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67C7DAC3" wp14:textId="77777777">
            <w:pPr>
              <w:spacing w:after="0" w:line="240" w:lineRule="auto"/>
            </w:pPr>
            <w:r>
              <w:rPr>
                <w:rFonts w:ascii="Times New Roman" w:hAnsi="Times New Roman" w:cs="Times New Roman"/>
                <w:sz w:val="24"/>
                <w:szCs w:val="24"/>
                <w:lang w:val="en-US"/>
              </w:rPr>
              <w:t xml:space="preserve">QGIS </w:t>
            </w:r>
          </w:p>
          <w:p w:rsidR="00936F5A" w:rsidRDefault="00936F5A" w14:paraId="74539910" wp14:textId="77777777">
            <w:pPr>
              <w:spacing w:after="0" w:line="240" w:lineRule="auto"/>
              <w:rPr>
                <w:rFonts w:ascii="Times New Roman" w:hAnsi="Times New Roman" w:eastAsia="font535" w:cs="Times New Roman"/>
                <w:sz w:val="24"/>
                <w:szCs w:val="24"/>
                <w:lang w:val="en-US"/>
              </w:rPr>
            </w:pP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493DE4C9" wp14:textId="77777777">
            <w:pPr>
              <w:spacing w:after="0" w:line="240" w:lineRule="auto"/>
            </w:pPr>
            <w:r>
              <w:rPr>
                <w:rStyle w:val="Emphasis"/>
                <w:rFonts w:ascii="Times New Roman" w:hAnsi="Times New Roman" w:cs="Times New Roman"/>
                <w:bCs/>
                <w:i w:val="0"/>
                <w:iCs w:val="0"/>
                <w:color w:val="000000"/>
                <w:sz w:val="24"/>
                <w:szCs w:val="24"/>
                <w:shd w:val="clear" w:color="auto" w:fill="FFFFFF"/>
              </w:rPr>
              <w:t>2.18</w:t>
            </w:r>
            <w:r>
              <w:rPr>
                <w:rFonts w:ascii="Times New Roman" w:hAnsi="Times New Roman" w:cs="Times New Roman"/>
                <w:color w:val="000000"/>
                <w:sz w:val="24"/>
                <w:szCs w:val="24"/>
                <w:shd w:val="clear" w:color="auto" w:fill="FFFFFF"/>
              </w:rPr>
              <w:t>.0</w:t>
            </w:r>
          </w:p>
          <w:p w:rsidR="00936F5A" w:rsidRDefault="00936F5A" w14:paraId="5A7E0CF2" wp14:textId="77777777">
            <w:pPr>
              <w:spacing w:after="0" w:line="240" w:lineRule="auto"/>
              <w:rPr>
                <w:rFonts w:ascii="Times New Roman" w:hAnsi="Times New Roman" w:eastAsia="font535" w:cs="Times New Roman"/>
                <w:sz w:val="24"/>
                <w:szCs w:val="24"/>
                <w:lang w:val="en-US"/>
              </w:rPr>
            </w:pPr>
          </w:p>
        </w:tc>
      </w:tr>
      <w:tr xmlns:wp14="http://schemas.microsoft.com/office/word/2010/wordml" w:rsidR="00936F5A" w14:paraId="71564DAB"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105F343" wp14:textId="77777777">
            <w:pPr>
              <w:spacing w:after="0" w:line="240" w:lineRule="auto"/>
            </w:pPr>
            <w:r>
              <w:rPr>
                <w:rFonts w:ascii="Times New Roman" w:hAnsi="Times New Roman" w:cs="Times New Roman"/>
                <w:sz w:val="24"/>
                <w:szCs w:val="24"/>
                <w:lang w:val="en-US"/>
              </w:rPr>
              <w:t xml:space="preserve">Python </w:t>
            </w:r>
          </w:p>
          <w:p w:rsidR="00936F5A" w:rsidRDefault="00936F5A" w14:paraId="60FA6563" wp14:textId="77777777">
            <w:pPr>
              <w:spacing w:after="0" w:line="240" w:lineRule="auto"/>
              <w:rPr>
                <w:rFonts w:ascii="Times New Roman" w:hAnsi="Times New Roman" w:eastAsia="font535" w:cs="Times New Roman"/>
                <w:sz w:val="24"/>
                <w:szCs w:val="24"/>
                <w:lang w:val="en-US"/>
              </w:rPr>
            </w:pP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019D7903" wp14:textId="77777777">
            <w:pPr>
              <w:spacing w:after="0" w:line="240" w:lineRule="auto"/>
            </w:pPr>
            <w:r>
              <w:rPr>
                <w:rFonts w:ascii="Times New Roman" w:hAnsi="Times New Roman" w:cs="Times New Roman"/>
                <w:sz w:val="24"/>
                <w:szCs w:val="24"/>
                <w:lang w:val="en-US"/>
              </w:rPr>
              <w:t>Python 2.7.15</w:t>
            </w:r>
          </w:p>
          <w:p w:rsidR="00936F5A" w:rsidRDefault="00936F5A" w14:paraId="1AC5CDBE" wp14:textId="77777777">
            <w:pPr>
              <w:spacing w:after="0" w:line="240" w:lineRule="auto"/>
              <w:rPr>
                <w:rFonts w:ascii="Times New Roman" w:hAnsi="Times New Roman" w:eastAsia="font535" w:cs="Times New Roman"/>
                <w:sz w:val="24"/>
                <w:szCs w:val="24"/>
                <w:lang w:val="en-US"/>
              </w:rPr>
            </w:pPr>
          </w:p>
        </w:tc>
      </w:tr>
      <w:tr xmlns:wp14="http://schemas.microsoft.com/office/word/2010/wordml" w:rsidR="00936F5A" w14:paraId="76519D19"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4B9CFB03" wp14:textId="77777777">
            <w:pPr>
              <w:spacing w:after="0" w:line="240" w:lineRule="auto"/>
            </w:pPr>
            <w:r>
              <w:rPr>
                <w:rFonts w:ascii="Times New Roman" w:hAnsi="Times New Roman" w:cs="Times New Roman"/>
                <w:sz w:val="24"/>
                <w:szCs w:val="24"/>
                <w:lang w:val="en-US"/>
              </w:rPr>
              <w:t>Kafka</w:t>
            </w: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EFA81EA" wp14:textId="77777777">
            <w:pPr>
              <w:spacing w:after="0" w:line="240" w:lineRule="auto"/>
            </w:pPr>
            <w:r>
              <w:rPr>
                <w:rFonts w:ascii="Times New Roman" w:hAnsi="Times New Roman" w:cs="Times New Roman"/>
                <w:sz w:val="24"/>
                <w:szCs w:val="24"/>
                <w:lang w:val="en-US"/>
              </w:rPr>
              <w:t>kafka_2.11-1.0.0</w:t>
            </w:r>
          </w:p>
        </w:tc>
      </w:tr>
      <w:tr xmlns:wp14="http://schemas.microsoft.com/office/word/2010/wordml" w:rsidR="00936F5A" w14:paraId="44138FE8"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9B1A430" wp14:textId="77777777">
            <w:pPr>
              <w:spacing w:after="0" w:line="240" w:lineRule="auto"/>
            </w:pPr>
            <w:r>
              <w:rPr>
                <w:rFonts w:ascii="Times New Roman" w:hAnsi="Times New Roman" w:cs="Times New Roman"/>
                <w:sz w:val="24"/>
                <w:szCs w:val="24"/>
                <w:lang w:val="en-US"/>
              </w:rPr>
              <w:t>Flink</w:t>
            </w:r>
          </w:p>
          <w:p w:rsidR="00936F5A" w:rsidRDefault="00936F5A" w14:paraId="342D4C27" wp14:textId="77777777">
            <w:pPr>
              <w:spacing w:after="0" w:line="240" w:lineRule="auto"/>
              <w:rPr>
                <w:rFonts w:ascii="Times New Roman" w:hAnsi="Times New Roman" w:eastAsia="font535" w:cs="Times New Roman"/>
                <w:sz w:val="24"/>
                <w:szCs w:val="24"/>
                <w:lang w:val="en-US"/>
              </w:rPr>
            </w:pP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613AE6B0" wp14:textId="77777777">
            <w:pPr>
              <w:spacing w:after="0" w:line="240" w:lineRule="auto"/>
            </w:pPr>
            <w:r>
              <w:rPr>
                <w:rFonts w:ascii="Times New Roman" w:hAnsi="Times New Roman" w:cs="Times New Roman"/>
                <w:sz w:val="24"/>
                <w:szCs w:val="24"/>
                <w:lang w:val="en-US"/>
              </w:rPr>
              <w:t>flink-1.6.2</w:t>
            </w:r>
          </w:p>
          <w:p w:rsidR="00936F5A" w:rsidRDefault="00936F5A" w14:paraId="3572E399" wp14:textId="77777777">
            <w:pPr>
              <w:spacing w:after="0" w:line="240" w:lineRule="auto"/>
              <w:rPr>
                <w:rFonts w:ascii="Times New Roman" w:hAnsi="Times New Roman" w:eastAsia="font535" w:cs="Times New Roman"/>
                <w:sz w:val="24"/>
                <w:szCs w:val="24"/>
                <w:lang w:val="en-US"/>
              </w:rPr>
            </w:pPr>
          </w:p>
        </w:tc>
      </w:tr>
      <w:tr xmlns:wp14="http://schemas.microsoft.com/office/word/2010/wordml" w:rsidR="00936F5A" w14:paraId="7D68B581" wp14:textId="77777777">
        <w:tc>
          <w:tcPr>
            <w:tcW w:w="4147" w:type="dxa"/>
            <w:tcBorders>
              <w:top w:val="single" w:color="000000" w:sz="4" w:space="0"/>
              <w:left w:val="single" w:color="000000" w:sz="4" w:space="0"/>
              <w:bottom w:val="single" w:color="000000" w:sz="4" w:space="0"/>
              <w:right w:val="single" w:color="000000" w:sz="4" w:space="0"/>
            </w:tcBorders>
            <w:shd w:val="clear" w:color="auto" w:fill="auto"/>
          </w:tcPr>
          <w:p w:rsidR="00936F5A" w:rsidRDefault="00936F5A" w14:paraId="178C5E29" wp14:textId="77777777">
            <w:pPr>
              <w:spacing w:after="0" w:line="240" w:lineRule="auto"/>
            </w:pPr>
            <w:r>
              <w:rPr>
                <w:rFonts w:ascii="Times New Roman" w:hAnsi="Times New Roman" w:cs="Times New Roman"/>
                <w:sz w:val="24"/>
                <w:szCs w:val="24"/>
                <w:lang w:val="en-US"/>
              </w:rPr>
              <w:t>Scala</w:t>
            </w:r>
          </w:p>
          <w:p w:rsidR="00936F5A" w:rsidRDefault="00936F5A" w14:paraId="6CEB15CE" wp14:textId="77777777">
            <w:pPr>
              <w:spacing w:after="0" w:line="240" w:lineRule="auto"/>
              <w:rPr>
                <w:rFonts w:ascii="Times New Roman" w:hAnsi="Times New Roman" w:eastAsia="font535" w:cs="Times New Roman"/>
                <w:sz w:val="24"/>
                <w:szCs w:val="24"/>
                <w:lang w:val="en-US"/>
              </w:rPr>
            </w:pPr>
          </w:p>
        </w:tc>
        <w:tc>
          <w:tcPr>
            <w:tcW w:w="4636" w:type="dxa"/>
            <w:tcBorders>
              <w:top w:val="single" w:color="000000" w:sz="4" w:space="0"/>
              <w:left w:val="single" w:color="000000" w:sz="4" w:space="0"/>
              <w:bottom w:val="single" w:color="000000" w:sz="4" w:space="0"/>
              <w:right w:val="single" w:color="000000" w:sz="4" w:space="0"/>
            </w:tcBorders>
            <w:shd w:val="clear" w:color="auto" w:fill="auto"/>
          </w:tcPr>
          <w:p w:rsidRPr="00283D75" w:rsidR="00936F5A" w:rsidRDefault="00936F5A" w14:paraId="3B81F101" wp14:textId="77777777">
            <w:pPr>
              <w:spacing w:after="0" w:line="240" w:lineRule="auto"/>
              <w:rPr>
                <w:lang w:val="en-US"/>
              </w:rPr>
            </w:pPr>
            <w:r>
              <w:rPr>
                <w:rFonts w:ascii="Times New Roman" w:hAnsi="Times New Roman" w:cs="Times New Roman"/>
                <w:sz w:val="24"/>
                <w:szCs w:val="24"/>
                <w:lang w:val="en-US"/>
              </w:rPr>
              <w:t>Scala code runner version 2.11.12 -- Copyright 2002-2017, LAMP/E</w:t>
            </w:r>
          </w:p>
          <w:p w:rsidR="00936F5A" w:rsidRDefault="00936F5A" w14:paraId="66518E39" wp14:textId="77777777">
            <w:pPr>
              <w:spacing w:after="0" w:line="240" w:lineRule="auto"/>
              <w:rPr>
                <w:rFonts w:ascii="Times New Roman" w:hAnsi="Times New Roman" w:eastAsia="font535" w:cs="Times New Roman"/>
                <w:sz w:val="24"/>
                <w:szCs w:val="24"/>
                <w:lang w:val="en-US"/>
              </w:rPr>
            </w:pPr>
          </w:p>
        </w:tc>
      </w:tr>
    </w:tbl>
    <w:p xmlns:wp14="http://schemas.microsoft.com/office/word/2010/wordml" w:rsidR="00936F5A" w:rsidRDefault="00936F5A" w14:paraId="7E75FCD0" wp14:textId="77777777">
      <w:pPr>
        <w:rPr>
          <w:lang w:val="en-US"/>
        </w:rPr>
      </w:pPr>
    </w:p>
    <w:p xmlns:wp14="http://schemas.microsoft.com/office/word/2010/wordml" w:rsidR="00936F5A" w:rsidRDefault="00936F5A" w14:paraId="10FDAA0E" wp14:textId="77777777">
      <w:pPr>
        <w:rPr>
          <w:lang w:val="en-US"/>
        </w:rPr>
      </w:pPr>
    </w:p>
    <w:p xmlns:wp14="http://schemas.microsoft.com/office/word/2010/wordml" w:rsidR="00936F5A" w:rsidRDefault="00936F5A" w14:paraId="774AF2BF" wp14:textId="77777777">
      <w:pPr>
        <w:rPr>
          <w:rFonts w:ascii="Times New Roman" w:hAnsi="Times New Roman" w:cs="Times New Roman"/>
          <w:sz w:val="24"/>
          <w:szCs w:val="24"/>
          <w:lang w:val="en-US"/>
        </w:rPr>
      </w:pPr>
    </w:p>
    <w:p xmlns:wp14="http://schemas.microsoft.com/office/word/2010/wordml" w:rsidRPr="00283D75" w:rsidR="00936F5A" w:rsidRDefault="00936F5A" w14:paraId="071E4E01" wp14:textId="77777777">
      <w:pPr>
        <w:pStyle w:val="Heading2"/>
        <w:pageBreakBefore/>
        <w:rPr>
          <w:lang w:val="en-US"/>
        </w:rPr>
      </w:pPr>
      <w:bookmarkStart w:name="_Toc531220917" w:id="54"/>
      <w:bookmarkStart w:name="_Toc531221359" w:id="55"/>
      <w:r>
        <w:rPr>
          <w:lang w:val="en-US"/>
        </w:rPr>
        <w:t>References</w:t>
      </w:r>
      <w:bookmarkEnd w:id="54"/>
      <w:bookmarkEnd w:id="55"/>
    </w:p>
    <w:p xmlns:wp14="http://schemas.microsoft.com/office/word/2010/wordml" w:rsidRPr="00283D75" w:rsidR="00936F5A" w:rsidRDefault="00936F5A" w14:paraId="1A9E688A" wp14:textId="77777777">
      <w:pPr>
        <w:rPr>
          <w:lang w:val="en-US"/>
        </w:rPr>
      </w:pPr>
      <w:r>
        <w:rPr>
          <w:lang w:val="en-US"/>
        </w:rPr>
        <w:t xml:space="preserve">[1] </w:t>
      </w:r>
      <w:r>
        <w:rPr>
          <w:sz w:val="23"/>
          <w:szCs w:val="23"/>
          <w:lang w:val="en-US"/>
        </w:rPr>
        <w:t>Online Event Recognition from Moving Vessel Trajectories Kostas Patroumpas · Elias Alevizos · Alexander Artikis · Marios Vodas · Nikos Pelekis · Yannis Theodoridis.</w:t>
      </w:r>
    </w:p>
    <w:p xmlns:wp14="http://schemas.microsoft.com/office/word/2010/wordml" w:rsidRPr="00283D75" w:rsidR="00936F5A" w:rsidRDefault="00936F5A" w14:paraId="7A292896" wp14:textId="77777777">
      <w:pPr>
        <w:jc w:val="both"/>
        <w:rPr>
          <w:lang w:val="en-US"/>
        </w:rPr>
      </w:pPr>
    </w:p>
    <w:p xmlns:wp14="http://schemas.microsoft.com/office/word/2010/wordml" w:rsidR="00446A3D" w:rsidRDefault="00E65153" w14:paraId="2123105A" wp14:textId="77777777">
      <w:pPr>
        <w:jc w:val="both"/>
        <w:rPr>
          <w:lang w:val="en-US"/>
        </w:rPr>
      </w:pPr>
      <w:r>
        <w:rPr>
          <w:lang w:val="en-US"/>
        </w:rPr>
        <w:t>[2]</w:t>
      </w:r>
      <w:r w:rsidR="00446A3D">
        <w:rPr>
          <w:lang w:val="en-US"/>
        </w:rPr>
        <w:t xml:space="preserve"> </w:t>
      </w:r>
      <w:r w:rsidRPr="00446A3D" w:rsidR="00446A3D">
        <w:rPr>
          <w:lang w:val="en-US"/>
        </w:rPr>
        <w:t>COMPARISON OF INS HEADING AND GPS COG</w:t>
      </w:r>
      <w:r w:rsidR="008A4677">
        <w:rPr>
          <w:lang w:val="en-US"/>
        </w:rPr>
        <w:t>,</w:t>
      </w:r>
      <w:r w:rsidRPr="00446A3D" w:rsidR="00446A3D">
        <w:rPr>
          <w:lang w:val="en-US"/>
        </w:rPr>
        <w:t xml:space="preserve"> R. Michael Reynolds November 6, 20</w:t>
      </w:r>
      <w:r>
        <w:rPr>
          <w:lang w:val="en-US"/>
        </w:rPr>
        <w:t xml:space="preserve"> </w:t>
      </w:r>
    </w:p>
    <w:p xmlns:wp14="http://schemas.microsoft.com/office/word/2010/wordml" w:rsidRPr="00283D75" w:rsidR="00936F5A" w:rsidRDefault="00E65153" w14:paraId="0D3CE51A" wp14:textId="77777777">
      <w:pPr>
        <w:jc w:val="both"/>
        <w:rPr>
          <w:lang w:val="en-US"/>
        </w:rPr>
      </w:pPr>
      <w:r w:rsidRPr="00E65153">
        <w:rPr>
          <w:lang w:val="en-US"/>
        </w:rPr>
        <w:t>http://www.rmrco.com/docs/m1227_Compare-cog-hdg.pdf</w:t>
      </w:r>
    </w:p>
    <w:p xmlns:wp14="http://schemas.microsoft.com/office/word/2010/wordml" w:rsidRPr="00283D75" w:rsidR="00283D75" w:rsidRDefault="00283D75" w14:paraId="2191599E" wp14:textId="77777777">
      <w:pPr>
        <w:spacing w:after="0" w:line="240" w:lineRule="auto"/>
        <w:jc w:val="both"/>
        <w:rPr>
          <w:lang w:val="en-US"/>
        </w:rPr>
      </w:pPr>
    </w:p>
    <w:sectPr w:rsidRPr="00283D75" w:rsidR="00283D75">
      <w:footerReference w:type="default" r:id="rId11"/>
      <w:pgSz w:w="11906" w:h="16838" w:orient="portrait"/>
      <w:pgMar w:top="1440" w:right="1800" w:bottom="1440" w:left="1800" w:header="720" w:footer="708" w:gutter="0"/>
      <w:pgNumType w:start="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04267" w:rsidRDefault="00E04267" w14:paraId="7673E5AE" wp14:textId="77777777">
      <w:pPr>
        <w:spacing w:after="0" w:line="240" w:lineRule="auto"/>
      </w:pPr>
      <w:r>
        <w:separator/>
      </w:r>
    </w:p>
  </w:endnote>
  <w:endnote w:type="continuationSeparator" w:id="0">
    <w:p xmlns:wp14="http://schemas.microsoft.com/office/word/2010/wordml" w:rsidR="00E04267" w:rsidRDefault="00E04267" w14:paraId="041D98D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charset w:val="01"/>
    <w:family w:val="auto"/>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ont535">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Liberation Serif">
    <w:altName w:val="Times New Roman"/>
    <w:charset w:val="01"/>
    <w:family w:val="roman"/>
    <w:pitch w:val="variable"/>
  </w:font>
  <w:font w:name="CMBX12">
    <w:altName w:val="Calibri"/>
    <w:charset w:val="01"/>
    <w:family w:val="auto"/>
    <w:pitch w:val="variable"/>
  </w:font>
  <w:font w:name="CMR10">
    <w:charset w:val="01"/>
    <w:family w:val="auto"/>
    <w:pitch w:val="variable"/>
  </w:font>
  <w:font w:name="Monospace">
    <w:altName w:val="Cambria"/>
    <w:charset w:val="01"/>
    <w:family w:val="roman"/>
    <w:pitch w:val="variable"/>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36F5A" w:rsidRDefault="00936F5A" w14:paraId="4455F193" wp14:textId="77777777">
    <w:pPr>
      <w:pStyle w:val="Footer"/>
      <w:jc w:val="right"/>
    </w:pPr>
  </w:p>
  <w:p xmlns:wp14="http://schemas.microsoft.com/office/word/2010/wordml" w:rsidR="00936F5A" w:rsidRDefault="00936F5A" w14:paraId="1C2776EB" wp14:textId="77777777">
    <w:pPr>
      <w:pStyle w:val="Footer"/>
      <w:jc w:val="right"/>
    </w:pPr>
  </w:p>
  <w:p xmlns:wp14="http://schemas.microsoft.com/office/word/2010/wordml" w:rsidR="00936F5A" w:rsidRDefault="00936F5A" w14:paraId="15342E60" wp14:textId="77777777">
    <w:pPr>
      <w:pStyle w:val="Footer"/>
      <w:jc w:val="right"/>
    </w:pPr>
  </w:p>
  <w:p xmlns:wp14="http://schemas.microsoft.com/office/word/2010/wordml" w:rsidR="00936F5A" w:rsidRDefault="00936F5A" w14:paraId="5EB89DE8" wp14:textId="77777777">
    <w:pPr>
      <w:pStyle w:val="Footer"/>
      <w:jc w:val="right"/>
    </w:pPr>
  </w:p>
  <w:p xmlns:wp14="http://schemas.microsoft.com/office/word/2010/wordml" w:rsidR="00936F5A" w:rsidRDefault="00936F5A" w14:paraId="7D62D461" wp14:textId="77777777">
    <w:pPr>
      <w:pStyle w:val="Footer"/>
      <w:jc w:val="right"/>
    </w:pPr>
  </w:p>
  <w:p xmlns:wp14="http://schemas.microsoft.com/office/word/2010/wordml" w:rsidR="00936F5A" w:rsidRDefault="00936F5A" w14:paraId="05723246" wp14:textId="77777777">
    <w:pPr>
      <w:pStyle w:val="Footer"/>
      <w:jc w:val="right"/>
    </w:pPr>
    <w:r>
      <w:fldChar w:fldCharType="begin"/>
    </w:r>
    <w:r>
      <w:instrText xml:space="preserve"> PAGE </w:instrText>
    </w:r>
    <w:r>
      <w:fldChar w:fldCharType="separate"/>
    </w:r>
    <w:r w:rsidR="003F6FDA">
      <w:rPr>
        <w:noProof/>
      </w:rPr>
      <w:t>11</w:t>
    </w:r>
    <w:r>
      <w:fldChar w:fldCharType="end"/>
    </w:r>
  </w:p>
  <w:p xmlns:wp14="http://schemas.microsoft.com/office/word/2010/wordml" w:rsidR="00936F5A" w:rsidRDefault="00936F5A" w14:paraId="078B034E"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04267" w:rsidRDefault="00E04267" w14:paraId="5AB7C0C5" wp14:textId="77777777">
      <w:pPr>
        <w:spacing w:after="0" w:line="240" w:lineRule="auto"/>
      </w:pPr>
      <w:r>
        <w:separator/>
      </w:r>
    </w:p>
  </w:footnote>
  <w:footnote w:type="continuationSeparator" w:id="0">
    <w:p xmlns:wp14="http://schemas.microsoft.com/office/word/2010/wordml" w:rsidR="00E04267" w:rsidRDefault="00E04267" w14:paraId="55B33694"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DC6FE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000001"/>
    <w:multiLevelType w:val="multilevel"/>
    <w:tmpl w:val="00000001"/>
    <w:name w:val="WWNum6"/>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2"/>
    <w:multiLevelType w:val="multilevel"/>
    <w:tmpl w:val="00000002"/>
    <w:name w:val="WWNum10"/>
    <w:lvl w:ilvl="0">
      <w:start w:val="1"/>
      <w:numFmt w:val="decimal"/>
      <w:lvlText w:val="%1."/>
      <w:lvlJc w:val="left"/>
      <w:pPr>
        <w:tabs>
          <w:tab w:val="num" w:pos="0"/>
        </w:tabs>
        <w:ind w:left="720" w:hanging="360"/>
      </w:pPr>
      <w:rPr>
        <w:rFonts w:cs="NimbusRomNo9L-Regu"/>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3"/>
    <w:multiLevelType w:val="multilevel"/>
    <w:tmpl w:val="00000003"/>
    <w:name w:val="WWNum11"/>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multilevel"/>
    <w:tmpl w:val="00000004"/>
    <w:name w:val="WWNum19"/>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5" w15:restartNumberingAfterBreak="0">
    <w:nsid w:val="00000005"/>
    <w:multiLevelType w:val="multilevel"/>
    <w:tmpl w:val="00000005"/>
    <w:name w:val="WWNum20"/>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6"/>
    <w:multiLevelType w:val="multilevel"/>
    <w:tmpl w:val="00000006"/>
    <w:name w:val="WWNum21"/>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7" w15:restartNumberingAfterBreak="0">
    <w:nsid w:val="00000007"/>
    <w:multiLevelType w:val="multilevel"/>
    <w:tmpl w:val="00000007"/>
    <w:name w:val="WWNum22"/>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8"/>
    <w:multiLevelType w:val="multilevel"/>
    <w:tmpl w:val="00000008"/>
    <w:name w:val="WWNum23"/>
    <w:lvl w:ilvl="0">
      <w:start w:val="1"/>
      <w:numFmt w:val="bullet"/>
      <w:lvlText w:val=""/>
      <w:lvlJc w:val="left"/>
      <w:pPr>
        <w:tabs>
          <w:tab w:val="num" w:pos="0"/>
        </w:tabs>
        <w:ind w:left="720" w:hanging="360"/>
      </w:pPr>
      <w:rPr>
        <w:rFonts w:ascii="Wingdings" w:hAnsi="Wingdings"/>
      </w:rPr>
    </w:lvl>
    <w:lvl w:ilvl="1">
      <w:start w:val="1"/>
      <w:numFmt w:val="bullet"/>
      <w:lvlText w:val="•"/>
      <w:lvlJc w:val="left"/>
      <w:pPr>
        <w:tabs>
          <w:tab w:val="num" w:pos="0"/>
        </w:tabs>
        <w:ind w:left="1440" w:hanging="360"/>
      </w:pPr>
      <w:rPr>
        <w:rFonts w:ascii="Arial" w:hAnsi="Aria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9"/>
    <w:multiLevelType w:val="multilevel"/>
    <w:tmpl w:val="00000009"/>
    <w:name w:val="WWNum24"/>
    <w:lvl w:ilvl="0">
      <w:start w:val="1"/>
      <w:numFmt w:val="bullet"/>
      <w:lvlText w:val="•"/>
      <w:lvlJc w:val="left"/>
      <w:pPr>
        <w:tabs>
          <w:tab w:val="num" w:pos="0"/>
        </w:tabs>
        <w:ind w:left="1440" w:hanging="360"/>
      </w:pPr>
      <w:rPr>
        <w:rFonts w:ascii="Arial" w:hAnsi="Arial"/>
      </w:rPr>
    </w:lvl>
    <w:lvl w:ilvl="1">
      <w:start w:val="1"/>
      <w:numFmt w:val="bullet"/>
      <w:lvlText w:val="•"/>
      <w:lvlJc w:val="left"/>
      <w:pPr>
        <w:tabs>
          <w:tab w:val="num" w:pos="0"/>
        </w:tabs>
        <w:ind w:left="2160" w:hanging="360"/>
      </w:pPr>
      <w:rPr>
        <w:rFonts w:ascii="Arial" w:hAnsi="Arial"/>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0" w15:restartNumberingAfterBreak="0">
    <w:nsid w:val="0000000A"/>
    <w:multiLevelType w:val="multilevel"/>
    <w:tmpl w:val="0000000A"/>
    <w:name w:val="WWNum25"/>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0000000B"/>
    <w:multiLevelType w:val="multilevel"/>
    <w:tmpl w:val="0000000B"/>
    <w:name w:val="WWNum26"/>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2" w15:restartNumberingAfterBreak="0">
    <w:nsid w:val="0000000C"/>
    <w:multiLevelType w:val="multilevel"/>
    <w:tmpl w:val="0000000C"/>
    <w:name w:val="WWNum28"/>
    <w:lvl w:ilvl="0">
      <w:start w:val="1"/>
      <w:numFmt w:val="bullet"/>
      <w:lvlText w:val="o"/>
      <w:lvlJc w:val="left"/>
      <w:pPr>
        <w:tabs>
          <w:tab w:val="num" w:pos="0"/>
        </w:tabs>
        <w:ind w:left="720" w:hanging="360"/>
      </w:pPr>
      <w:rPr>
        <w:rFonts w:ascii="Courier New" w:hAnsi="Courier New" w:cs="Courier New"/>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15:restartNumberingAfterBreak="0">
    <w:nsid w:val="0000000D"/>
    <w:multiLevelType w:val="multilevel"/>
    <w:tmpl w:val="0000000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3BC81600"/>
    <w:multiLevelType w:val="multilevel"/>
    <w:tmpl w:val="00000003"/>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0A3088D"/>
    <w:multiLevelType w:val="multilevel"/>
    <w:tmpl w:val="00000002"/>
    <w:lvl w:ilvl="0">
      <w:start w:val="1"/>
      <w:numFmt w:val="decimal"/>
      <w:lvlText w:val="%1."/>
      <w:lvlJc w:val="left"/>
      <w:pPr>
        <w:tabs>
          <w:tab w:val="num" w:pos="0"/>
        </w:tabs>
        <w:ind w:left="720" w:hanging="360"/>
      </w:pPr>
      <w:rPr>
        <w:rFonts w:cs="NimbusRomNo9L-Regu"/>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 w:numId="15">
    <w:abstractNumId w:val="14"/>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5"/>
    <w:rsid w:val="0000759A"/>
    <w:rsid w:val="00102BF5"/>
    <w:rsid w:val="001334F2"/>
    <w:rsid w:val="00136756"/>
    <w:rsid w:val="001849B3"/>
    <w:rsid w:val="001A1A5D"/>
    <w:rsid w:val="001A65F9"/>
    <w:rsid w:val="0020022A"/>
    <w:rsid w:val="002309CC"/>
    <w:rsid w:val="002459A5"/>
    <w:rsid w:val="00274E64"/>
    <w:rsid w:val="00280AC9"/>
    <w:rsid w:val="00283D75"/>
    <w:rsid w:val="002C5711"/>
    <w:rsid w:val="002D644A"/>
    <w:rsid w:val="003231D2"/>
    <w:rsid w:val="00324C02"/>
    <w:rsid w:val="00332133"/>
    <w:rsid w:val="003730A2"/>
    <w:rsid w:val="00385954"/>
    <w:rsid w:val="003B6E4C"/>
    <w:rsid w:val="003F6FDA"/>
    <w:rsid w:val="00435212"/>
    <w:rsid w:val="00443142"/>
    <w:rsid w:val="00446A3D"/>
    <w:rsid w:val="00496F56"/>
    <w:rsid w:val="005038C1"/>
    <w:rsid w:val="00503AD4"/>
    <w:rsid w:val="00550582"/>
    <w:rsid w:val="00554B69"/>
    <w:rsid w:val="00592801"/>
    <w:rsid w:val="00690B0E"/>
    <w:rsid w:val="006929DF"/>
    <w:rsid w:val="006A1EF0"/>
    <w:rsid w:val="00732A74"/>
    <w:rsid w:val="007669CF"/>
    <w:rsid w:val="00782825"/>
    <w:rsid w:val="007C05D9"/>
    <w:rsid w:val="0087653E"/>
    <w:rsid w:val="008A4677"/>
    <w:rsid w:val="008F1E60"/>
    <w:rsid w:val="008F6B93"/>
    <w:rsid w:val="00936F5A"/>
    <w:rsid w:val="00A97F08"/>
    <w:rsid w:val="00AA02DE"/>
    <w:rsid w:val="00B43882"/>
    <w:rsid w:val="00BF1BCB"/>
    <w:rsid w:val="00C55527"/>
    <w:rsid w:val="00C70109"/>
    <w:rsid w:val="00C87A82"/>
    <w:rsid w:val="00C97E75"/>
    <w:rsid w:val="00CD05FC"/>
    <w:rsid w:val="00D21CC8"/>
    <w:rsid w:val="00D26349"/>
    <w:rsid w:val="00D32773"/>
    <w:rsid w:val="00E04267"/>
    <w:rsid w:val="00E17BCD"/>
    <w:rsid w:val="00E60113"/>
    <w:rsid w:val="00E63B04"/>
    <w:rsid w:val="00E65153"/>
    <w:rsid w:val="00F57DAC"/>
    <w:rsid w:val="00FA150A"/>
    <w:rsid w:val="00FC4A15"/>
    <w:rsid w:val="00FF279B"/>
    <w:rsid w:val="1D0B77C8"/>
    <w:rsid w:val="696912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0E2F4DE8-7C7A-4F8B-86A9-175F7F08C571}"/>
  <w14:docId w14:val="05490E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spacing w:after="160" w:line="259" w:lineRule="auto"/>
    </w:pPr>
    <w:rPr>
      <w:rFonts w:ascii="Calibri" w:hAnsi="Calibri" w:eastAsia="Calibri" w:cs="font535"/>
      <w:sz w:val="22"/>
      <w:szCs w:val="22"/>
      <w:lang w:val="el-GR" w:eastAsia="en-US"/>
    </w:rPr>
  </w:style>
  <w:style w:type="paragraph" w:styleId="Heading1">
    <w:name w:val="heading 1"/>
    <w:basedOn w:val="Normal"/>
    <w:qFormat/>
    <w:pPr>
      <w:spacing w:before="280" w:after="280" w:line="240" w:lineRule="auto"/>
      <w:outlineLvl w:val="0"/>
    </w:pPr>
    <w:rPr>
      <w:rFonts w:ascii="Times New Roman" w:hAnsi="Times New Roman" w:eastAsia="Times New Roman" w:cs="Times New Roman"/>
      <w:b/>
      <w:bCs/>
      <w:kern w:val="2"/>
      <w:sz w:val="48"/>
      <w:szCs w:val="48"/>
      <w:lang w:eastAsia="el-GR"/>
    </w:rPr>
  </w:style>
  <w:style w:type="paragraph" w:styleId="Heading2">
    <w:name w:val="heading 2"/>
    <w:basedOn w:val="Normal"/>
    <w:next w:val="Normal"/>
    <w:qFormat/>
    <w:pPr>
      <w:keepNext/>
      <w:keepLines/>
      <w:spacing w:before="40" w:after="0"/>
      <w:outlineLvl w:val="1"/>
    </w:pPr>
    <w:rPr>
      <w:rFonts w:ascii="Calibri Light" w:hAnsi="Calibri Light" w:eastAsia="font535"/>
      <w:color w:val="2F5496"/>
      <w:sz w:val="26"/>
      <w:szCs w:val="26"/>
    </w:rPr>
  </w:style>
  <w:style w:type="paragraph" w:styleId="Heading3">
    <w:name w:val="heading 3"/>
    <w:basedOn w:val="Normal"/>
    <w:next w:val="Normal"/>
    <w:qFormat/>
    <w:pPr>
      <w:keepNext/>
      <w:keepLines/>
      <w:spacing w:before="40" w:after="0"/>
      <w:outlineLvl w:val="2"/>
    </w:pPr>
    <w:rPr>
      <w:rFonts w:ascii="Calibri Light" w:hAnsi="Calibri Light" w:eastAsia="font535"/>
      <w:color w:val="1F3763"/>
      <w:sz w:val="24"/>
      <w:szCs w:val="24"/>
    </w:rPr>
  </w:style>
  <w:style w:type="paragraph" w:styleId="Heading4">
    <w:name w:val="heading 4"/>
    <w:basedOn w:val="Normal"/>
    <w:next w:val="Normal"/>
    <w:qFormat/>
    <w:pPr>
      <w:keepNext/>
      <w:keepLines/>
      <w:spacing w:before="40" w:after="0"/>
      <w:outlineLvl w:val="3"/>
    </w:pPr>
    <w:rPr>
      <w:rFonts w:ascii="Calibri Light" w:hAnsi="Calibri Light" w:eastAsia="font535"/>
      <w:i/>
      <w:iCs/>
      <w:color w:val="2F5496"/>
    </w:rPr>
  </w:style>
  <w:style w:type="paragraph" w:styleId="Heading5">
    <w:name w:val="heading 5"/>
    <w:basedOn w:val="Normal"/>
    <w:next w:val="Normal"/>
    <w:qFormat/>
    <w:pPr>
      <w:keepNext/>
      <w:keepLines/>
      <w:spacing w:before="40" w:after="0"/>
      <w:outlineLvl w:val="4"/>
    </w:pPr>
    <w:rPr>
      <w:rFonts w:ascii="Calibri Light" w:hAnsi="Calibri Light" w:eastAsia="font535"/>
      <w:color w:val="2F549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1" w:customStyle="1">
    <w:name w:val="Default Paragraph Font1"/>
  </w:style>
  <w:style w:type="character" w:styleId="Heading1Char" w:customStyle="1">
    <w:name w:val="Heading 1 Char"/>
    <w:rPr>
      <w:rFonts w:ascii="Times New Roman" w:hAnsi="Times New Roman" w:eastAsia="Times New Roman" w:cs="Times New Roman"/>
      <w:b/>
      <w:bCs/>
      <w:kern w:val="2"/>
      <w:sz w:val="48"/>
      <w:szCs w:val="48"/>
      <w:lang w:eastAsia="el-GR"/>
    </w:rPr>
  </w:style>
  <w:style w:type="character" w:styleId="productname" w:customStyle="1">
    <w:name w:val="productname"/>
    <w:basedOn w:val="DefaultParagraphFont1"/>
  </w:style>
  <w:style w:type="character" w:styleId="HTMLTypewriter">
    <w:name w:val="HTML Typewriter"/>
    <w:rPr>
      <w:rFonts w:ascii="Courier New" w:hAnsi="Courier New" w:eastAsia="Times New Roman" w:cs="Courier New"/>
      <w:sz w:val="20"/>
      <w:szCs w:val="20"/>
    </w:rPr>
  </w:style>
  <w:style w:type="character" w:styleId="Emphasis1" w:customStyle="1">
    <w:name w:val="Emphasis1"/>
    <w:basedOn w:val="DefaultParagraphFont1"/>
  </w:style>
  <w:style w:type="character" w:styleId="Hyperlink">
    <w:name w:val="Hyperlink"/>
    <w:uiPriority w:val="99"/>
    <w:rPr>
      <w:color w:val="0000FF"/>
      <w:u w:val="single"/>
    </w:rPr>
  </w:style>
  <w:style w:type="character" w:styleId="HTMLPreformattedChar" w:customStyle="1">
    <w:name w:val="HTML Preformatted Char"/>
    <w:rPr>
      <w:rFonts w:ascii="Courier New" w:hAnsi="Courier New" w:eastAsia="Times New Roman" w:cs="Courier New"/>
      <w:sz w:val="20"/>
      <w:szCs w:val="20"/>
      <w:lang w:eastAsia="el-GR"/>
    </w:rPr>
  </w:style>
  <w:style w:type="character" w:styleId="optional" w:customStyle="1">
    <w:name w:val="optional"/>
    <w:basedOn w:val="DefaultParagraphFont1"/>
  </w:style>
  <w:style w:type="character" w:styleId="Quote1" w:customStyle="1">
    <w:name w:val="Quote1"/>
    <w:basedOn w:val="DefaultParagraphFont1"/>
  </w:style>
  <w:style w:type="character" w:styleId="Strong">
    <w:name w:val="Strong"/>
    <w:qFormat/>
    <w:rPr>
      <w:b/>
      <w:bCs/>
    </w:rPr>
  </w:style>
  <w:style w:type="character" w:styleId="UnresolvedMention1" w:customStyle="1">
    <w:name w:val="Unresolved Mention1"/>
    <w:rPr>
      <w:color w:val="808080"/>
      <w:shd w:val="clear" w:color="auto" w:fill="E6E6E6"/>
    </w:rPr>
  </w:style>
  <w:style w:type="character" w:styleId="Heading2Char" w:customStyle="1">
    <w:name w:val="Heading 2 Char"/>
    <w:rPr>
      <w:rFonts w:ascii="Calibri Light" w:hAnsi="Calibri Light" w:eastAsia="font535" w:cs="font535"/>
      <w:color w:val="2F5496"/>
      <w:sz w:val="26"/>
      <w:szCs w:val="26"/>
    </w:rPr>
  </w:style>
  <w:style w:type="character" w:styleId="Heading3Char" w:customStyle="1">
    <w:name w:val="Heading 3 Char"/>
    <w:rPr>
      <w:rFonts w:ascii="Calibri Light" w:hAnsi="Calibri Light" w:eastAsia="font535" w:cs="font535"/>
      <w:color w:val="1F3763"/>
      <w:sz w:val="24"/>
      <w:szCs w:val="24"/>
    </w:rPr>
  </w:style>
  <w:style w:type="character" w:styleId="HTMLCode">
    <w:name w:val="HTML Code"/>
    <w:rPr>
      <w:rFonts w:ascii="Courier New" w:hAnsi="Courier New" w:eastAsia="Times New Roman" w:cs="Courier New"/>
      <w:sz w:val="20"/>
      <w:szCs w:val="20"/>
    </w:rPr>
  </w:style>
  <w:style w:type="character" w:styleId="Heading4Char" w:customStyle="1">
    <w:name w:val="Heading 4 Char"/>
    <w:rPr>
      <w:rFonts w:ascii="Calibri Light" w:hAnsi="Calibri Light" w:eastAsia="font535" w:cs="font535"/>
      <w:i/>
      <w:iCs/>
      <w:color w:val="2F5496"/>
    </w:rPr>
  </w:style>
  <w:style w:type="character" w:styleId="pln" w:customStyle="1">
    <w:name w:val="pln"/>
    <w:basedOn w:val="DefaultParagraphFont1"/>
  </w:style>
  <w:style w:type="character" w:styleId="pun" w:customStyle="1">
    <w:name w:val="pun"/>
    <w:basedOn w:val="DefaultParagraphFont1"/>
  </w:style>
  <w:style w:type="character" w:styleId="lit" w:customStyle="1">
    <w:name w:val="lit"/>
    <w:basedOn w:val="DefaultParagraphFont1"/>
  </w:style>
  <w:style w:type="character" w:styleId="str" w:customStyle="1">
    <w:name w:val="str"/>
    <w:basedOn w:val="DefaultParagraphFont1"/>
  </w:style>
  <w:style w:type="character" w:styleId="Emphasis">
    <w:name w:val="Emphasis"/>
    <w:qFormat/>
    <w:rPr>
      <w:i/>
      <w:iCs/>
    </w:rPr>
  </w:style>
  <w:style w:type="character" w:styleId="k" w:customStyle="1">
    <w:name w:val="k"/>
    <w:basedOn w:val="DefaultParagraphFont1"/>
  </w:style>
  <w:style w:type="character" w:styleId="p" w:customStyle="1">
    <w:name w:val="p"/>
    <w:basedOn w:val="DefaultParagraphFont1"/>
  </w:style>
  <w:style w:type="character" w:styleId="o" w:customStyle="1">
    <w:name w:val="o"/>
    <w:basedOn w:val="DefaultParagraphFont1"/>
  </w:style>
  <w:style w:type="character" w:styleId="n" w:customStyle="1">
    <w:name w:val="n"/>
    <w:basedOn w:val="DefaultParagraphFont1"/>
  </w:style>
  <w:style w:type="character" w:styleId="kwd" w:customStyle="1">
    <w:name w:val="kwd"/>
    <w:basedOn w:val="DefaultParagraphFont1"/>
  </w:style>
  <w:style w:type="character" w:styleId="NoSpacingChar" w:customStyle="1">
    <w:name w:val="No Spacing Char"/>
    <w:basedOn w:val="DefaultParagraphFont1"/>
  </w:style>
  <w:style w:type="character" w:styleId="HeaderChar" w:customStyle="1">
    <w:name w:val="Header Char"/>
    <w:basedOn w:val="DefaultParagraphFont1"/>
  </w:style>
  <w:style w:type="character" w:styleId="FooterChar" w:customStyle="1">
    <w:name w:val="Footer Char"/>
    <w:basedOn w:val="DefaultParagraphFont1"/>
  </w:style>
  <w:style w:type="character" w:styleId="crayon-r" w:customStyle="1">
    <w:name w:val="crayon-r"/>
    <w:basedOn w:val="DefaultParagraphFont1"/>
  </w:style>
  <w:style w:type="character" w:styleId="crayon-s" w:customStyle="1">
    <w:name w:val="crayon-s"/>
    <w:basedOn w:val="DefaultParagraphFont1"/>
  </w:style>
  <w:style w:type="character" w:styleId="Heading5Char" w:customStyle="1">
    <w:name w:val="Heading 5 Char"/>
    <w:rPr>
      <w:rFonts w:ascii="Calibri Light" w:hAnsi="Calibri Light" w:eastAsia="font535" w:cs="font535"/>
      <w:color w:val="2F5496"/>
    </w:rPr>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Courier New"/>
    </w:rPr>
  </w:style>
  <w:style w:type="character" w:styleId="ListLabel4" w:customStyle="1">
    <w:name w:val="ListLabel 4"/>
    <w:rPr>
      <w:rFonts w:cs="Courier New"/>
    </w:rPr>
  </w:style>
  <w:style w:type="character" w:styleId="ListLabel5" w:customStyle="1">
    <w:name w:val="ListLabel 5"/>
    <w:rPr>
      <w:rFonts w:cs="Courier New"/>
    </w:rPr>
  </w:style>
  <w:style w:type="character" w:styleId="ListLabel6" w:customStyle="1">
    <w:name w:val="ListLabel 6"/>
    <w:rPr>
      <w:rFonts w:cs="Courier New"/>
    </w:rPr>
  </w:style>
  <w:style w:type="character" w:styleId="ListLabel7" w:customStyle="1">
    <w:name w:val="ListLabel 7"/>
    <w:rPr>
      <w:rFonts w:cs="Courier New"/>
    </w:rPr>
  </w:style>
  <w:style w:type="character" w:styleId="ListLabel8" w:customStyle="1">
    <w:name w:val="ListLabel 8"/>
    <w:rPr>
      <w:rFonts w:cs="Courier New"/>
    </w:rPr>
  </w:style>
  <w:style w:type="character" w:styleId="ListLabel9" w:customStyle="1">
    <w:name w:val="ListLabel 9"/>
    <w:rPr>
      <w:rFonts w:cs="Courier New"/>
    </w:rPr>
  </w:style>
  <w:style w:type="character" w:styleId="ListLabel10" w:customStyle="1">
    <w:name w:val="ListLabel 10"/>
    <w:rPr>
      <w:rFonts w:cs="Courier New"/>
    </w:rPr>
  </w:style>
  <w:style w:type="character" w:styleId="ListLabel11" w:customStyle="1">
    <w:name w:val="ListLabel 11"/>
    <w:rPr>
      <w:rFonts w:cs="Courier New"/>
    </w:rPr>
  </w:style>
  <w:style w:type="character" w:styleId="ListLabel12" w:customStyle="1">
    <w:name w:val="ListLabel 12"/>
    <w:rPr>
      <w:rFonts w:cs="Courier New"/>
    </w:rPr>
  </w:style>
  <w:style w:type="character" w:styleId="ListLabel13" w:customStyle="1">
    <w:name w:val="ListLabel 13"/>
    <w:rPr>
      <w:rFonts w:cs="Courier New"/>
    </w:rPr>
  </w:style>
  <w:style w:type="character" w:styleId="ListLabel14" w:customStyle="1">
    <w:name w:val="ListLabel 14"/>
    <w:rPr>
      <w:rFonts w:cs="Courier New"/>
    </w:rPr>
  </w:style>
  <w:style w:type="character" w:styleId="ListLabel15" w:customStyle="1">
    <w:name w:val="ListLabel 15"/>
    <w:rPr>
      <w:rFonts w:cs="Courier New"/>
    </w:rPr>
  </w:style>
  <w:style w:type="character" w:styleId="ListLabel16" w:customStyle="1">
    <w:name w:val="ListLabel 16"/>
    <w:rPr>
      <w:rFonts w:cs="Courier New"/>
    </w:rPr>
  </w:style>
  <w:style w:type="character" w:styleId="ListLabel17" w:customStyle="1">
    <w:name w:val="ListLabel 17"/>
    <w:rPr>
      <w:rFonts w:cs="Courier New"/>
    </w:rPr>
  </w:style>
  <w:style w:type="character" w:styleId="ListLabel18" w:customStyle="1">
    <w:name w:val="ListLabel 18"/>
    <w:rPr>
      <w:rFonts w:cs="Courier New"/>
    </w:rPr>
  </w:style>
  <w:style w:type="character" w:styleId="ListLabel19" w:customStyle="1">
    <w:name w:val="ListLabel 19"/>
    <w:rPr>
      <w:rFonts w:cs="Courier New"/>
    </w:rPr>
  </w:style>
  <w:style w:type="character" w:styleId="ListLabel20" w:customStyle="1">
    <w:name w:val="ListLabel 20"/>
    <w:rPr>
      <w:rFonts w:cs="Courier New"/>
    </w:rPr>
  </w:style>
  <w:style w:type="character" w:styleId="ListLabel21" w:customStyle="1">
    <w:name w:val="ListLabel 21"/>
    <w:rPr>
      <w:rFonts w:cs="Courier New"/>
    </w:rPr>
  </w:style>
  <w:style w:type="character" w:styleId="ListLabel22" w:customStyle="1">
    <w:name w:val="ListLabel 22"/>
    <w:rPr>
      <w:rFonts w:cs="Courier New"/>
    </w:rPr>
  </w:style>
  <w:style w:type="character" w:styleId="ListLabel23" w:customStyle="1">
    <w:name w:val="ListLabel 23"/>
    <w:rPr>
      <w:rFonts w:cs="Courier New"/>
    </w:rPr>
  </w:style>
  <w:style w:type="character" w:styleId="ListLabel24" w:customStyle="1">
    <w:name w:val="ListLabel 24"/>
    <w:rPr>
      <w:rFonts w:cs="Courier New"/>
    </w:rPr>
  </w:style>
  <w:style w:type="character" w:styleId="ListLabel25" w:customStyle="1">
    <w:name w:val="ListLabel 25"/>
    <w:rPr>
      <w:rFonts w:cs="NimbusRomNo9L-Regu"/>
      <w:sz w:val="20"/>
    </w:rPr>
  </w:style>
  <w:style w:type="character" w:styleId="ListLabel26" w:customStyle="1">
    <w:name w:val="ListLabel 26"/>
    <w:rPr>
      <w:sz w:val="20"/>
    </w:rPr>
  </w:style>
  <w:style w:type="character" w:styleId="ListLabel27" w:customStyle="1">
    <w:name w:val="ListLabel 27"/>
    <w:rPr>
      <w:sz w:val="20"/>
    </w:rPr>
  </w:style>
  <w:style w:type="character" w:styleId="ListLabel28" w:customStyle="1">
    <w:name w:val="ListLabel 28"/>
    <w:rPr>
      <w:sz w:val="20"/>
    </w:rPr>
  </w:style>
  <w:style w:type="character" w:styleId="ListLabel29" w:customStyle="1">
    <w:name w:val="ListLabel 29"/>
    <w:rPr>
      <w:sz w:val="20"/>
    </w:rPr>
  </w:style>
  <w:style w:type="character" w:styleId="ListLabel30" w:customStyle="1">
    <w:name w:val="ListLabel 30"/>
    <w:rPr>
      <w:sz w:val="20"/>
    </w:rPr>
  </w:style>
  <w:style w:type="character" w:styleId="ListLabel31" w:customStyle="1">
    <w:name w:val="ListLabel 31"/>
    <w:rPr>
      <w:sz w:val="20"/>
    </w:rPr>
  </w:style>
  <w:style w:type="character" w:styleId="ListLabel32" w:customStyle="1">
    <w:name w:val="ListLabel 32"/>
    <w:rPr>
      <w:sz w:val="20"/>
    </w:rPr>
  </w:style>
  <w:style w:type="character" w:styleId="ListLabel33" w:customStyle="1">
    <w:name w:val="ListLabel 33"/>
    <w:rPr>
      <w:sz w:val="20"/>
    </w:rPr>
  </w:style>
  <w:style w:type="character" w:styleId="ListLabel34" w:customStyle="1">
    <w:name w:val="ListLabel 34"/>
    <w:rPr>
      <w:sz w:val="20"/>
    </w:rPr>
  </w:style>
  <w:style w:type="character" w:styleId="ListLabel35" w:customStyle="1">
    <w:name w:val="ListLabel 35"/>
    <w:rPr>
      <w:rFonts w:cs="Courier New"/>
    </w:rPr>
  </w:style>
  <w:style w:type="character" w:styleId="ListLabel36" w:customStyle="1">
    <w:name w:val="ListLabel 36"/>
    <w:rPr>
      <w:rFonts w:cs="Courier New"/>
    </w:rPr>
  </w:style>
  <w:style w:type="character" w:styleId="ListLabel37" w:customStyle="1">
    <w:name w:val="ListLabel 37"/>
    <w:rPr>
      <w:rFonts w:cs="Courier New"/>
    </w:rPr>
  </w:style>
  <w:style w:type="character" w:styleId="ListLabel38" w:customStyle="1">
    <w:name w:val="ListLabel 38"/>
    <w:rPr>
      <w:rFonts w:cs="Courier New"/>
    </w:rPr>
  </w:style>
  <w:style w:type="character" w:styleId="ListLabel39" w:customStyle="1">
    <w:name w:val="ListLabel 39"/>
    <w:rPr>
      <w:rFonts w:cs="Courier New"/>
    </w:rPr>
  </w:style>
  <w:style w:type="character" w:styleId="ListLabel40" w:customStyle="1">
    <w:name w:val="ListLabel 40"/>
    <w:rPr>
      <w:rFonts w:cs="Courier New"/>
    </w:rPr>
  </w:style>
  <w:style w:type="character" w:styleId="ListLabel41" w:customStyle="1">
    <w:name w:val="ListLabel 41"/>
    <w:rPr>
      <w:rFonts w:cs="Courier New"/>
    </w:rPr>
  </w:style>
  <w:style w:type="character" w:styleId="ListLabel42" w:customStyle="1">
    <w:name w:val="ListLabel 42"/>
    <w:rPr>
      <w:rFonts w:cs="Courier New"/>
    </w:rPr>
  </w:style>
  <w:style w:type="character" w:styleId="ListLabel43" w:customStyle="1">
    <w:name w:val="ListLabel 43"/>
    <w:rPr>
      <w:rFonts w:cs="Courier New"/>
    </w:rPr>
  </w:style>
  <w:style w:type="character" w:styleId="ListLabel44" w:customStyle="1">
    <w:name w:val="ListLabel 44"/>
    <w:rPr>
      <w:rFonts w:cs="Courier New"/>
    </w:rPr>
  </w:style>
  <w:style w:type="character" w:styleId="ListLabel45" w:customStyle="1">
    <w:name w:val="ListLabel 45"/>
    <w:rPr>
      <w:rFonts w:cs="Courier New"/>
    </w:rPr>
  </w:style>
  <w:style w:type="character" w:styleId="ListLabel46" w:customStyle="1">
    <w:name w:val="ListLabel 46"/>
    <w:rPr>
      <w:rFonts w:cs="Courier New"/>
    </w:rPr>
  </w:style>
  <w:style w:type="character" w:styleId="ListLabel47" w:customStyle="1">
    <w:name w:val="ListLabel 47"/>
    <w:rPr>
      <w:rFonts w:cs="Courier New"/>
    </w:rPr>
  </w:style>
  <w:style w:type="character" w:styleId="ListLabel48" w:customStyle="1">
    <w:name w:val="ListLabel 48"/>
    <w:rPr>
      <w:rFonts w:cs="Courier New"/>
    </w:rPr>
  </w:style>
  <w:style w:type="character" w:styleId="ListLabel49" w:customStyle="1">
    <w:name w:val="ListLabel 49"/>
    <w:rPr>
      <w:rFonts w:cs="Courier New"/>
    </w:rPr>
  </w:style>
  <w:style w:type="character" w:styleId="ListLabel50" w:customStyle="1">
    <w:name w:val="ListLabel 50"/>
    <w:rPr>
      <w:rFonts w:cs="Courier New"/>
    </w:rPr>
  </w:style>
  <w:style w:type="character" w:styleId="ListLabel51" w:customStyle="1">
    <w:name w:val="ListLabel 51"/>
    <w:rPr>
      <w:rFonts w:cs="Courier New"/>
    </w:rPr>
  </w:style>
  <w:style w:type="character" w:styleId="ListLabel52" w:customStyle="1">
    <w:name w:val="ListLabel 52"/>
    <w:rPr>
      <w:rFonts w:cs="Courier New"/>
    </w:rPr>
  </w:style>
  <w:style w:type="character" w:styleId="ListLabel53" w:customStyle="1">
    <w:name w:val="ListLabel 53"/>
    <w:rPr>
      <w:rFonts w:cs="Courier New"/>
    </w:rPr>
  </w:style>
  <w:style w:type="character" w:styleId="ListLabel54" w:customStyle="1">
    <w:name w:val="ListLabel 54"/>
    <w:rPr>
      <w:rFonts w:cs="Courier New"/>
    </w:rPr>
  </w:style>
  <w:style w:type="character" w:styleId="ListLabel55" w:customStyle="1">
    <w:name w:val="ListLabel 55"/>
    <w:rPr>
      <w:rFonts w:cs="Courier New"/>
    </w:rPr>
  </w:style>
  <w:style w:type="character" w:styleId="ListLabel56" w:customStyle="1">
    <w:name w:val="ListLabel 56"/>
    <w:rPr>
      <w:rFonts w:cs="Courier New"/>
    </w:rPr>
  </w:style>
  <w:style w:type="character" w:styleId="ListLabel57" w:customStyle="1">
    <w:name w:val="ListLabel 57"/>
    <w:rPr>
      <w:rFonts w:ascii="Times New Roman" w:hAnsi="Times New Roman" w:cs="Courier New"/>
      <w:sz w:val="24"/>
    </w:rPr>
  </w:style>
  <w:style w:type="character" w:styleId="ListLabel58" w:customStyle="1">
    <w:name w:val="ListLabel 58"/>
    <w:rPr>
      <w:rFonts w:cs="Courier New"/>
    </w:rPr>
  </w:style>
  <w:style w:type="character" w:styleId="ListLabel59" w:customStyle="1">
    <w:name w:val="ListLabel 59"/>
    <w:rPr>
      <w:rFonts w:cs="Courier New"/>
    </w:rPr>
  </w:style>
  <w:style w:type="character" w:styleId="ListLabel60" w:customStyle="1">
    <w:name w:val="ListLabel 60"/>
    <w:rPr>
      <w:rFonts w:cs="Courier New"/>
    </w:rPr>
  </w:style>
  <w:style w:type="character" w:styleId="IndexLink" w:customStyle="1">
    <w:name w:val="Index Link"/>
  </w:style>
  <w:style w:type="paragraph" w:styleId="Heading" w:customStyle="1">
    <w:name w:val="Heading"/>
    <w:basedOn w:val="Normal"/>
    <w:next w:val="BodyText"/>
    <w:pPr>
      <w:keepNext/>
      <w:spacing w:before="240" w:after="120"/>
    </w:pPr>
    <w:rPr>
      <w:rFonts w:ascii="Liberation Sans" w:hAnsi="Liberation Sans" w:eastAsia="Noto Sans CJK SC Regular"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NormalWeb">
    <w:name w:val="Normal (Web)"/>
    <w:basedOn w:val="Normal"/>
    <w:pPr>
      <w:spacing w:before="280" w:after="280" w:line="240" w:lineRule="auto"/>
    </w:pPr>
    <w:rPr>
      <w:rFonts w:ascii="Times New Roman" w:hAnsi="Times New Roman" w:eastAsia="Times New Roman" w:cs="Times New Roman"/>
      <w:sz w:val="24"/>
      <w:szCs w:val="24"/>
      <w:lang w:eastAsia="el-GR"/>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l-GR"/>
    </w:rPr>
  </w:style>
  <w:style w:type="paragraph" w:styleId="ColorfulList-Accent1">
    <w:name w:val="Colorful List Accent 1"/>
    <w:basedOn w:val="Normal"/>
    <w:qFormat/>
    <w:pPr>
      <w:ind w:left="720"/>
      <w:contextualSpacing/>
    </w:pPr>
  </w:style>
  <w:style w:type="paragraph" w:styleId="MediumGrid2">
    <w:name w:val="Medium Grid 2"/>
    <w:qFormat/>
    <w:pPr>
      <w:suppressAutoHyphens/>
    </w:pPr>
    <w:rPr>
      <w:rFonts w:ascii="Calibri" w:hAnsi="Calibri" w:eastAsia="Calibri" w:cs="font535"/>
      <w:sz w:val="22"/>
      <w:szCs w:val="22"/>
      <w:lang w:val="el-GR" w:eastAsia="en-US"/>
    </w:rPr>
  </w:style>
  <w:style w:type="paragraph" w:styleId="GridTable3">
    <w:name w:val="Grid Table 3"/>
    <w:basedOn w:val="Heading1"/>
    <w:next w:val="Normal"/>
    <w:qFormat/>
    <w:pPr>
      <w:keepNext/>
      <w:keepLines/>
      <w:spacing w:before="240" w:after="0" w:line="259" w:lineRule="auto"/>
    </w:pPr>
    <w:rPr>
      <w:rFonts w:ascii="Calibri Light" w:hAnsi="Calibri Light" w:eastAsia="font535" w:cs="font535"/>
      <w:b w:val="0"/>
      <w:bCs w:val="0"/>
      <w:color w:val="2F5496"/>
      <w:kern w:val="0"/>
      <w:sz w:val="32"/>
      <w:szCs w:val="32"/>
      <w:lang w:val="en-US" w:eastAsia="en-US"/>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Header">
    <w:name w:val="header"/>
    <w:basedOn w:val="Normal"/>
    <w:pPr>
      <w:tabs>
        <w:tab w:val="center" w:pos="4153"/>
        <w:tab w:val="right" w:pos="8306"/>
      </w:tabs>
      <w:spacing w:after="0" w:line="240" w:lineRule="auto"/>
    </w:pPr>
  </w:style>
  <w:style w:type="paragraph" w:styleId="Footer">
    <w:name w:val="footer"/>
    <w:basedOn w:val="Normal"/>
    <w:pPr>
      <w:tabs>
        <w:tab w:val="center" w:pos="4153"/>
        <w:tab w:val="right" w:pos="8306"/>
      </w:tabs>
      <w:spacing w:after="0" w:line="240" w:lineRule="auto"/>
    </w:pPr>
  </w:style>
  <w:style w:type="paragraph" w:styleId="Default" w:customStyle="1">
    <w:name w:val="Default"/>
    <w:pPr>
      <w:suppressAutoHyphens/>
    </w:pPr>
    <w:rPr>
      <w:rFonts w:ascii="Symbol" w:hAnsi="Symbol" w:eastAsia="Calibri" w:cs="Symbol"/>
      <w:color w:val="000000"/>
      <w:sz w:val="24"/>
      <w:szCs w:val="24"/>
      <w:lang w:val="el-GR" w:eastAsia="en-US"/>
    </w:rPr>
  </w:style>
  <w:style w:type="paragraph" w:styleId="Textbody" w:customStyle="1">
    <w:name w:val="Text body"/>
    <w:basedOn w:val="Normal"/>
    <w:pPr>
      <w:spacing w:after="140" w:line="276" w:lineRule="auto"/>
      <w:textAlignment w:val="baseline"/>
    </w:pPr>
    <w:rPr>
      <w:rFonts w:ascii="Liberation Serif" w:hAnsi="Liberation Serif" w:eastAsia="Noto Sans CJK SC Regular" w:cs="Lohit Devanagari"/>
      <w:kern w:val="2"/>
      <w:sz w:val="24"/>
      <w:szCs w:val="24"/>
      <w:lang w:val="en-US" w:eastAsia="zh-CN" w:bidi="hi-IN"/>
    </w:rPr>
  </w:style>
  <w:style w:type="paragraph" w:styleId="caption0" w:customStyle="1">
    <w:name w:val="caption0"/>
    <w:basedOn w:val="Normal"/>
    <w:next w:val="Normal"/>
    <w:pPr>
      <w:spacing w:after="200" w:line="240" w:lineRule="auto"/>
    </w:pPr>
    <w:rPr>
      <w:i/>
      <w:iCs/>
      <w:color w:val="44546A"/>
      <w:sz w:val="18"/>
      <w:szCs w:val="18"/>
    </w:rPr>
  </w:style>
  <w:style w:type="paragraph" w:styleId="tableoffigures" w:customStyle="1">
    <w:name w:val="table of figures"/>
    <w:basedOn w:val="Normal"/>
    <w:next w:val="Normal"/>
    <w:pPr>
      <w:spacing w:after="0"/>
    </w:pPr>
  </w:style>
  <w:style w:type="paragraph" w:styleId="FrameContents" w:customStyle="1">
    <w:name w:val="Frame Contents"/>
    <w:basedOn w:val="Normal"/>
  </w:style>
  <w:style w:type="paragraph" w:styleId="TableContents" w:customStyle="1">
    <w:name w:val="Table Contents"/>
    <w:basedOn w:val="Normal"/>
    <w:pPr>
      <w:suppressLineNumbers/>
    </w:pPr>
  </w:style>
  <w:style w:type="paragraph" w:styleId="TableofFigures0">
    <w:name w:val="table of figures0"/>
    <w:basedOn w:val="Normal"/>
    <w:next w:val="Normal"/>
    <w:uiPriority w:val="99"/>
    <w:unhideWhenUsed/>
    <w:rsid w:val="00550582"/>
  </w:style>
  <w:style w:type="paragraph" w:styleId="TOC4">
    <w:name w:val="toc 4"/>
    <w:basedOn w:val="Normal"/>
    <w:next w:val="Normal"/>
    <w:autoRedefine/>
    <w:uiPriority w:val="39"/>
    <w:unhideWhenUsed/>
    <w:rsid w:val="00550582"/>
    <w:pPr>
      <w:ind w:left="660"/>
    </w:pPr>
  </w:style>
  <w:style xmlns:w14="http://schemas.microsoft.com/office/word/2010/wordml" xmlns:mc="http://schemas.openxmlformats.org/markup-compatibility/2006" xmlns:w="http://schemas.openxmlformats.org/wordprocessingml/2006/main" w:type="table" w:styleId="TableGrid" mc:Ignorable="w14">
    <w:name xmlns:w="http://schemas.openxmlformats.org/wordprocessingml/2006/main" w:val="Table Grid"/>
    <w:basedOn xmlns:w="http://schemas.openxmlformats.org/wordprocessingml/2006/main" w:val="TableNormal"/>
    <w:uiPriority xmlns:w="http://schemas.openxmlformats.org/wordprocessingml/2006/main" w:val="39"/>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3"/>
  <w:optimizeForBrowser/>
  <w:pixelsPerInch w:val="120"/>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EA2CE-A613-42D7-8D99-B9A45397F6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Data management
3rd Assignment</dc:title>
  <dc:subject>Part I: Automata-based CER with FlinkCEP</dc:subject>
  <dc:creator>Alevizopulou, Sofia</dc:creator>
  <keywords/>
  <lastModifiedBy>George Tsiatsios</lastModifiedBy>
  <revision>20</revision>
  <lastPrinted>2018-11-01T20:57:00.0000000Z</lastPrinted>
  <dcterms:created xsi:type="dcterms:W3CDTF">2018-12-01T13:51:00.0000000Z</dcterms:created>
  <dcterms:modified xsi:type="dcterms:W3CDTF">2018-12-02T11:14:43.5718323Z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